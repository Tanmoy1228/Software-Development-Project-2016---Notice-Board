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8CF" w:rsidRPr="0097462C" w:rsidRDefault="0097462C" w:rsidP="0097462C">
      <w:pPr>
        <w:jc w:val="both"/>
        <w:rPr>
          <w:rFonts w:ascii="Times New Roman" w:hAnsi="Times New Roman" w:cs="Times New Roman"/>
          <w:b/>
          <w:sz w:val="48"/>
          <w:szCs w:val="48"/>
        </w:rPr>
      </w:pPr>
      <w:r>
        <w:rPr>
          <w:rFonts w:ascii="Times New Roman" w:hAnsi="Times New Roman" w:cs="Times New Roman"/>
          <w:b/>
          <w:sz w:val="48"/>
          <w:szCs w:val="48"/>
        </w:rPr>
        <w:t xml:space="preserve">   </w:t>
      </w:r>
      <w:r w:rsidR="002A52EB">
        <w:rPr>
          <w:rFonts w:ascii="Times New Roman" w:hAnsi="Times New Roman" w:cs="Times New Roman"/>
          <w:b/>
          <w:sz w:val="48"/>
          <w:szCs w:val="48"/>
        </w:rPr>
        <w:t>Implementation of Mobile Notice Board</w:t>
      </w:r>
    </w:p>
    <w:p w:rsidR="00C84829" w:rsidRDefault="00C84829" w:rsidP="00C84829">
      <w:pPr>
        <w:rPr>
          <w:b/>
          <w:sz w:val="24"/>
          <w:szCs w:val="24"/>
        </w:rPr>
      </w:pPr>
    </w:p>
    <w:p w:rsidR="00C84829" w:rsidRPr="007B42A1" w:rsidRDefault="00C84829" w:rsidP="0097462C">
      <w:pPr>
        <w:jc w:val="both"/>
        <w:rPr>
          <w:rFonts w:ascii="Times New Roman" w:hAnsi="Times New Roman" w:cs="Times New Roman"/>
          <w:b/>
          <w:sz w:val="36"/>
          <w:szCs w:val="36"/>
        </w:rPr>
      </w:pPr>
      <w:r w:rsidRPr="0081326F">
        <w:rPr>
          <w:rFonts w:ascii="Times New Roman" w:hAnsi="Times New Roman" w:cs="Times New Roman"/>
          <w:b/>
          <w:sz w:val="24"/>
          <w:szCs w:val="24"/>
        </w:rPr>
        <w:t xml:space="preserve">                                </w:t>
      </w:r>
      <w:r w:rsidR="00A60CCC">
        <w:rPr>
          <w:rFonts w:ascii="Times New Roman" w:hAnsi="Times New Roman" w:cs="Times New Roman"/>
          <w:b/>
          <w:sz w:val="24"/>
          <w:szCs w:val="24"/>
        </w:rPr>
        <w:t xml:space="preserve">                            </w:t>
      </w:r>
      <w:r w:rsidRPr="0081326F">
        <w:rPr>
          <w:rFonts w:ascii="Times New Roman" w:hAnsi="Times New Roman" w:cs="Times New Roman"/>
          <w:b/>
          <w:sz w:val="24"/>
          <w:szCs w:val="24"/>
        </w:rPr>
        <w:t xml:space="preserve"> </w:t>
      </w:r>
      <w:r w:rsidRPr="007B42A1">
        <w:rPr>
          <w:rFonts w:ascii="Times New Roman" w:hAnsi="Times New Roman" w:cs="Times New Roman"/>
          <w:b/>
          <w:sz w:val="36"/>
          <w:szCs w:val="36"/>
        </w:rPr>
        <w:t>By</w:t>
      </w:r>
    </w:p>
    <w:p w:rsidR="001255A0" w:rsidRPr="0081326F" w:rsidRDefault="001255A0" w:rsidP="00C84829">
      <w:pPr>
        <w:rPr>
          <w:rFonts w:ascii="Times New Roman" w:hAnsi="Times New Roman" w:cs="Times New Roman"/>
          <w:b/>
          <w:sz w:val="44"/>
          <w:szCs w:val="44"/>
        </w:rPr>
      </w:pPr>
    </w:p>
    <w:p w:rsidR="001255A0" w:rsidRPr="007B42A1" w:rsidRDefault="001255A0" w:rsidP="007B42A1">
      <w:pPr>
        <w:jc w:val="both"/>
        <w:rPr>
          <w:rFonts w:ascii="Times New Roman" w:hAnsi="Times New Roman" w:cs="Times New Roman"/>
          <w:b/>
          <w:sz w:val="36"/>
          <w:szCs w:val="36"/>
        </w:rPr>
      </w:pPr>
      <w:r w:rsidRPr="0081326F">
        <w:rPr>
          <w:rFonts w:ascii="Times New Roman" w:hAnsi="Times New Roman" w:cs="Times New Roman"/>
          <w:b/>
          <w:sz w:val="44"/>
          <w:szCs w:val="44"/>
        </w:rPr>
        <w:t xml:space="preserve">                        </w:t>
      </w:r>
      <w:r w:rsidR="00A60CCC">
        <w:rPr>
          <w:rFonts w:ascii="Times New Roman" w:hAnsi="Times New Roman" w:cs="Times New Roman"/>
          <w:b/>
          <w:sz w:val="44"/>
          <w:szCs w:val="44"/>
        </w:rPr>
        <w:t xml:space="preserve"> </w:t>
      </w:r>
      <w:r w:rsidRPr="0081326F">
        <w:rPr>
          <w:rFonts w:ascii="Times New Roman" w:hAnsi="Times New Roman" w:cs="Times New Roman"/>
          <w:b/>
          <w:sz w:val="44"/>
          <w:szCs w:val="44"/>
        </w:rPr>
        <w:t xml:space="preserve"> </w:t>
      </w:r>
      <w:r w:rsidR="00F202D9">
        <w:rPr>
          <w:rFonts w:ascii="Times New Roman" w:hAnsi="Times New Roman" w:cs="Times New Roman"/>
          <w:b/>
          <w:sz w:val="44"/>
          <w:szCs w:val="44"/>
        </w:rPr>
        <w:t xml:space="preserve"> </w:t>
      </w:r>
      <w:proofErr w:type="spellStart"/>
      <w:r w:rsidR="000F4D51" w:rsidRPr="007B42A1">
        <w:rPr>
          <w:rFonts w:ascii="Times New Roman" w:hAnsi="Times New Roman" w:cs="Times New Roman"/>
          <w:b/>
          <w:sz w:val="36"/>
          <w:szCs w:val="36"/>
        </w:rPr>
        <w:t>Priyabrota</w:t>
      </w:r>
      <w:proofErr w:type="spellEnd"/>
      <w:r w:rsidR="000F4D51" w:rsidRPr="007B42A1">
        <w:rPr>
          <w:rFonts w:ascii="Times New Roman" w:hAnsi="Times New Roman" w:cs="Times New Roman"/>
          <w:b/>
          <w:sz w:val="36"/>
          <w:szCs w:val="36"/>
        </w:rPr>
        <w:t xml:space="preserve"> </w:t>
      </w:r>
      <w:proofErr w:type="spellStart"/>
      <w:r w:rsidR="000F4D51" w:rsidRPr="007B42A1">
        <w:rPr>
          <w:rFonts w:ascii="Times New Roman" w:hAnsi="Times New Roman" w:cs="Times New Roman"/>
          <w:b/>
          <w:sz w:val="36"/>
          <w:szCs w:val="36"/>
        </w:rPr>
        <w:t>Sen</w:t>
      </w:r>
      <w:proofErr w:type="spellEnd"/>
    </w:p>
    <w:p w:rsidR="001255A0" w:rsidRPr="0081326F" w:rsidRDefault="00A60CCC" w:rsidP="00C84829">
      <w:pPr>
        <w:rPr>
          <w:rFonts w:ascii="Times New Roman" w:hAnsi="Times New Roman" w:cs="Times New Roman"/>
          <w:sz w:val="28"/>
          <w:szCs w:val="28"/>
        </w:rPr>
      </w:pPr>
      <w:r>
        <w:rPr>
          <w:rFonts w:ascii="Times New Roman" w:hAnsi="Times New Roman" w:cs="Times New Roman"/>
          <w:b/>
          <w:sz w:val="44"/>
          <w:szCs w:val="44"/>
        </w:rPr>
        <w:t xml:space="preserve">                             </w:t>
      </w:r>
      <w:r w:rsidR="001255A0" w:rsidRPr="0081326F">
        <w:rPr>
          <w:rFonts w:ascii="Times New Roman" w:hAnsi="Times New Roman" w:cs="Times New Roman"/>
          <w:sz w:val="28"/>
          <w:szCs w:val="28"/>
        </w:rPr>
        <w:t>Roll</w:t>
      </w:r>
      <w:proofErr w:type="gramStart"/>
      <w:r w:rsidR="001255A0" w:rsidRPr="0081326F">
        <w:rPr>
          <w:rFonts w:ascii="Times New Roman" w:hAnsi="Times New Roman" w:cs="Times New Roman"/>
          <w:sz w:val="28"/>
          <w:szCs w:val="28"/>
        </w:rPr>
        <w:t>:1207024</w:t>
      </w:r>
      <w:proofErr w:type="gramEnd"/>
    </w:p>
    <w:p w:rsidR="001255A0" w:rsidRPr="007B42A1" w:rsidRDefault="001255A0" w:rsidP="007B42A1">
      <w:pPr>
        <w:jc w:val="both"/>
        <w:rPr>
          <w:rFonts w:ascii="Times New Roman" w:hAnsi="Times New Roman" w:cs="Times New Roman"/>
          <w:b/>
          <w:sz w:val="36"/>
          <w:szCs w:val="36"/>
        </w:rPr>
      </w:pPr>
      <w:r w:rsidRPr="0081326F">
        <w:rPr>
          <w:rFonts w:ascii="Times New Roman" w:hAnsi="Times New Roman" w:cs="Times New Roman"/>
          <w:sz w:val="28"/>
          <w:szCs w:val="28"/>
        </w:rPr>
        <w:t xml:space="preserve">                                     </w:t>
      </w:r>
      <w:r w:rsidR="007B42A1">
        <w:rPr>
          <w:rFonts w:ascii="Times New Roman" w:hAnsi="Times New Roman" w:cs="Times New Roman"/>
          <w:sz w:val="28"/>
          <w:szCs w:val="28"/>
        </w:rPr>
        <w:t xml:space="preserve"> </w:t>
      </w:r>
      <w:r w:rsidRPr="0081326F">
        <w:rPr>
          <w:rFonts w:ascii="Times New Roman" w:hAnsi="Times New Roman" w:cs="Times New Roman"/>
          <w:sz w:val="28"/>
          <w:szCs w:val="28"/>
        </w:rPr>
        <w:t xml:space="preserve">  </w:t>
      </w:r>
      <w:r w:rsidR="00F202D9">
        <w:rPr>
          <w:rFonts w:ascii="Times New Roman" w:hAnsi="Times New Roman" w:cs="Times New Roman"/>
          <w:sz w:val="28"/>
          <w:szCs w:val="28"/>
        </w:rPr>
        <w:t xml:space="preserve"> </w:t>
      </w:r>
      <w:r w:rsidR="000F4D51" w:rsidRPr="007B42A1">
        <w:rPr>
          <w:rFonts w:ascii="Times New Roman" w:hAnsi="Times New Roman" w:cs="Times New Roman"/>
          <w:b/>
          <w:sz w:val="36"/>
          <w:szCs w:val="36"/>
        </w:rPr>
        <w:t>Tanmoy Ghosh</w:t>
      </w:r>
    </w:p>
    <w:p w:rsidR="001255A0" w:rsidRPr="008C2EF2" w:rsidRDefault="001255A0" w:rsidP="007B42A1">
      <w:pPr>
        <w:jc w:val="both"/>
        <w:rPr>
          <w:rFonts w:ascii="Times New Roman" w:hAnsi="Times New Roman" w:cs="Times New Roman"/>
          <w:sz w:val="28"/>
          <w:szCs w:val="28"/>
        </w:rPr>
      </w:pPr>
      <w:r w:rsidRPr="0081326F">
        <w:rPr>
          <w:rFonts w:ascii="Times New Roman" w:hAnsi="Times New Roman" w:cs="Times New Roman"/>
          <w:sz w:val="28"/>
          <w:szCs w:val="28"/>
        </w:rPr>
        <w:t xml:space="preserve">                                              Roll</w:t>
      </w:r>
      <w:proofErr w:type="gramStart"/>
      <w:r w:rsidRPr="0081326F">
        <w:rPr>
          <w:rFonts w:ascii="Times New Roman" w:hAnsi="Times New Roman" w:cs="Times New Roman"/>
          <w:sz w:val="28"/>
          <w:szCs w:val="28"/>
        </w:rPr>
        <w:t>:1207028</w:t>
      </w:r>
      <w:proofErr w:type="gramEnd"/>
    </w:p>
    <w:p w:rsidR="001255A0" w:rsidRDefault="00F202D9" w:rsidP="00C84829">
      <w:pPr>
        <w:rPr>
          <w:sz w:val="28"/>
          <w:szCs w:val="28"/>
        </w:rPr>
      </w:pPr>
      <w:r>
        <w:rPr>
          <w:sz w:val="28"/>
          <w:szCs w:val="28"/>
        </w:rPr>
        <w:t xml:space="preserve">                                           </w:t>
      </w:r>
      <w:r>
        <w:rPr>
          <w:noProof/>
          <w:sz w:val="28"/>
          <w:szCs w:val="28"/>
        </w:rPr>
        <w:drawing>
          <wp:inline distT="0" distB="0" distL="0" distR="0">
            <wp:extent cx="19145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1914525" cy="2390775"/>
                    </a:xfrm>
                    <a:prstGeom prst="rect">
                      <a:avLst/>
                    </a:prstGeom>
                  </pic:spPr>
                </pic:pic>
              </a:graphicData>
            </a:graphic>
          </wp:inline>
        </w:drawing>
      </w:r>
    </w:p>
    <w:p w:rsidR="007B42A1" w:rsidRDefault="007B42A1" w:rsidP="00C84829">
      <w:pPr>
        <w:rPr>
          <w:sz w:val="28"/>
          <w:szCs w:val="28"/>
        </w:rPr>
      </w:pPr>
    </w:p>
    <w:p w:rsidR="007B42A1" w:rsidRPr="00F202D9" w:rsidRDefault="000F4D51" w:rsidP="007B42A1">
      <w:pPr>
        <w:jc w:val="both"/>
        <w:rPr>
          <w:noProof/>
        </w:rPr>
      </w:pPr>
      <w:r>
        <w:rPr>
          <w:noProof/>
        </w:rPr>
        <w:t xml:space="preserve">                                                      </w:t>
      </w:r>
    </w:p>
    <w:p w:rsidR="000F4D51" w:rsidRPr="007B42A1" w:rsidRDefault="000F4D51" w:rsidP="007B42A1">
      <w:pPr>
        <w:pStyle w:val="NoSpacing"/>
        <w:jc w:val="both"/>
        <w:rPr>
          <w:rFonts w:ascii="Times New Roman" w:hAnsi="Times New Roman" w:cs="Times New Roman"/>
          <w:b/>
          <w:noProof/>
          <w:sz w:val="36"/>
          <w:szCs w:val="36"/>
        </w:rPr>
      </w:pPr>
      <w:r w:rsidRPr="007B42A1">
        <w:rPr>
          <w:rFonts w:ascii="Times New Roman" w:hAnsi="Times New Roman" w:cs="Times New Roman"/>
          <w:b/>
          <w:noProof/>
          <w:sz w:val="36"/>
          <w:szCs w:val="36"/>
        </w:rPr>
        <w:t xml:space="preserve"> Dep</w:t>
      </w:r>
      <w:r w:rsidR="0081326F" w:rsidRPr="007B42A1">
        <w:rPr>
          <w:rFonts w:ascii="Times New Roman" w:hAnsi="Times New Roman" w:cs="Times New Roman"/>
          <w:b/>
          <w:noProof/>
          <w:sz w:val="36"/>
          <w:szCs w:val="36"/>
        </w:rPr>
        <w:t xml:space="preserve">artment of Computer Science and </w:t>
      </w:r>
      <w:r w:rsidRPr="007B42A1">
        <w:rPr>
          <w:rFonts w:ascii="Times New Roman" w:hAnsi="Times New Roman" w:cs="Times New Roman"/>
          <w:b/>
          <w:noProof/>
          <w:sz w:val="36"/>
          <w:szCs w:val="36"/>
        </w:rPr>
        <w:t>Engineering</w:t>
      </w:r>
    </w:p>
    <w:p w:rsidR="000F4D51" w:rsidRPr="007B42A1" w:rsidRDefault="0081326F" w:rsidP="007B42A1">
      <w:pPr>
        <w:pStyle w:val="NoSpacing"/>
        <w:jc w:val="both"/>
        <w:rPr>
          <w:rFonts w:ascii="Times New Roman" w:hAnsi="Times New Roman" w:cs="Times New Roman"/>
          <w:b/>
          <w:noProof/>
          <w:sz w:val="36"/>
          <w:szCs w:val="36"/>
        </w:rPr>
      </w:pPr>
      <w:r w:rsidRPr="007B42A1">
        <w:rPr>
          <w:rFonts w:ascii="Times New Roman" w:hAnsi="Times New Roman" w:cs="Times New Roman"/>
          <w:b/>
          <w:noProof/>
          <w:sz w:val="36"/>
          <w:szCs w:val="36"/>
        </w:rPr>
        <w:t xml:space="preserve">  </w:t>
      </w:r>
      <w:r w:rsidR="000F4D51" w:rsidRPr="007B42A1">
        <w:rPr>
          <w:rFonts w:ascii="Times New Roman" w:hAnsi="Times New Roman" w:cs="Times New Roman"/>
          <w:b/>
          <w:noProof/>
          <w:sz w:val="36"/>
          <w:szCs w:val="36"/>
        </w:rPr>
        <w:t>Khulna University of Engineering &amp; Technology</w:t>
      </w:r>
    </w:p>
    <w:p w:rsidR="008C2EF2" w:rsidRPr="007B42A1" w:rsidRDefault="0081326F" w:rsidP="007B42A1">
      <w:pPr>
        <w:pStyle w:val="NoSpacing"/>
        <w:jc w:val="both"/>
        <w:rPr>
          <w:rFonts w:ascii="Times New Roman" w:hAnsi="Times New Roman" w:cs="Times New Roman"/>
          <w:b/>
          <w:noProof/>
          <w:sz w:val="36"/>
          <w:szCs w:val="36"/>
        </w:rPr>
      </w:pPr>
      <w:r w:rsidRPr="007B42A1">
        <w:rPr>
          <w:rFonts w:ascii="Times New Roman" w:hAnsi="Times New Roman" w:cs="Times New Roman"/>
          <w:b/>
          <w:noProof/>
          <w:sz w:val="36"/>
          <w:szCs w:val="36"/>
        </w:rPr>
        <w:t xml:space="preserve">                      </w:t>
      </w:r>
      <w:r w:rsidR="000F4D51" w:rsidRPr="007B42A1">
        <w:rPr>
          <w:rFonts w:ascii="Times New Roman" w:hAnsi="Times New Roman" w:cs="Times New Roman"/>
          <w:b/>
          <w:noProof/>
          <w:sz w:val="36"/>
          <w:szCs w:val="36"/>
        </w:rPr>
        <w:t xml:space="preserve">Khulna </w:t>
      </w:r>
      <w:r w:rsidR="008C2EF2" w:rsidRPr="007B42A1">
        <w:rPr>
          <w:rFonts w:ascii="Times New Roman" w:hAnsi="Times New Roman" w:cs="Times New Roman"/>
          <w:b/>
          <w:noProof/>
          <w:sz w:val="36"/>
          <w:szCs w:val="36"/>
        </w:rPr>
        <w:t>9203,Bangladesh</w:t>
      </w:r>
    </w:p>
    <w:p w:rsidR="008C2EF2" w:rsidRDefault="00711806" w:rsidP="007B42A1">
      <w:pPr>
        <w:pStyle w:val="NoSpacing"/>
        <w:jc w:val="both"/>
        <w:rPr>
          <w:rFonts w:ascii="Times New Roman" w:hAnsi="Times New Roman" w:cs="Times New Roman"/>
          <w:b/>
          <w:noProof/>
          <w:sz w:val="36"/>
          <w:szCs w:val="36"/>
        </w:rPr>
      </w:pPr>
      <w:r>
        <w:rPr>
          <w:rFonts w:ascii="Times New Roman" w:hAnsi="Times New Roman" w:cs="Times New Roman"/>
          <w:b/>
          <w:noProof/>
          <w:sz w:val="36"/>
          <w:szCs w:val="36"/>
        </w:rPr>
        <w:t xml:space="preserve">                           17 February,2016</w:t>
      </w:r>
    </w:p>
    <w:p w:rsidR="00F202D9" w:rsidRDefault="00F202D9" w:rsidP="007B42A1">
      <w:pPr>
        <w:pStyle w:val="NoSpacing"/>
        <w:jc w:val="both"/>
        <w:rPr>
          <w:rFonts w:ascii="Times New Roman" w:hAnsi="Times New Roman" w:cs="Times New Roman"/>
          <w:b/>
          <w:noProof/>
          <w:sz w:val="36"/>
          <w:szCs w:val="36"/>
        </w:rPr>
      </w:pPr>
    </w:p>
    <w:p w:rsidR="00F202D9" w:rsidRPr="007B42A1" w:rsidRDefault="00F202D9" w:rsidP="007B42A1">
      <w:pPr>
        <w:pStyle w:val="NoSpacing"/>
        <w:jc w:val="both"/>
        <w:rPr>
          <w:rFonts w:ascii="Times New Roman" w:hAnsi="Times New Roman" w:cs="Times New Roman"/>
          <w:b/>
          <w:noProof/>
          <w:sz w:val="36"/>
          <w:szCs w:val="36"/>
        </w:rPr>
      </w:pPr>
    </w:p>
    <w:p w:rsidR="008C2EF2" w:rsidRPr="0081326F" w:rsidRDefault="008C2EF2" w:rsidP="000F4D51">
      <w:pPr>
        <w:pStyle w:val="NoSpacing"/>
        <w:rPr>
          <w:rFonts w:ascii="Times New Roman" w:hAnsi="Times New Roman" w:cs="Times New Roman"/>
          <w:b/>
          <w:noProof/>
          <w:sz w:val="40"/>
          <w:szCs w:val="40"/>
        </w:rPr>
      </w:pPr>
    </w:p>
    <w:p w:rsidR="00904F83" w:rsidRPr="00613B9E" w:rsidRDefault="00613B9E" w:rsidP="00904F83">
      <w:pPr>
        <w:rPr>
          <w:rFonts w:ascii="Times New Roman" w:hAnsi="Times New Roman" w:cs="Times New Roman"/>
          <w:b/>
          <w:noProof/>
          <w:sz w:val="48"/>
          <w:szCs w:val="48"/>
        </w:rPr>
      </w:pPr>
      <w:r>
        <w:rPr>
          <w:rFonts w:ascii="Times New Roman" w:hAnsi="Times New Roman" w:cs="Times New Roman"/>
          <w:b/>
          <w:noProof/>
          <w:sz w:val="48"/>
          <w:szCs w:val="48"/>
        </w:rPr>
        <w:lastRenderedPageBreak/>
        <w:t xml:space="preserve">  </w:t>
      </w:r>
      <w:r w:rsidRPr="00613B9E">
        <w:rPr>
          <w:rFonts w:ascii="Times New Roman" w:hAnsi="Times New Roman" w:cs="Times New Roman"/>
          <w:b/>
          <w:noProof/>
          <w:sz w:val="48"/>
          <w:szCs w:val="48"/>
        </w:rPr>
        <w:t>Implementation of Mobile Notice Board</w:t>
      </w:r>
    </w:p>
    <w:p w:rsidR="008C2EF2" w:rsidRDefault="008C2EF2" w:rsidP="00904F83">
      <w:pPr>
        <w:rPr>
          <w:b/>
          <w:noProof/>
          <w:sz w:val="56"/>
          <w:szCs w:val="56"/>
        </w:rPr>
      </w:pPr>
    </w:p>
    <w:p w:rsidR="00904F83" w:rsidRPr="0081326F" w:rsidRDefault="00904F83" w:rsidP="00904F83">
      <w:pPr>
        <w:rPr>
          <w:rFonts w:ascii="Times New Roman" w:hAnsi="Times New Roman" w:cs="Times New Roman"/>
          <w:b/>
          <w:noProof/>
          <w:sz w:val="40"/>
          <w:szCs w:val="40"/>
        </w:rPr>
      </w:pPr>
      <w:r w:rsidRPr="0081326F">
        <w:rPr>
          <w:rFonts w:ascii="Times New Roman" w:hAnsi="Times New Roman" w:cs="Times New Roman"/>
          <w:b/>
          <w:noProof/>
          <w:sz w:val="56"/>
          <w:szCs w:val="56"/>
        </w:rPr>
        <w:t xml:space="preserve">                              </w:t>
      </w:r>
      <w:r w:rsidRPr="0081326F">
        <w:rPr>
          <w:rFonts w:ascii="Times New Roman" w:hAnsi="Times New Roman" w:cs="Times New Roman"/>
          <w:b/>
          <w:noProof/>
          <w:sz w:val="40"/>
          <w:szCs w:val="40"/>
        </w:rPr>
        <w:t>By</w:t>
      </w:r>
    </w:p>
    <w:p w:rsidR="00904F83" w:rsidRPr="0081326F" w:rsidRDefault="00904F83" w:rsidP="00904F83">
      <w:pPr>
        <w:rPr>
          <w:rFonts w:ascii="Times New Roman" w:hAnsi="Times New Roman" w:cs="Times New Roman"/>
          <w:b/>
          <w:noProof/>
          <w:sz w:val="40"/>
          <w:szCs w:val="40"/>
        </w:rPr>
      </w:pPr>
    </w:p>
    <w:p w:rsidR="00904F83" w:rsidRPr="0081326F" w:rsidRDefault="00904F83" w:rsidP="00904F83">
      <w:pPr>
        <w:rPr>
          <w:rFonts w:ascii="Times New Roman" w:hAnsi="Times New Roman" w:cs="Times New Roman"/>
          <w:b/>
          <w:noProof/>
          <w:sz w:val="40"/>
          <w:szCs w:val="40"/>
        </w:rPr>
      </w:pPr>
      <w:r w:rsidRPr="0081326F">
        <w:rPr>
          <w:rFonts w:ascii="Times New Roman" w:hAnsi="Times New Roman" w:cs="Times New Roman"/>
          <w:b/>
          <w:noProof/>
          <w:sz w:val="40"/>
          <w:szCs w:val="40"/>
        </w:rPr>
        <w:t xml:space="preserve">                               </w:t>
      </w:r>
      <w:r w:rsidR="00350B5D" w:rsidRPr="0081326F">
        <w:rPr>
          <w:rFonts w:ascii="Times New Roman" w:hAnsi="Times New Roman" w:cs="Times New Roman"/>
          <w:b/>
          <w:noProof/>
          <w:sz w:val="40"/>
          <w:szCs w:val="40"/>
        </w:rPr>
        <w:t xml:space="preserve">  </w:t>
      </w:r>
      <w:r w:rsidRPr="0081326F">
        <w:rPr>
          <w:rFonts w:ascii="Times New Roman" w:hAnsi="Times New Roman" w:cs="Times New Roman"/>
          <w:b/>
          <w:noProof/>
          <w:sz w:val="40"/>
          <w:szCs w:val="40"/>
        </w:rPr>
        <w:t>Priyabrota Sen</w:t>
      </w:r>
    </w:p>
    <w:p w:rsidR="00350B5D" w:rsidRPr="0081326F" w:rsidRDefault="00350B5D" w:rsidP="00904F83">
      <w:pPr>
        <w:rPr>
          <w:rFonts w:ascii="Times New Roman" w:hAnsi="Times New Roman" w:cs="Times New Roman"/>
          <w:noProof/>
          <w:sz w:val="32"/>
          <w:szCs w:val="32"/>
        </w:rPr>
      </w:pPr>
      <w:r w:rsidRPr="0081326F">
        <w:rPr>
          <w:rFonts w:ascii="Times New Roman" w:hAnsi="Times New Roman" w:cs="Times New Roman"/>
          <w:b/>
          <w:noProof/>
          <w:sz w:val="40"/>
          <w:szCs w:val="40"/>
        </w:rPr>
        <w:t xml:space="preserve">            </w:t>
      </w:r>
      <w:r w:rsidRPr="0081326F">
        <w:rPr>
          <w:rFonts w:ascii="Times New Roman" w:hAnsi="Times New Roman" w:cs="Times New Roman"/>
          <w:noProof/>
          <w:sz w:val="40"/>
          <w:szCs w:val="40"/>
        </w:rPr>
        <w:t xml:space="preserve">                        </w:t>
      </w:r>
      <w:r w:rsidRPr="0081326F">
        <w:rPr>
          <w:rFonts w:ascii="Times New Roman" w:hAnsi="Times New Roman" w:cs="Times New Roman"/>
          <w:noProof/>
          <w:sz w:val="32"/>
          <w:szCs w:val="32"/>
        </w:rPr>
        <w:t>Roll:1207024</w:t>
      </w:r>
    </w:p>
    <w:p w:rsidR="00350B5D" w:rsidRPr="0081326F" w:rsidRDefault="00350B5D" w:rsidP="00904F83">
      <w:pPr>
        <w:rPr>
          <w:rFonts w:ascii="Times New Roman" w:hAnsi="Times New Roman" w:cs="Times New Roman"/>
          <w:b/>
          <w:noProof/>
          <w:sz w:val="40"/>
          <w:szCs w:val="40"/>
        </w:rPr>
      </w:pPr>
      <w:r w:rsidRPr="0081326F">
        <w:rPr>
          <w:rFonts w:ascii="Times New Roman" w:hAnsi="Times New Roman" w:cs="Times New Roman"/>
          <w:b/>
          <w:noProof/>
          <w:sz w:val="40"/>
          <w:szCs w:val="40"/>
        </w:rPr>
        <w:t xml:space="preserve">                                Tanmoy Ghosh</w:t>
      </w:r>
    </w:p>
    <w:p w:rsidR="00350B5D" w:rsidRPr="0081326F" w:rsidRDefault="00350B5D" w:rsidP="00904F83">
      <w:pPr>
        <w:rPr>
          <w:rFonts w:ascii="Times New Roman" w:hAnsi="Times New Roman" w:cs="Times New Roman"/>
          <w:noProof/>
          <w:sz w:val="32"/>
          <w:szCs w:val="32"/>
        </w:rPr>
      </w:pPr>
      <w:r w:rsidRPr="0081326F">
        <w:rPr>
          <w:rFonts w:ascii="Times New Roman" w:hAnsi="Times New Roman" w:cs="Times New Roman"/>
          <w:noProof/>
          <w:sz w:val="32"/>
          <w:szCs w:val="32"/>
        </w:rPr>
        <w:t xml:space="preserve">                                             Roll:1207028</w:t>
      </w:r>
    </w:p>
    <w:p w:rsidR="00350B5D" w:rsidRDefault="00350B5D" w:rsidP="00904F83">
      <w:pPr>
        <w:rPr>
          <w:noProof/>
          <w:sz w:val="32"/>
          <w:szCs w:val="32"/>
        </w:rPr>
      </w:pPr>
    </w:p>
    <w:p w:rsidR="00350B5D" w:rsidRPr="0081326F" w:rsidRDefault="00350B5D" w:rsidP="00904F83">
      <w:pPr>
        <w:rPr>
          <w:rFonts w:ascii="Times New Roman" w:hAnsi="Times New Roman" w:cs="Times New Roman"/>
          <w:b/>
          <w:noProof/>
          <w:sz w:val="40"/>
          <w:szCs w:val="40"/>
        </w:rPr>
      </w:pPr>
      <w:r w:rsidRPr="0081326F">
        <w:rPr>
          <w:rFonts w:ascii="Times New Roman" w:hAnsi="Times New Roman" w:cs="Times New Roman"/>
          <w:b/>
          <w:noProof/>
          <w:sz w:val="40"/>
          <w:szCs w:val="40"/>
        </w:rPr>
        <w:t>Supervisor:</w:t>
      </w:r>
    </w:p>
    <w:p w:rsidR="00350B5D" w:rsidRPr="0081326F" w:rsidRDefault="00613B9E" w:rsidP="00904F83">
      <w:pPr>
        <w:rPr>
          <w:rFonts w:ascii="Times New Roman" w:hAnsi="Times New Roman" w:cs="Times New Roman"/>
          <w:b/>
          <w:noProof/>
          <w:sz w:val="40"/>
          <w:szCs w:val="40"/>
        </w:rPr>
      </w:pPr>
      <w:r>
        <w:rPr>
          <w:rFonts w:ascii="Times New Roman" w:hAnsi="Times New Roman" w:cs="Times New Roman"/>
          <w:b/>
          <w:noProof/>
          <w:sz w:val="40"/>
          <w:szCs w:val="40"/>
        </w:rPr>
        <w:t xml:space="preserve">                     Dr. Pintu  Chandra  Shill</w:t>
      </w:r>
    </w:p>
    <w:p w:rsidR="000F4D51" w:rsidRPr="0081326F" w:rsidRDefault="00350B5D" w:rsidP="00C84829">
      <w:pPr>
        <w:rPr>
          <w:rFonts w:ascii="Times New Roman" w:hAnsi="Times New Roman" w:cs="Times New Roman"/>
          <w:b/>
          <w:noProof/>
          <w:sz w:val="28"/>
          <w:szCs w:val="28"/>
        </w:rPr>
      </w:pPr>
      <w:r w:rsidRPr="0081326F">
        <w:rPr>
          <w:rFonts w:ascii="Times New Roman" w:hAnsi="Times New Roman" w:cs="Times New Roman"/>
          <w:b/>
          <w:noProof/>
          <w:sz w:val="28"/>
          <w:szCs w:val="28"/>
        </w:rPr>
        <w:t xml:space="preserve">       </w:t>
      </w:r>
      <w:r w:rsidR="00613B9E">
        <w:rPr>
          <w:rFonts w:ascii="Times New Roman" w:hAnsi="Times New Roman" w:cs="Times New Roman"/>
          <w:b/>
          <w:noProof/>
          <w:sz w:val="28"/>
          <w:szCs w:val="28"/>
        </w:rPr>
        <w:t xml:space="preserve">                       Associate</w:t>
      </w:r>
      <w:r w:rsidRPr="0081326F">
        <w:rPr>
          <w:rFonts w:ascii="Times New Roman" w:hAnsi="Times New Roman" w:cs="Times New Roman"/>
          <w:b/>
          <w:noProof/>
          <w:sz w:val="28"/>
          <w:szCs w:val="28"/>
        </w:rPr>
        <w:t xml:space="preserve"> Professor</w:t>
      </w:r>
    </w:p>
    <w:p w:rsidR="00350B5D" w:rsidRPr="0081326F" w:rsidRDefault="00350B5D" w:rsidP="00C84829">
      <w:pPr>
        <w:rPr>
          <w:rFonts w:ascii="Times New Roman" w:hAnsi="Times New Roman" w:cs="Times New Roman"/>
          <w:b/>
          <w:noProof/>
          <w:sz w:val="28"/>
          <w:szCs w:val="28"/>
        </w:rPr>
      </w:pPr>
      <w:r w:rsidRPr="0081326F">
        <w:rPr>
          <w:rFonts w:ascii="Times New Roman" w:hAnsi="Times New Roman" w:cs="Times New Roman"/>
          <w:b/>
          <w:noProof/>
          <w:sz w:val="28"/>
          <w:szCs w:val="28"/>
        </w:rPr>
        <w:t xml:space="preserve">                              Department of Computer Science and Engineering</w:t>
      </w:r>
    </w:p>
    <w:p w:rsidR="00350B5D" w:rsidRPr="0081326F" w:rsidRDefault="00350B5D" w:rsidP="00C84829">
      <w:pPr>
        <w:rPr>
          <w:rFonts w:ascii="Times New Roman" w:hAnsi="Times New Roman" w:cs="Times New Roman"/>
          <w:b/>
          <w:noProof/>
          <w:sz w:val="28"/>
          <w:szCs w:val="28"/>
        </w:rPr>
      </w:pPr>
      <w:r w:rsidRPr="0081326F">
        <w:rPr>
          <w:rFonts w:ascii="Times New Roman" w:hAnsi="Times New Roman" w:cs="Times New Roman"/>
          <w:b/>
          <w:noProof/>
          <w:sz w:val="28"/>
          <w:szCs w:val="28"/>
        </w:rPr>
        <w:t xml:space="preserve">                              Khulna University of Engineering &amp; Technology</w:t>
      </w:r>
    </w:p>
    <w:p w:rsidR="00350B5D" w:rsidRDefault="00350B5D" w:rsidP="00C84829">
      <w:pPr>
        <w:rPr>
          <w:b/>
          <w:noProof/>
          <w:sz w:val="28"/>
          <w:szCs w:val="28"/>
        </w:rPr>
      </w:pPr>
    </w:p>
    <w:p w:rsidR="00350B5D" w:rsidRPr="0081326F" w:rsidRDefault="00350B5D" w:rsidP="00350B5D">
      <w:pPr>
        <w:pStyle w:val="NoSpacing"/>
        <w:rPr>
          <w:rFonts w:ascii="Times New Roman" w:hAnsi="Times New Roman" w:cs="Times New Roman"/>
          <w:b/>
          <w:noProof/>
          <w:sz w:val="40"/>
          <w:szCs w:val="40"/>
        </w:rPr>
      </w:pPr>
      <w:r w:rsidRPr="0081326F">
        <w:rPr>
          <w:rFonts w:ascii="Times New Roman" w:hAnsi="Times New Roman" w:cs="Times New Roman"/>
          <w:b/>
          <w:noProof/>
          <w:sz w:val="40"/>
          <w:szCs w:val="40"/>
        </w:rPr>
        <w:t>Department of Computer Science and Engineering</w:t>
      </w:r>
    </w:p>
    <w:p w:rsidR="00350B5D" w:rsidRPr="0081326F" w:rsidRDefault="0081326F" w:rsidP="00350B5D">
      <w:pPr>
        <w:pStyle w:val="NoSpacing"/>
        <w:rPr>
          <w:rFonts w:ascii="Times New Roman" w:hAnsi="Times New Roman" w:cs="Times New Roman"/>
          <w:b/>
          <w:noProof/>
          <w:sz w:val="40"/>
          <w:szCs w:val="40"/>
        </w:rPr>
      </w:pPr>
      <w:r>
        <w:rPr>
          <w:rFonts w:ascii="Times New Roman" w:hAnsi="Times New Roman" w:cs="Times New Roman"/>
          <w:b/>
          <w:noProof/>
          <w:sz w:val="40"/>
          <w:szCs w:val="40"/>
        </w:rPr>
        <w:t xml:space="preserve">  </w:t>
      </w:r>
      <w:r w:rsidR="00350B5D" w:rsidRPr="0081326F">
        <w:rPr>
          <w:rFonts w:ascii="Times New Roman" w:hAnsi="Times New Roman" w:cs="Times New Roman"/>
          <w:b/>
          <w:noProof/>
          <w:sz w:val="40"/>
          <w:szCs w:val="40"/>
        </w:rPr>
        <w:t>Khulna University of Engineering &amp; Technology</w:t>
      </w:r>
    </w:p>
    <w:p w:rsidR="00613B9E" w:rsidRDefault="00350B5D" w:rsidP="00350B5D">
      <w:pPr>
        <w:pStyle w:val="NoSpacing"/>
        <w:rPr>
          <w:rFonts w:ascii="Times New Roman" w:hAnsi="Times New Roman" w:cs="Times New Roman"/>
          <w:b/>
          <w:noProof/>
          <w:sz w:val="40"/>
          <w:szCs w:val="40"/>
        </w:rPr>
      </w:pPr>
      <w:r w:rsidRPr="0081326F">
        <w:rPr>
          <w:rFonts w:ascii="Times New Roman" w:hAnsi="Times New Roman" w:cs="Times New Roman"/>
          <w:b/>
          <w:noProof/>
          <w:sz w:val="40"/>
          <w:szCs w:val="40"/>
        </w:rPr>
        <w:t xml:space="preserve">                </w:t>
      </w:r>
      <w:r w:rsidR="0081326F">
        <w:rPr>
          <w:rFonts w:ascii="Times New Roman" w:hAnsi="Times New Roman" w:cs="Times New Roman"/>
          <w:b/>
          <w:noProof/>
          <w:sz w:val="40"/>
          <w:szCs w:val="40"/>
        </w:rPr>
        <w:t xml:space="preserve">       </w:t>
      </w:r>
      <w:r w:rsidR="00924573" w:rsidRPr="0081326F">
        <w:rPr>
          <w:rFonts w:ascii="Times New Roman" w:hAnsi="Times New Roman" w:cs="Times New Roman"/>
          <w:b/>
          <w:noProof/>
          <w:sz w:val="40"/>
          <w:szCs w:val="40"/>
        </w:rPr>
        <w:t>Khulna 9203,Bangladesh</w:t>
      </w:r>
    </w:p>
    <w:p w:rsidR="0081326F" w:rsidRDefault="008C2EF2" w:rsidP="00350B5D">
      <w:pPr>
        <w:pStyle w:val="NoSpacing"/>
        <w:rPr>
          <w:rFonts w:ascii="Times New Roman" w:hAnsi="Times New Roman" w:cs="Times New Roman"/>
          <w:b/>
          <w:noProof/>
          <w:sz w:val="40"/>
          <w:szCs w:val="40"/>
        </w:rPr>
      </w:pPr>
      <w:r>
        <w:rPr>
          <w:rFonts w:ascii="Times New Roman" w:hAnsi="Times New Roman" w:cs="Times New Roman"/>
          <w:b/>
          <w:noProof/>
          <w:sz w:val="40"/>
          <w:szCs w:val="40"/>
        </w:rPr>
        <w:t xml:space="preserve">            </w:t>
      </w:r>
      <w:r w:rsidR="00F202D9">
        <w:rPr>
          <w:rFonts w:ascii="Times New Roman" w:hAnsi="Times New Roman" w:cs="Times New Roman"/>
          <w:b/>
          <w:noProof/>
          <w:sz w:val="40"/>
          <w:szCs w:val="40"/>
        </w:rPr>
        <w:t xml:space="preserve">                 17</w:t>
      </w:r>
      <w:r w:rsidR="004324E9">
        <w:rPr>
          <w:rFonts w:ascii="Times New Roman" w:hAnsi="Times New Roman" w:cs="Times New Roman"/>
          <w:b/>
          <w:noProof/>
          <w:sz w:val="40"/>
          <w:szCs w:val="40"/>
        </w:rPr>
        <w:t xml:space="preserve"> February,2016</w:t>
      </w:r>
    </w:p>
    <w:p w:rsidR="00C4375D" w:rsidRPr="0081326F" w:rsidRDefault="00C4375D" w:rsidP="00350B5D">
      <w:pPr>
        <w:pStyle w:val="NoSpacing"/>
        <w:rPr>
          <w:rFonts w:ascii="Times New Roman" w:hAnsi="Times New Roman" w:cs="Times New Roman"/>
          <w:b/>
          <w:noProof/>
          <w:sz w:val="40"/>
          <w:szCs w:val="40"/>
        </w:rPr>
      </w:pPr>
    </w:p>
    <w:p w:rsidR="004324E9" w:rsidRDefault="00924573" w:rsidP="00350B5D">
      <w:pPr>
        <w:pStyle w:val="NoSpacing"/>
        <w:rPr>
          <w:b/>
          <w:noProof/>
          <w:sz w:val="40"/>
          <w:szCs w:val="40"/>
        </w:rPr>
      </w:pPr>
      <w:r>
        <w:rPr>
          <w:b/>
          <w:noProof/>
          <w:sz w:val="40"/>
          <w:szCs w:val="40"/>
        </w:rPr>
        <w:t xml:space="preserve">                          </w:t>
      </w:r>
    </w:p>
    <w:p w:rsidR="004324E9" w:rsidRDefault="004324E9" w:rsidP="00350B5D">
      <w:pPr>
        <w:pStyle w:val="NoSpacing"/>
        <w:rPr>
          <w:rFonts w:ascii="Times New Roman" w:hAnsi="Times New Roman" w:cs="Times New Roman"/>
          <w:b/>
          <w:noProof/>
          <w:sz w:val="52"/>
          <w:szCs w:val="52"/>
        </w:rPr>
      </w:pPr>
      <w:r>
        <w:rPr>
          <w:rFonts w:ascii="Times New Roman" w:hAnsi="Times New Roman" w:cs="Times New Roman"/>
          <w:b/>
          <w:noProof/>
          <w:sz w:val="52"/>
          <w:szCs w:val="52"/>
        </w:rPr>
        <w:lastRenderedPageBreak/>
        <w:t xml:space="preserve">                        Abstract</w:t>
      </w:r>
    </w:p>
    <w:p w:rsidR="004324E9" w:rsidRDefault="004324E9" w:rsidP="00350B5D">
      <w:pPr>
        <w:pStyle w:val="NoSpacing"/>
        <w:rPr>
          <w:rFonts w:ascii="Times New Roman" w:hAnsi="Times New Roman" w:cs="Times New Roman"/>
          <w:b/>
          <w:noProof/>
          <w:sz w:val="52"/>
          <w:szCs w:val="52"/>
        </w:rPr>
      </w:pPr>
    </w:p>
    <w:p w:rsidR="00766D59" w:rsidRPr="00766D59" w:rsidRDefault="00766D59" w:rsidP="00766D59">
      <w:pPr>
        <w:spacing w:after="0" w:line="360" w:lineRule="auto"/>
        <w:jc w:val="both"/>
        <w:rPr>
          <w:rFonts w:ascii="Times New Roman" w:hAnsi="Times New Roman" w:cs="Times New Roman"/>
          <w:sz w:val="24"/>
          <w:szCs w:val="24"/>
        </w:rPr>
      </w:pPr>
      <w:r w:rsidRPr="00766D59">
        <w:rPr>
          <w:rFonts w:ascii="Times New Roman" w:hAnsi="Times New Roman" w:cs="Times New Roman"/>
          <w:sz w:val="24"/>
          <w:szCs w:val="24"/>
        </w:rPr>
        <w:t>Online  notice  board  helps  you  access  online  notices  on your  android  based  mobile  phone. It  is  an online  notice  board  maker  where  a group  of  people  can  easily  communicate  with  each  other   by  sticking  virtual  notes. These  note  can  be  only  in  the  form  of  text.</w:t>
      </w:r>
    </w:p>
    <w:p w:rsidR="00766D59" w:rsidRDefault="00766D59" w:rsidP="00766D59">
      <w:pPr>
        <w:pStyle w:val="ListParagraph"/>
        <w:spacing w:after="0" w:line="360" w:lineRule="auto"/>
        <w:ind w:left="765"/>
        <w:jc w:val="both"/>
        <w:rPr>
          <w:rFonts w:ascii="Times New Roman" w:hAnsi="Times New Roman" w:cs="Times New Roman"/>
          <w:sz w:val="24"/>
          <w:szCs w:val="24"/>
        </w:rPr>
      </w:pPr>
    </w:p>
    <w:p w:rsidR="00A93ACA" w:rsidRPr="00766D59" w:rsidRDefault="00766D59" w:rsidP="00766D59">
      <w:pPr>
        <w:spacing w:after="0" w:line="360" w:lineRule="auto"/>
        <w:jc w:val="both"/>
        <w:rPr>
          <w:rFonts w:ascii="Times New Roman" w:hAnsi="Times New Roman" w:cs="Times New Roman"/>
          <w:b/>
          <w:sz w:val="32"/>
          <w:szCs w:val="32"/>
          <w:u w:val="single"/>
        </w:rPr>
      </w:pPr>
      <w:r w:rsidRPr="00766D59">
        <w:rPr>
          <w:rFonts w:ascii="Times New Roman" w:hAnsi="Times New Roman" w:cs="Times New Roman"/>
          <w:sz w:val="24"/>
          <w:szCs w:val="24"/>
        </w:rPr>
        <w:t>The  notice  board  has  always  been  the  place  where  students  gathers  to  get  their  latest  release  of   corporate  news. Online  notice  brings  the  notice  to  a virtual  location  where  students  can  not  only  read  notices   but  immediately  react  and  respond  to  them  from  their  account</w:t>
      </w:r>
      <w:r>
        <w:rPr>
          <w:rFonts w:ascii="Times New Roman" w:hAnsi="Times New Roman" w:cs="Times New Roman"/>
          <w:sz w:val="24"/>
          <w:szCs w:val="24"/>
        </w:rPr>
        <w:t xml:space="preserve">. </w:t>
      </w:r>
      <w:r w:rsidR="00EB2552" w:rsidRPr="00B138AF">
        <w:rPr>
          <w:rFonts w:ascii="Times New Roman" w:hAnsi="Times New Roman" w:cs="Times New Roman"/>
          <w:noProof/>
          <w:sz w:val="24"/>
          <w:szCs w:val="24"/>
        </w:rPr>
        <w:t xml:space="preserve">By </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using</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 this </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notice</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 board </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anyone </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can</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 change their</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 posted</w:t>
      </w:r>
      <w:r>
        <w:rPr>
          <w:rFonts w:ascii="Times New Roman" w:hAnsi="Times New Roman" w:cs="Times New Roman"/>
          <w:noProof/>
          <w:sz w:val="24"/>
          <w:szCs w:val="24"/>
        </w:rPr>
        <w:t xml:space="preserve"> </w:t>
      </w:r>
      <w:r w:rsidR="00EB2552" w:rsidRPr="00B138AF">
        <w:rPr>
          <w:rFonts w:ascii="Times New Roman" w:hAnsi="Times New Roman" w:cs="Times New Roman"/>
          <w:noProof/>
          <w:sz w:val="24"/>
          <w:szCs w:val="24"/>
        </w:rPr>
        <w:t xml:space="preserve"> notice.</w:t>
      </w: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4324E9" w:rsidRDefault="004324E9" w:rsidP="00350B5D">
      <w:pPr>
        <w:pStyle w:val="NoSpacing"/>
        <w:rPr>
          <w:b/>
          <w:noProof/>
          <w:sz w:val="40"/>
          <w:szCs w:val="40"/>
        </w:rPr>
      </w:pPr>
    </w:p>
    <w:p w:rsidR="009A5F67" w:rsidRDefault="009A5F67" w:rsidP="00350B5D">
      <w:pPr>
        <w:pStyle w:val="NoSpacing"/>
        <w:rPr>
          <w:b/>
          <w:noProof/>
          <w:sz w:val="40"/>
          <w:szCs w:val="40"/>
        </w:rPr>
      </w:pPr>
    </w:p>
    <w:p w:rsidR="00924573" w:rsidRPr="0081326F" w:rsidRDefault="004324E9" w:rsidP="00350B5D">
      <w:pPr>
        <w:pStyle w:val="NoSpacing"/>
        <w:rPr>
          <w:rFonts w:ascii="Times New Roman" w:hAnsi="Times New Roman" w:cs="Times New Roman"/>
          <w:b/>
          <w:noProof/>
          <w:sz w:val="52"/>
          <w:szCs w:val="52"/>
        </w:rPr>
      </w:pPr>
      <w:r>
        <w:rPr>
          <w:b/>
          <w:noProof/>
          <w:sz w:val="40"/>
          <w:szCs w:val="40"/>
        </w:rPr>
        <w:t xml:space="preserve">                          </w:t>
      </w:r>
      <w:r w:rsidR="00924573">
        <w:rPr>
          <w:b/>
          <w:noProof/>
          <w:sz w:val="40"/>
          <w:szCs w:val="40"/>
        </w:rPr>
        <w:t xml:space="preserve">  </w:t>
      </w:r>
      <w:r w:rsidR="00924573" w:rsidRPr="0081326F">
        <w:rPr>
          <w:rFonts w:ascii="Times New Roman" w:hAnsi="Times New Roman" w:cs="Times New Roman"/>
          <w:b/>
          <w:noProof/>
          <w:sz w:val="52"/>
          <w:szCs w:val="52"/>
        </w:rPr>
        <w:t>Acknowledgment</w:t>
      </w:r>
    </w:p>
    <w:p w:rsidR="00924573" w:rsidRDefault="00924573" w:rsidP="00350B5D">
      <w:pPr>
        <w:pStyle w:val="NoSpacing"/>
        <w:rPr>
          <w:b/>
          <w:noProof/>
          <w:sz w:val="52"/>
          <w:szCs w:val="52"/>
        </w:rPr>
      </w:pPr>
    </w:p>
    <w:p w:rsidR="00924573" w:rsidRDefault="00924573" w:rsidP="007B42A1">
      <w:pPr>
        <w:pStyle w:val="NoSpacing"/>
        <w:jc w:val="both"/>
        <w:rPr>
          <w:b/>
          <w:noProof/>
          <w:sz w:val="28"/>
          <w:szCs w:val="28"/>
        </w:rPr>
      </w:pPr>
    </w:p>
    <w:p w:rsidR="00924573" w:rsidRPr="00B138AF" w:rsidRDefault="00924573" w:rsidP="007B42A1">
      <w:pPr>
        <w:pStyle w:val="NoSpacing"/>
        <w:jc w:val="both"/>
        <w:rPr>
          <w:rFonts w:ascii="Times New Roman" w:hAnsi="Times New Roman" w:cs="Times New Roman"/>
          <w:noProof/>
          <w:sz w:val="24"/>
          <w:szCs w:val="24"/>
        </w:rPr>
      </w:pPr>
      <w:r w:rsidRPr="00B138AF">
        <w:rPr>
          <w:rFonts w:ascii="Times New Roman" w:hAnsi="Times New Roman" w:cs="Times New Roman"/>
          <w:noProof/>
          <w:sz w:val="24"/>
          <w:szCs w:val="24"/>
        </w:rPr>
        <w:t>All precises goes to Almighty God for his kindness and blessing .Without his desire we would not be here as we are today.</w:t>
      </w:r>
    </w:p>
    <w:p w:rsidR="00924573" w:rsidRPr="00B138AF" w:rsidRDefault="00924573" w:rsidP="007B42A1">
      <w:pPr>
        <w:pStyle w:val="NoSpacing"/>
        <w:jc w:val="both"/>
        <w:rPr>
          <w:rFonts w:ascii="Times New Roman" w:hAnsi="Times New Roman" w:cs="Times New Roman"/>
          <w:noProof/>
          <w:sz w:val="24"/>
          <w:szCs w:val="24"/>
        </w:rPr>
      </w:pPr>
    </w:p>
    <w:p w:rsidR="00924573" w:rsidRPr="00B138AF" w:rsidRDefault="00924573" w:rsidP="007B42A1">
      <w:pPr>
        <w:pStyle w:val="NoSpacing"/>
        <w:jc w:val="both"/>
        <w:rPr>
          <w:rFonts w:ascii="Times New Roman" w:hAnsi="Times New Roman" w:cs="Times New Roman"/>
          <w:noProof/>
          <w:sz w:val="24"/>
          <w:szCs w:val="24"/>
        </w:rPr>
      </w:pPr>
    </w:p>
    <w:p w:rsidR="00924573" w:rsidRPr="00B138AF" w:rsidRDefault="00924573" w:rsidP="007B42A1">
      <w:pPr>
        <w:pStyle w:val="NoSpacing"/>
        <w:jc w:val="both"/>
        <w:rPr>
          <w:rFonts w:ascii="Times New Roman" w:hAnsi="Times New Roman" w:cs="Times New Roman"/>
          <w:noProof/>
          <w:sz w:val="24"/>
          <w:szCs w:val="24"/>
        </w:rPr>
      </w:pPr>
      <w:r w:rsidRPr="00B138AF">
        <w:rPr>
          <w:rFonts w:ascii="Times New Roman" w:hAnsi="Times New Roman" w:cs="Times New Roman"/>
          <w:noProof/>
          <w:sz w:val="24"/>
          <w:szCs w:val="24"/>
        </w:rPr>
        <w:t xml:space="preserve">Thanks to our project supervisor </w:t>
      </w:r>
      <w:r w:rsidR="00BC30B8" w:rsidRPr="00B138AF">
        <w:rPr>
          <w:rFonts w:ascii="Times New Roman" w:hAnsi="Times New Roman" w:cs="Times New Roman"/>
          <w:b/>
          <w:noProof/>
          <w:sz w:val="24"/>
          <w:szCs w:val="24"/>
        </w:rPr>
        <w:t>Dr. Pintu Chandra Shill,Assocaite</w:t>
      </w:r>
      <w:r w:rsidRPr="00B138AF">
        <w:rPr>
          <w:rFonts w:ascii="Times New Roman" w:hAnsi="Times New Roman" w:cs="Times New Roman"/>
          <w:b/>
          <w:noProof/>
          <w:sz w:val="24"/>
          <w:szCs w:val="24"/>
        </w:rPr>
        <w:t xml:space="preserve"> Professor,</w:t>
      </w:r>
      <w:r w:rsidRPr="00B138AF">
        <w:rPr>
          <w:rFonts w:ascii="Times New Roman" w:hAnsi="Times New Roman" w:cs="Times New Roman"/>
          <w:noProof/>
          <w:sz w:val="24"/>
          <w:szCs w:val="24"/>
        </w:rPr>
        <w:t xml:space="preserve"> </w:t>
      </w:r>
      <w:r w:rsidRPr="00B138AF">
        <w:rPr>
          <w:rFonts w:ascii="Times New Roman" w:hAnsi="Times New Roman" w:cs="Times New Roman"/>
          <w:b/>
          <w:noProof/>
          <w:sz w:val="24"/>
          <w:szCs w:val="24"/>
        </w:rPr>
        <w:t>Department of Computer Science and Engineering</w:t>
      </w:r>
      <w:r w:rsidR="00DE392D" w:rsidRPr="00B138AF">
        <w:rPr>
          <w:rFonts w:ascii="Times New Roman" w:hAnsi="Times New Roman" w:cs="Times New Roman"/>
          <w:noProof/>
          <w:sz w:val="24"/>
          <w:szCs w:val="24"/>
        </w:rPr>
        <w:t xml:space="preserve">, </w:t>
      </w:r>
      <w:r w:rsidR="00DE392D" w:rsidRPr="00B138AF">
        <w:rPr>
          <w:rFonts w:ascii="Times New Roman" w:hAnsi="Times New Roman" w:cs="Times New Roman"/>
          <w:b/>
          <w:noProof/>
          <w:sz w:val="24"/>
          <w:szCs w:val="24"/>
        </w:rPr>
        <w:t xml:space="preserve">KUET </w:t>
      </w:r>
      <w:r w:rsidR="00DE392D" w:rsidRPr="00B138AF">
        <w:rPr>
          <w:rFonts w:ascii="Times New Roman" w:hAnsi="Times New Roman" w:cs="Times New Roman"/>
          <w:noProof/>
          <w:sz w:val="24"/>
          <w:szCs w:val="24"/>
        </w:rPr>
        <w:t>for his untiring effort as well as strong support.He  truly helped through the entire project with his correct  decision and necessary advice  we are able to complete this software development project.</w:t>
      </w:r>
    </w:p>
    <w:p w:rsidR="00DE392D" w:rsidRPr="00B138AF" w:rsidRDefault="00DE392D" w:rsidP="007B42A1">
      <w:pPr>
        <w:pStyle w:val="NoSpacing"/>
        <w:jc w:val="both"/>
        <w:rPr>
          <w:rFonts w:ascii="Times New Roman" w:hAnsi="Times New Roman" w:cs="Times New Roman"/>
          <w:noProof/>
          <w:sz w:val="24"/>
          <w:szCs w:val="24"/>
        </w:rPr>
      </w:pPr>
    </w:p>
    <w:p w:rsidR="00DE392D" w:rsidRPr="00B138AF" w:rsidRDefault="00DE392D" w:rsidP="007B42A1">
      <w:pPr>
        <w:pStyle w:val="NoSpacing"/>
        <w:jc w:val="both"/>
        <w:rPr>
          <w:rFonts w:ascii="Times New Roman" w:hAnsi="Times New Roman" w:cs="Times New Roman"/>
          <w:noProof/>
          <w:sz w:val="24"/>
          <w:szCs w:val="24"/>
        </w:rPr>
      </w:pPr>
    </w:p>
    <w:p w:rsidR="00DE392D" w:rsidRPr="00B138AF" w:rsidRDefault="00DE392D" w:rsidP="007B42A1">
      <w:pPr>
        <w:pStyle w:val="NoSpacing"/>
        <w:jc w:val="both"/>
        <w:rPr>
          <w:rFonts w:ascii="Times New Roman" w:hAnsi="Times New Roman" w:cs="Times New Roman"/>
          <w:noProof/>
          <w:sz w:val="24"/>
          <w:szCs w:val="24"/>
        </w:rPr>
      </w:pPr>
      <w:r w:rsidRPr="00B138AF">
        <w:rPr>
          <w:rFonts w:ascii="Times New Roman" w:hAnsi="Times New Roman" w:cs="Times New Roman"/>
          <w:noProof/>
          <w:sz w:val="24"/>
          <w:szCs w:val="24"/>
        </w:rPr>
        <w:t>We also acknowledgment to our respected seniors for their help to accomplish  this project.</w:t>
      </w:r>
    </w:p>
    <w:p w:rsidR="00DE392D" w:rsidRPr="00B138AF" w:rsidRDefault="00DE392D" w:rsidP="007B42A1">
      <w:pPr>
        <w:pStyle w:val="NoSpacing"/>
        <w:jc w:val="both"/>
        <w:rPr>
          <w:rFonts w:ascii="Times New Roman" w:hAnsi="Times New Roman" w:cs="Times New Roman"/>
          <w:noProof/>
          <w:sz w:val="24"/>
          <w:szCs w:val="24"/>
        </w:rPr>
      </w:pPr>
    </w:p>
    <w:p w:rsidR="00DE392D" w:rsidRPr="00B138AF" w:rsidRDefault="00DE392D" w:rsidP="007B42A1">
      <w:pPr>
        <w:pStyle w:val="NoSpacing"/>
        <w:jc w:val="both"/>
        <w:rPr>
          <w:rFonts w:ascii="Times New Roman" w:hAnsi="Times New Roman" w:cs="Times New Roman"/>
          <w:noProof/>
          <w:sz w:val="24"/>
          <w:szCs w:val="24"/>
        </w:rPr>
      </w:pPr>
    </w:p>
    <w:p w:rsidR="00DE392D" w:rsidRPr="00B138AF" w:rsidRDefault="00DE392D" w:rsidP="007B42A1">
      <w:pPr>
        <w:pStyle w:val="NoSpacing"/>
        <w:jc w:val="both"/>
        <w:rPr>
          <w:rFonts w:ascii="Times New Roman" w:hAnsi="Times New Roman" w:cs="Times New Roman"/>
          <w:noProof/>
          <w:sz w:val="24"/>
          <w:szCs w:val="24"/>
        </w:rPr>
      </w:pPr>
      <w:r w:rsidRPr="00B138AF">
        <w:rPr>
          <w:rFonts w:ascii="Times New Roman" w:hAnsi="Times New Roman" w:cs="Times New Roman"/>
          <w:noProof/>
          <w:sz w:val="24"/>
          <w:szCs w:val="24"/>
        </w:rPr>
        <w:t>Any suggestion,comment from teachers as well as seniors  will be highly appreciated.</w:t>
      </w:r>
    </w:p>
    <w:p w:rsidR="00A546EA" w:rsidRDefault="00A546EA" w:rsidP="007B42A1">
      <w:pPr>
        <w:pStyle w:val="NoSpacing"/>
        <w:jc w:val="both"/>
        <w:rPr>
          <w:noProof/>
          <w:sz w:val="28"/>
          <w:szCs w:val="28"/>
        </w:rPr>
      </w:pPr>
    </w:p>
    <w:p w:rsidR="00A546EA" w:rsidRDefault="00A546EA" w:rsidP="007B42A1">
      <w:pPr>
        <w:pStyle w:val="NoSpacing"/>
        <w:jc w:val="both"/>
        <w:rPr>
          <w:noProof/>
          <w:sz w:val="28"/>
          <w:szCs w:val="28"/>
        </w:rPr>
      </w:pPr>
    </w:p>
    <w:p w:rsidR="00A546EA" w:rsidRDefault="00A546EA" w:rsidP="00350B5D">
      <w:pPr>
        <w:pStyle w:val="NoSpacing"/>
        <w:rPr>
          <w:noProof/>
          <w:sz w:val="28"/>
          <w:szCs w:val="28"/>
        </w:rPr>
      </w:pPr>
    </w:p>
    <w:p w:rsidR="00A546EA" w:rsidRDefault="00A546EA" w:rsidP="00350B5D">
      <w:pPr>
        <w:pStyle w:val="NoSpacing"/>
        <w:rPr>
          <w:noProof/>
          <w:sz w:val="28"/>
          <w:szCs w:val="28"/>
        </w:rPr>
      </w:pPr>
    </w:p>
    <w:p w:rsidR="00A546EA" w:rsidRDefault="00A546EA" w:rsidP="00350B5D">
      <w:pPr>
        <w:pStyle w:val="NoSpacing"/>
        <w:rPr>
          <w:noProof/>
          <w:sz w:val="28"/>
          <w:szCs w:val="28"/>
        </w:rPr>
      </w:pPr>
    </w:p>
    <w:p w:rsidR="00A546EA" w:rsidRDefault="00A546EA" w:rsidP="00350B5D">
      <w:pPr>
        <w:pStyle w:val="NoSpacing"/>
        <w:rPr>
          <w:noProof/>
          <w:sz w:val="28"/>
          <w:szCs w:val="28"/>
        </w:rPr>
      </w:pPr>
    </w:p>
    <w:p w:rsidR="00A546EA" w:rsidRDefault="00A546EA" w:rsidP="00350B5D">
      <w:pPr>
        <w:pStyle w:val="NoSpacing"/>
        <w:rPr>
          <w:noProof/>
          <w:sz w:val="28"/>
          <w:szCs w:val="28"/>
        </w:rPr>
      </w:pPr>
    </w:p>
    <w:p w:rsidR="00A546EA" w:rsidRDefault="00A546EA" w:rsidP="00350B5D">
      <w:pPr>
        <w:pStyle w:val="NoSpacing"/>
        <w:rPr>
          <w:noProof/>
          <w:sz w:val="28"/>
          <w:szCs w:val="28"/>
        </w:rPr>
      </w:pPr>
    </w:p>
    <w:p w:rsidR="00A546EA" w:rsidRDefault="00A546EA" w:rsidP="00A546EA">
      <w:pPr>
        <w:rPr>
          <w:noProof/>
          <w:sz w:val="28"/>
          <w:szCs w:val="28"/>
        </w:rPr>
      </w:pPr>
    </w:p>
    <w:p w:rsidR="00A546EA" w:rsidRDefault="00A546EA" w:rsidP="00A546EA">
      <w:pPr>
        <w:rPr>
          <w:noProof/>
          <w:sz w:val="28"/>
          <w:szCs w:val="28"/>
        </w:rPr>
      </w:pPr>
    </w:p>
    <w:p w:rsidR="00F002DA" w:rsidRDefault="00F002DA" w:rsidP="00A546EA">
      <w:pPr>
        <w:rPr>
          <w:noProof/>
          <w:sz w:val="28"/>
          <w:szCs w:val="28"/>
        </w:rPr>
      </w:pPr>
    </w:p>
    <w:p w:rsidR="009A5F67" w:rsidRDefault="009A5F67" w:rsidP="00A546EA">
      <w:pPr>
        <w:rPr>
          <w:noProof/>
          <w:sz w:val="28"/>
          <w:szCs w:val="28"/>
        </w:rPr>
      </w:pPr>
    </w:p>
    <w:p w:rsidR="00F002DA" w:rsidRDefault="00F002DA" w:rsidP="00A546EA">
      <w:pPr>
        <w:rPr>
          <w:noProof/>
          <w:sz w:val="28"/>
          <w:szCs w:val="28"/>
        </w:rPr>
      </w:pPr>
    </w:p>
    <w:p w:rsidR="009A5F67" w:rsidRDefault="00A546EA" w:rsidP="00A546EA">
      <w:pPr>
        <w:rPr>
          <w:noProof/>
          <w:sz w:val="28"/>
          <w:szCs w:val="28"/>
        </w:rPr>
      </w:pPr>
      <w:r>
        <w:rPr>
          <w:noProof/>
          <w:sz w:val="28"/>
          <w:szCs w:val="28"/>
        </w:rPr>
        <w:t xml:space="preserve">                                       </w:t>
      </w:r>
      <w:r w:rsidR="00A528E6">
        <w:rPr>
          <w:noProof/>
          <w:sz w:val="28"/>
          <w:szCs w:val="28"/>
        </w:rPr>
        <w:t xml:space="preserve">  </w:t>
      </w:r>
      <w:r>
        <w:rPr>
          <w:noProof/>
          <w:sz w:val="28"/>
          <w:szCs w:val="28"/>
        </w:rPr>
        <w:t xml:space="preserve">       </w:t>
      </w:r>
    </w:p>
    <w:p w:rsidR="009A5F67" w:rsidRDefault="009A5F67" w:rsidP="00A546EA">
      <w:pPr>
        <w:rPr>
          <w:noProof/>
          <w:sz w:val="28"/>
          <w:szCs w:val="28"/>
        </w:rPr>
      </w:pPr>
    </w:p>
    <w:p w:rsidR="00CE5F4D" w:rsidRDefault="009A5F67" w:rsidP="00A546EA">
      <w:pPr>
        <w:rPr>
          <w:noProof/>
          <w:sz w:val="28"/>
          <w:szCs w:val="28"/>
        </w:rPr>
      </w:pPr>
      <w:r>
        <w:rPr>
          <w:noProof/>
          <w:sz w:val="28"/>
          <w:szCs w:val="28"/>
        </w:rPr>
        <w:t xml:space="preserve">                                                      </w:t>
      </w:r>
    </w:p>
    <w:p w:rsidR="00A546EA" w:rsidRPr="0081326F" w:rsidRDefault="009A5F67" w:rsidP="00A546EA">
      <w:pPr>
        <w:rPr>
          <w:rFonts w:ascii="Times New Roman" w:eastAsia="Batang" w:hAnsi="Times New Roman" w:cs="Times New Roman"/>
          <w:b/>
          <w:sz w:val="40"/>
          <w:szCs w:val="40"/>
          <w:u w:val="single"/>
        </w:rPr>
      </w:pPr>
      <w:r>
        <w:rPr>
          <w:noProof/>
          <w:sz w:val="28"/>
          <w:szCs w:val="28"/>
        </w:rPr>
        <w:lastRenderedPageBreak/>
        <w:t xml:space="preserve">    </w:t>
      </w:r>
      <w:r w:rsidR="00A528E6">
        <w:rPr>
          <w:rFonts w:ascii="Times New Roman" w:eastAsia="Batang" w:hAnsi="Times New Roman" w:cs="Times New Roman"/>
          <w:b/>
          <w:sz w:val="40"/>
          <w:szCs w:val="40"/>
          <w:u w:val="single"/>
        </w:rPr>
        <w:t>INDEX</w:t>
      </w:r>
    </w:p>
    <w:p w:rsidR="00A546EA" w:rsidRPr="001D7D79" w:rsidRDefault="00A546EA" w:rsidP="00A546EA">
      <w:pPr>
        <w:pStyle w:val="ListParagraph"/>
        <w:spacing w:line="360" w:lineRule="auto"/>
        <w:rPr>
          <w:rFonts w:ascii="Times New Roman" w:eastAsia="Batang" w:hAnsi="Times New Roman" w:cs="Times New Roman"/>
          <w:b/>
          <w:sz w:val="28"/>
        </w:rPr>
      </w:pPr>
    </w:p>
    <w:p w:rsidR="00A528E6" w:rsidRDefault="00A528E6"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Chapter – 1</w:t>
      </w:r>
    </w:p>
    <w:p w:rsidR="00A546EA" w:rsidRDefault="00F002DA"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          Introduction to ANDROID</w:t>
      </w:r>
      <w:r w:rsidR="00907F82">
        <w:rPr>
          <w:rFonts w:ascii="Times New Roman" w:eastAsia="Batang" w:hAnsi="Times New Roman" w:cs="Times New Roman"/>
          <w:b/>
          <w:sz w:val="24"/>
          <w:szCs w:val="24"/>
        </w:rPr>
        <w:t>……………………………………..</w:t>
      </w:r>
      <w:r w:rsidR="00A64281">
        <w:rPr>
          <w:rFonts w:ascii="Times New Roman" w:eastAsia="Batang" w:hAnsi="Times New Roman" w:cs="Times New Roman"/>
          <w:b/>
          <w:sz w:val="24"/>
          <w:szCs w:val="24"/>
        </w:rPr>
        <w:t xml:space="preserve"> 01-04</w:t>
      </w:r>
    </w:p>
    <w:p w:rsidR="00A528E6" w:rsidRDefault="00A528E6"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Chapter -2</w:t>
      </w:r>
    </w:p>
    <w:p w:rsidR="00A528E6" w:rsidRDefault="00A528E6"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           Project Overview…………………………………………</w:t>
      </w:r>
      <w:r w:rsidR="00A64281">
        <w:rPr>
          <w:rFonts w:ascii="Times New Roman" w:eastAsia="Batang" w:hAnsi="Times New Roman" w:cs="Times New Roman"/>
          <w:b/>
          <w:sz w:val="24"/>
          <w:szCs w:val="24"/>
        </w:rPr>
        <w:t>……...05-11</w:t>
      </w:r>
    </w:p>
    <w:p w:rsidR="00A528E6" w:rsidRDefault="00CE5F4D"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Chapter – 3</w:t>
      </w:r>
    </w:p>
    <w:p w:rsidR="003B0363" w:rsidRDefault="003B0363"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             </w:t>
      </w:r>
      <w:r w:rsidR="00CE5F4D" w:rsidRPr="00CE5F4D">
        <w:rPr>
          <w:rFonts w:ascii="Times New Roman" w:hAnsi="Times New Roman" w:cs="Times New Roman"/>
          <w:b/>
          <w:sz w:val="24"/>
          <w:szCs w:val="24"/>
        </w:rPr>
        <w:t xml:space="preserve">Result and </w:t>
      </w:r>
      <w:proofErr w:type="gramStart"/>
      <w:r w:rsidR="00CE5F4D" w:rsidRPr="00CE5F4D">
        <w:rPr>
          <w:rFonts w:ascii="Times New Roman" w:hAnsi="Times New Roman" w:cs="Times New Roman"/>
          <w:b/>
          <w:sz w:val="24"/>
          <w:szCs w:val="24"/>
        </w:rPr>
        <w:t>Discussions</w:t>
      </w:r>
      <w:r w:rsidR="00CE5F4D">
        <w:rPr>
          <w:rFonts w:ascii="Times New Roman" w:eastAsia="Batang" w:hAnsi="Times New Roman" w:cs="Times New Roman"/>
          <w:b/>
          <w:sz w:val="24"/>
          <w:szCs w:val="24"/>
        </w:rPr>
        <w:t xml:space="preserve"> ..</w:t>
      </w:r>
      <w:proofErr w:type="gramEnd"/>
      <w:r>
        <w:rPr>
          <w:rFonts w:ascii="Times New Roman" w:eastAsia="Batang" w:hAnsi="Times New Roman" w:cs="Times New Roman"/>
          <w:b/>
          <w:sz w:val="24"/>
          <w:szCs w:val="24"/>
        </w:rPr>
        <w:t>…………………………</w:t>
      </w:r>
      <w:r w:rsidR="00B24A53">
        <w:rPr>
          <w:rFonts w:ascii="Times New Roman" w:eastAsia="Batang" w:hAnsi="Times New Roman" w:cs="Times New Roman"/>
          <w:b/>
          <w:sz w:val="24"/>
          <w:szCs w:val="24"/>
        </w:rPr>
        <w:t>………</w:t>
      </w:r>
      <w:r w:rsidR="00A64281">
        <w:rPr>
          <w:rFonts w:ascii="Times New Roman" w:eastAsia="Batang" w:hAnsi="Times New Roman" w:cs="Times New Roman"/>
          <w:b/>
          <w:sz w:val="24"/>
          <w:szCs w:val="24"/>
        </w:rPr>
        <w:t>…….12-17</w:t>
      </w:r>
    </w:p>
    <w:p w:rsidR="00CE5F4D" w:rsidRDefault="00CE5F4D" w:rsidP="00CE5F4D">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Chapter – 4</w:t>
      </w:r>
    </w:p>
    <w:p w:rsidR="00CE5F4D" w:rsidRDefault="00CE5F4D" w:rsidP="00CE5F4D">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             Co</w:t>
      </w:r>
      <w:r w:rsidR="00A64281">
        <w:rPr>
          <w:rFonts w:ascii="Times New Roman" w:eastAsia="Batang" w:hAnsi="Times New Roman" w:cs="Times New Roman"/>
          <w:b/>
          <w:sz w:val="24"/>
          <w:szCs w:val="24"/>
        </w:rPr>
        <w:t>nclusion……………………………………………………….18-19</w:t>
      </w:r>
      <w:bookmarkStart w:id="0" w:name="_GoBack"/>
      <w:bookmarkEnd w:id="0"/>
    </w:p>
    <w:p w:rsidR="00CE5F4D" w:rsidRDefault="00CE5F4D" w:rsidP="00A528E6">
      <w:pPr>
        <w:pStyle w:val="ListParagraph"/>
        <w:spacing w:line="360" w:lineRule="auto"/>
        <w:rPr>
          <w:rFonts w:ascii="Times New Roman" w:eastAsia="Batang" w:hAnsi="Times New Roman" w:cs="Times New Roman"/>
          <w:b/>
          <w:sz w:val="24"/>
          <w:szCs w:val="24"/>
        </w:rPr>
      </w:pPr>
    </w:p>
    <w:p w:rsidR="00A528E6" w:rsidRPr="001D7D79" w:rsidRDefault="00A528E6" w:rsidP="00A528E6">
      <w:pPr>
        <w:pStyle w:val="ListParagraph"/>
        <w:spacing w:line="36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              </w:t>
      </w:r>
    </w:p>
    <w:p w:rsidR="00A546EA" w:rsidRPr="00DE392D" w:rsidRDefault="00A546EA" w:rsidP="00350B5D">
      <w:pPr>
        <w:pStyle w:val="NoSpacing"/>
        <w:rPr>
          <w:noProof/>
          <w:sz w:val="28"/>
          <w:szCs w:val="28"/>
        </w:rPr>
      </w:pPr>
    </w:p>
    <w:p w:rsidR="00350B5D" w:rsidRDefault="00350B5D" w:rsidP="00C84829">
      <w:pPr>
        <w:rPr>
          <w:sz w:val="28"/>
          <w:szCs w:val="28"/>
        </w:rPr>
      </w:pPr>
    </w:p>
    <w:p w:rsidR="0081326F" w:rsidRDefault="0081326F" w:rsidP="00C84829">
      <w:pPr>
        <w:rPr>
          <w:sz w:val="28"/>
          <w:szCs w:val="28"/>
        </w:rPr>
      </w:pPr>
    </w:p>
    <w:p w:rsidR="0081326F" w:rsidRDefault="0081326F" w:rsidP="00C84829">
      <w:pPr>
        <w:rPr>
          <w:sz w:val="28"/>
          <w:szCs w:val="28"/>
        </w:rPr>
      </w:pPr>
    </w:p>
    <w:p w:rsidR="0081326F" w:rsidRDefault="0081326F" w:rsidP="00C84829">
      <w:pPr>
        <w:rPr>
          <w:sz w:val="28"/>
          <w:szCs w:val="28"/>
        </w:rPr>
      </w:pPr>
    </w:p>
    <w:p w:rsidR="0081326F" w:rsidRDefault="0081326F" w:rsidP="00C84829">
      <w:pPr>
        <w:rPr>
          <w:sz w:val="28"/>
          <w:szCs w:val="28"/>
        </w:rPr>
      </w:pPr>
    </w:p>
    <w:p w:rsidR="0081326F" w:rsidRDefault="0081326F" w:rsidP="00C84829">
      <w:pPr>
        <w:rPr>
          <w:sz w:val="28"/>
          <w:szCs w:val="28"/>
        </w:rPr>
      </w:pPr>
    </w:p>
    <w:p w:rsidR="0081326F" w:rsidRDefault="0081326F" w:rsidP="00C84829">
      <w:pPr>
        <w:rPr>
          <w:sz w:val="28"/>
          <w:szCs w:val="28"/>
        </w:rPr>
      </w:pPr>
    </w:p>
    <w:p w:rsidR="0081326F" w:rsidRDefault="0081326F" w:rsidP="00C84829">
      <w:pPr>
        <w:rPr>
          <w:sz w:val="28"/>
          <w:szCs w:val="28"/>
        </w:rPr>
      </w:pPr>
    </w:p>
    <w:p w:rsidR="0093394E" w:rsidRDefault="0093394E" w:rsidP="00C84829">
      <w:pPr>
        <w:rPr>
          <w:sz w:val="28"/>
          <w:szCs w:val="28"/>
        </w:rPr>
      </w:pPr>
    </w:p>
    <w:p w:rsidR="00A24759" w:rsidRPr="00CE5F4D" w:rsidRDefault="00A24759" w:rsidP="00C84829">
      <w:pPr>
        <w:rPr>
          <w:b/>
          <w:sz w:val="28"/>
          <w:szCs w:val="28"/>
        </w:rPr>
      </w:pPr>
    </w:p>
    <w:p w:rsidR="00A24759" w:rsidRDefault="00A24759" w:rsidP="00C84829">
      <w:pPr>
        <w:rPr>
          <w:sz w:val="28"/>
          <w:szCs w:val="28"/>
        </w:rPr>
      </w:pPr>
    </w:p>
    <w:p w:rsidR="00CE5F4D" w:rsidRDefault="00CE5F4D" w:rsidP="00C84829">
      <w:pPr>
        <w:rPr>
          <w:sz w:val="28"/>
          <w:szCs w:val="28"/>
        </w:rPr>
      </w:pPr>
    </w:p>
    <w:p w:rsidR="00CE5F4D" w:rsidRDefault="00CE5F4D" w:rsidP="00C84829">
      <w:pPr>
        <w:rPr>
          <w:sz w:val="28"/>
          <w:szCs w:val="28"/>
        </w:rPr>
      </w:pPr>
    </w:p>
    <w:p w:rsidR="00440ADC" w:rsidRDefault="00A528E6" w:rsidP="00C84829">
      <w:pPr>
        <w:rPr>
          <w:rFonts w:ascii="Times New Roman" w:hAnsi="Times New Roman" w:cs="Times New Roman"/>
          <w:b/>
          <w:sz w:val="40"/>
          <w:szCs w:val="40"/>
        </w:rPr>
      </w:pPr>
      <w:r>
        <w:rPr>
          <w:sz w:val="28"/>
          <w:szCs w:val="28"/>
        </w:rPr>
        <w:lastRenderedPageBreak/>
        <w:t xml:space="preserve">                                     </w:t>
      </w:r>
      <w:r w:rsidR="009B4D2E">
        <w:rPr>
          <w:sz w:val="28"/>
          <w:szCs w:val="28"/>
        </w:rPr>
        <w:t xml:space="preserve">      </w:t>
      </w:r>
      <w:r>
        <w:rPr>
          <w:sz w:val="28"/>
          <w:szCs w:val="28"/>
        </w:rPr>
        <w:t xml:space="preserve"> </w:t>
      </w:r>
      <w:r>
        <w:rPr>
          <w:rFonts w:ascii="Times New Roman" w:hAnsi="Times New Roman" w:cs="Times New Roman"/>
          <w:b/>
          <w:sz w:val="40"/>
          <w:szCs w:val="40"/>
        </w:rPr>
        <w:t>CHAPTER – 1</w:t>
      </w:r>
    </w:p>
    <w:p w:rsidR="00A528E6" w:rsidRPr="00A528E6" w:rsidRDefault="00A528E6" w:rsidP="00C84829">
      <w:pPr>
        <w:rPr>
          <w:rFonts w:ascii="Times New Roman" w:hAnsi="Times New Roman" w:cs="Times New Roman"/>
          <w:b/>
          <w:sz w:val="36"/>
          <w:szCs w:val="36"/>
        </w:rPr>
      </w:pPr>
      <w:r>
        <w:rPr>
          <w:rFonts w:ascii="Times New Roman" w:hAnsi="Times New Roman" w:cs="Times New Roman"/>
          <w:b/>
          <w:sz w:val="40"/>
          <w:szCs w:val="40"/>
        </w:rPr>
        <w:t xml:space="preserve">                  </w:t>
      </w:r>
      <w:r w:rsidR="009B4D2E">
        <w:rPr>
          <w:rFonts w:ascii="Times New Roman" w:hAnsi="Times New Roman" w:cs="Times New Roman"/>
          <w:b/>
          <w:sz w:val="36"/>
          <w:szCs w:val="36"/>
        </w:rPr>
        <w:t>INTRODUCTION TO ANDROID</w:t>
      </w:r>
    </w:p>
    <w:p w:rsidR="00A528E6" w:rsidRPr="00A528E6" w:rsidRDefault="00A528E6" w:rsidP="00C84829">
      <w:pPr>
        <w:rPr>
          <w:rFonts w:ascii="Times New Roman" w:hAnsi="Times New Roman" w:cs="Times New Roman"/>
          <w:b/>
          <w:sz w:val="40"/>
          <w:szCs w:val="40"/>
        </w:rPr>
      </w:pPr>
    </w:p>
    <w:p w:rsidR="0081326F" w:rsidRDefault="0081326F" w:rsidP="0081326F">
      <w:pPr>
        <w:pStyle w:val="ListParagraph"/>
        <w:numPr>
          <w:ilvl w:val="0"/>
          <w:numId w:val="3"/>
        </w:numPr>
        <w:spacing w:after="0" w:line="360" w:lineRule="auto"/>
        <w:jc w:val="both"/>
        <w:rPr>
          <w:rFonts w:ascii="Times New Roman" w:hAnsi="Times New Roman" w:cs="Times New Roman"/>
          <w:b/>
          <w:sz w:val="28"/>
          <w:szCs w:val="28"/>
          <w:u w:val="single"/>
        </w:rPr>
      </w:pPr>
      <w:r w:rsidRPr="007B42A1">
        <w:rPr>
          <w:rFonts w:ascii="Times New Roman" w:hAnsi="Times New Roman" w:cs="Times New Roman"/>
          <w:b/>
          <w:sz w:val="28"/>
          <w:szCs w:val="28"/>
          <w:u w:val="single"/>
        </w:rPr>
        <w:t>Objectives:</w:t>
      </w:r>
    </w:p>
    <w:p w:rsidR="00B80894" w:rsidRPr="007B42A1" w:rsidRDefault="00B80894" w:rsidP="00B80894">
      <w:pPr>
        <w:pStyle w:val="ListParagraph"/>
        <w:spacing w:after="0" w:line="360" w:lineRule="auto"/>
        <w:ind w:left="360"/>
        <w:jc w:val="both"/>
        <w:rPr>
          <w:rFonts w:ascii="Times New Roman" w:hAnsi="Times New Roman" w:cs="Times New Roman"/>
          <w:b/>
          <w:sz w:val="28"/>
          <w:szCs w:val="28"/>
          <w:u w:val="single"/>
        </w:rPr>
      </w:pPr>
    </w:p>
    <w:p w:rsidR="0081326F" w:rsidRPr="007B42A1" w:rsidRDefault="0081326F" w:rsidP="007B42A1">
      <w:pPr>
        <w:jc w:val="both"/>
        <w:rPr>
          <w:rFonts w:ascii="Times New Roman" w:hAnsi="Times New Roman" w:cs="Times New Roman"/>
        </w:rPr>
      </w:pPr>
      <w:r w:rsidRPr="00B138AF">
        <w:rPr>
          <w:rFonts w:ascii="Times New Roman" w:hAnsi="Times New Roman" w:cs="Times New Roman"/>
          <w:sz w:val="24"/>
          <w:szCs w:val="24"/>
        </w:rPr>
        <w:t>The objective of this particular course is to make us known with the process of developing software, to adapt with the systematic way of development. Basically, we were to use our previous programming knowledge specially, object oriented programming to develop the chosen software. We were encouraged</w:t>
      </w:r>
      <w:r w:rsidR="003F56B7" w:rsidRPr="00B138AF">
        <w:rPr>
          <w:rFonts w:ascii="Times New Roman" w:hAnsi="Times New Roman" w:cs="Times New Roman"/>
          <w:sz w:val="24"/>
          <w:szCs w:val="24"/>
        </w:rPr>
        <w:t xml:space="preserve"> to develop the software on ANDROID platform which use JAVA programming, is</w:t>
      </w:r>
      <w:r w:rsidRPr="00B138AF">
        <w:rPr>
          <w:rFonts w:ascii="Times New Roman" w:hAnsi="Times New Roman" w:cs="Times New Roman"/>
          <w:sz w:val="24"/>
          <w:szCs w:val="24"/>
        </w:rPr>
        <w:t xml:space="preserve"> an object oriented programming language. We know JAVA being a programming language with rich library. Its features help us a great deal to accomplish our project in the systematic way within a short period of time although the whole software was a bit complex and stretched itself. In such a short period of time, it was impossible t</w:t>
      </w:r>
      <w:r w:rsidR="003F56B7" w:rsidRPr="00B138AF">
        <w:rPr>
          <w:rFonts w:ascii="Times New Roman" w:hAnsi="Times New Roman" w:cs="Times New Roman"/>
          <w:sz w:val="24"/>
          <w:szCs w:val="24"/>
        </w:rPr>
        <w:t>o cover all the features of ANDROID</w:t>
      </w:r>
      <w:r w:rsidRPr="00B138AF">
        <w:rPr>
          <w:rFonts w:ascii="Times New Roman" w:hAnsi="Times New Roman" w:cs="Times New Roman"/>
          <w:sz w:val="24"/>
          <w:szCs w:val="24"/>
        </w:rPr>
        <w:t>. So, necessary topics related to the software were given priority as the course required</w:t>
      </w:r>
      <w:r w:rsidRPr="007B42A1">
        <w:rPr>
          <w:rFonts w:ascii="Times New Roman" w:hAnsi="Times New Roman" w:cs="Times New Roman"/>
        </w:rPr>
        <w:t>.</w:t>
      </w:r>
    </w:p>
    <w:p w:rsidR="0081326F" w:rsidRPr="007B42A1" w:rsidRDefault="0081326F" w:rsidP="0081326F">
      <w:pPr>
        <w:rPr>
          <w:rFonts w:ascii="Times New Roman" w:hAnsi="Times New Roman" w:cs="Times New Roman"/>
          <w:sz w:val="28"/>
          <w:szCs w:val="28"/>
        </w:rPr>
      </w:pPr>
    </w:p>
    <w:p w:rsidR="0081326F" w:rsidRPr="007B42A1" w:rsidRDefault="00EE3B90" w:rsidP="0081326F">
      <w:pPr>
        <w:pStyle w:val="ListParagraph"/>
        <w:numPr>
          <w:ilvl w:val="0"/>
          <w:numId w:val="3"/>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Introduction to ANDROID</w:t>
      </w:r>
      <w:r w:rsidR="0081326F" w:rsidRPr="007B42A1">
        <w:rPr>
          <w:rFonts w:ascii="Times New Roman" w:hAnsi="Times New Roman" w:cs="Times New Roman"/>
          <w:b/>
          <w:sz w:val="28"/>
          <w:szCs w:val="28"/>
          <w:u w:val="thick" w:color="000000" w:themeColor="text1"/>
        </w:rPr>
        <w:t>:</w:t>
      </w:r>
    </w:p>
    <w:p w:rsidR="00B138AF" w:rsidRPr="00B138AF" w:rsidRDefault="00B138AF" w:rsidP="00B138AF">
      <w:pPr>
        <w:pStyle w:val="NormalWeb"/>
        <w:spacing w:before="0" w:after="240" w:line="360" w:lineRule="atLeast"/>
        <w:ind w:right="48"/>
        <w:jc w:val="both"/>
        <w:rPr>
          <w:rFonts w:ascii="Times New Roman" w:hAnsi="Times New Roman"/>
          <w:b w:val="0"/>
          <w:color w:val="000000"/>
        </w:rPr>
      </w:pPr>
      <w:r>
        <w:rPr>
          <w:rFonts w:ascii="Times New Roman" w:hAnsi="Times New Roman"/>
          <w:b w:val="0"/>
          <w:color w:val="000000"/>
        </w:rPr>
        <w:t xml:space="preserve">                 </w:t>
      </w:r>
      <w:r w:rsidRPr="00B138AF">
        <w:rPr>
          <w:rFonts w:ascii="Times New Roman" w:hAnsi="Times New Roman"/>
          <w:b w:val="0"/>
          <w:color w:val="000000"/>
        </w:rPr>
        <w:t>Android is an open source and Linux-based</w:t>
      </w:r>
      <w:r w:rsidRPr="00B138AF">
        <w:rPr>
          <w:rStyle w:val="apple-converted-space"/>
          <w:rFonts w:ascii="Times New Roman" w:hAnsi="Times New Roman"/>
          <w:b w:val="0"/>
          <w:color w:val="000000"/>
        </w:rPr>
        <w:t> </w:t>
      </w:r>
      <w:r w:rsidRPr="00B138AF">
        <w:rPr>
          <w:rFonts w:ascii="Times New Roman" w:hAnsi="Times New Roman"/>
          <w:b w:val="0"/>
          <w:bCs/>
          <w:color w:val="000000"/>
        </w:rPr>
        <w:t>Operating System</w:t>
      </w:r>
      <w:r w:rsidRPr="00B138AF">
        <w:rPr>
          <w:rStyle w:val="apple-converted-space"/>
          <w:rFonts w:ascii="Times New Roman" w:hAnsi="Times New Roman"/>
          <w:b w:val="0"/>
          <w:color w:val="000000"/>
        </w:rPr>
        <w:t> </w:t>
      </w:r>
      <w:r w:rsidRPr="00B138AF">
        <w:rPr>
          <w:rFonts w:ascii="Times New Roman" w:hAnsi="Times New Roman"/>
          <w:b w:val="0"/>
          <w:color w:val="000000"/>
        </w:rPr>
        <w:t>for mobile devices</w:t>
      </w:r>
      <w:r>
        <w:rPr>
          <w:rFonts w:ascii="Times New Roman" w:hAnsi="Times New Roman"/>
          <w:b w:val="0"/>
          <w:color w:val="000000"/>
        </w:rPr>
        <w:t xml:space="preserve"> such as smartphones and tablet </w:t>
      </w:r>
      <w:r w:rsidRPr="00B138AF">
        <w:rPr>
          <w:rFonts w:ascii="Times New Roman" w:hAnsi="Times New Roman"/>
          <w:b w:val="0"/>
          <w:color w:val="000000"/>
        </w:rPr>
        <w:t>computers. Android was developed by the</w:t>
      </w:r>
      <w:r w:rsidRPr="00B138AF">
        <w:rPr>
          <w:rStyle w:val="apple-converted-space"/>
          <w:rFonts w:ascii="Times New Roman" w:hAnsi="Times New Roman"/>
          <w:b w:val="0"/>
          <w:color w:val="000000"/>
        </w:rPr>
        <w:t> </w:t>
      </w:r>
      <w:r w:rsidRPr="00B138AF">
        <w:rPr>
          <w:rFonts w:ascii="Times New Roman" w:hAnsi="Times New Roman"/>
          <w:b w:val="0"/>
          <w:i/>
          <w:iCs/>
          <w:color w:val="000000"/>
        </w:rPr>
        <w:t>Open Handset Alliance</w:t>
      </w:r>
      <w:r w:rsidRPr="00B138AF">
        <w:rPr>
          <w:rFonts w:ascii="Times New Roman" w:hAnsi="Times New Roman"/>
          <w:b w:val="0"/>
          <w:color w:val="000000"/>
        </w:rPr>
        <w:t>, led by Google, and other companies.</w:t>
      </w:r>
    </w:p>
    <w:p w:rsidR="00B138AF" w:rsidRPr="00B138AF" w:rsidRDefault="00B138AF" w:rsidP="00B138AF">
      <w:pPr>
        <w:pStyle w:val="NormalWeb"/>
        <w:spacing w:before="0" w:after="240" w:line="360" w:lineRule="atLeast"/>
        <w:ind w:left="48" w:right="48"/>
        <w:jc w:val="both"/>
        <w:rPr>
          <w:rFonts w:ascii="Times New Roman" w:hAnsi="Times New Roman"/>
          <w:b w:val="0"/>
          <w:color w:val="000000"/>
        </w:rPr>
      </w:pPr>
      <w:r>
        <w:rPr>
          <w:rFonts w:ascii="Times New Roman" w:hAnsi="Times New Roman"/>
          <w:b w:val="0"/>
          <w:color w:val="000000"/>
        </w:rPr>
        <w:t xml:space="preserve">                 </w:t>
      </w:r>
      <w:r w:rsidRPr="00B138AF">
        <w:rPr>
          <w:rFonts w:ascii="Times New Roman" w:hAnsi="Times New Roman"/>
          <w:b w:val="0"/>
          <w:color w:val="000000"/>
        </w:rPr>
        <w:t>Android offers a unified approach to application development for mobile devices which means developers need only develop for Android, and their applications should be able to run on different devices powered by Android.</w:t>
      </w:r>
    </w:p>
    <w:p w:rsidR="00B138AF" w:rsidRPr="00B138AF" w:rsidRDefault="00B138AF" w:rsidP="00B138AF">
      <w:pPr>
        <w:pStyle w:val="NormalWeb"/>
        <w:spacing w:before="0" w:after="240" w:line="360" w:lineRule="atLeast"/>
        <w:ind w:left="48" w:right="48"/>
        <w:jc w:val="both"/>
        <w:rPr>
          <w:rFonts w:ascii="Times New Roman" w:hAnsi="Times New Roman"/>
          <w:b w:val="0"/>
          <w:color w:val="000000"/>
        </w:rPr>
      </w:pPr>
      <w:r w:rsidRPr="00B138AF">
        <w:rPr>
          <w:rFonts w:ascii="Times New Roman" w:hAnsi="Times New Roman"/>
          <w:b w:val="0"/>
          <w:color w:val="000000"/>
        </w:rPr>
        <w:t>The first beta version of the Android Software Development Kit (SDK) was released by Google in 2007 where as the first commercial version, Android 1.0, was released in September 2008.</w:t>
      </w:r>
    </w:p>
    <w:p w:rsidR="00B138AF" w:rsidRPr="00B138AF" w:rsidRDefault="00B80894" w:rsidP="00B138AF">
      <w:pPr>
        <w:pStyle w:val="NormalWeb"/>
        <w:spacing w:before="0" w:after="240" w:line="360" w:lineRule="atLeast"/>
        <w:ind w:left="48" w:right="48"/>
        <w:jc w:val="both"/>
        <w:rPr>
          <w:rFonts w:ascii="Times New Roman" w:hAnsi="Times New Roman"/>
          <w:b w:val="0"/>
          <w:color w:val="000000"/>
        </w:rPr>
      </w:pPr>
      <w:r>
        <w:rPr>
          <w:rFonts w:ascii="Times New Roman" w:hAnsi="Times New Roman"/>
          <w:b w:val="0"/>
          <w:color w:val="000000"/>
        </w:rPr>
        <w:t>On June 25, 2014</w:t>
      </w:r>
      <w:r w:rsidR="00B138AF" w:rsidRPr="00B138AF">
        <w:rPr>
          <w:rFonts w:ascii="Times New Roman" w:hAnsi="Times New Roman"/>
          <w:b w:val="0"/>
          <w:color w:val="000000"/>
        </w:rPr>
        <w:t>, at the Google I/O conference, Google announc</w:t>
      </w:r>
      <w:r>
        <w:rPr>
          <w:rFonts w:ascii="Times New Roman" w:hAnsi="Times New Roman"/>
          <w:b w:val="0"/>
          <w:color w:val="000000"/>
        </w:rPr>
        <w:t>ed the next Android version, 5.0 and 5.1</w:t>
      </w:r>
      <w:r w:rsidR="00B138AF" w:rsidRPr="00B138AF">
        <w:rPr>
          <w:rStyle w:val="apple-converted-space"/>
          <w:rFonts w:ascii="Times New Roman" w:hAnsi="Times New Roman"/>
          <w:b w:val="0"/>
          <w:color w:val="000000"/>
        </w:rPr>
        <w:t> </w:t>
      </w:r>
      <w:r>
        <w:rPr>
          <w:rFonts w:ascii="Times New Roman" w:hAnsi="Times New Roman"/>
          <w:b w:val="0"/>
          <w:bCs/>
          <w:color w:val="000000"/>
        </w:rPr>
        <w:t>Lollipop</w:t>
      </w:r>
      <w:r>
        <w:rPr>
          <w:rFonts w:ascii="Times New Roman" w:hAnsi="Times New Roman"/>
          <w:b w:val="0"/>
          <w:color w:val="000000"/>
        </w:rPr>
        <w:t>. Lollipop</w:t>
      </w:r>
      <w:r w:rsidR="00B138AF" w:rsidRPr="00B138AF">
        <w:rPr>
          <w:rFonts w:ascii="Times New Roman" w:hAnsi="Times New Roman"/>
          <w:b w:val="0"/>
          <w:color w:val="000000"/>
        </w:rPr>
        <w:t xml:space="preserve"> is an incremental update, with the primary aim of improving the user interface, both in terms of functionality and performance.</w:t>
      </w:r>
    </w:p>
    <w:p w:rsidR="00B138AF" w:rsidRDefault="00B138AF" w:rsidP="00B138AF">
      <w:pPr>
        <w:pStyle w:val="NormalWeb"/>
        <w:spacing w:before="0" w:after="240" w:line="360" w:lineRule="atLeast"/>
        <w:ind w:left="48" w:right="48"/>
        <w:jc w:val="both"/>
        <w:rPr>
          <w:rFonts w:ascii="Times New Roman" w:hAnsi="Times New Roman"/>
          <w:b w:val="0"/>
          <w:color w:val="000000"/>
        </w:rPr>
      </w:pPr>
      <w:r w:rsidRPr="00B138AF">
        <w:rPr>
          <w:rFonts w:ascii="Times New Roman" w:hAnsi="Times New Roman"/>
          <w:b w:val="0"/>
          <w:color w:val="000000"/>
        </w:rPr>
        <w:lastRenderedPageBreak/>
        <w:t xml:space="preserve">The source code for Android is available </w:t>
      </w:r>
      <w:r w:rsidRPr="0068334E">
        <w:rPr>
          <w:rFonts w:ascii="Times New Roman" w:hAnsi="Times New Roman"/>
          <w:b w:val="0"/>
          <w:color w:val="000000" w:themeColor="text1"/>
        </w:rPr>
        <w:t>under</w:t>
      </w:r>
      <w:r w:rsidRPr="00B138AF">
        <w:rPr>
          <w:rFonts w:ascii="Times New Roman" w:hAnsi="Times New Roman"/>
          <w:b w:val="0"/>
          <w:color w:val="000000"/>
        </w:rPr>
        <w:t xml:space="preserve"> free and open source software licenses. Google publishes most of the code under the Apache License version 2.0 and the rest, Linux kernel changes, under the GNU General Public License version 2.</w:t>
      </w:r>
    </w:p>
    <w:p w:rsidR="0038144E" w:rsidRDefault="0038144E" w:rsidP="00B138AF">
      <w:pPr>
        <w:pStyle w:val="NormalWeb"/>
        <w:spacing w:before="0" w:after="240" w:line="360" w:lineRule="atLeast"/>
        <w:ind w:left="48" w:right="48"/>
        <w:jc w:val="both"/>
        <w:rPr>
          <w:rFonts w:ascii="Times New Roman" w:hAnsi="Times New Roman"/>
          <w:b w:val="0"/>
          <w:color w:val="000000"/>
        </w:rPr>
      </w:pPr>
    </w:p>
    <w:p w:rsidR="0038144E" w:rsidRDefault="0038144E" w:rsidP="00B138AF">
      <w:pPr>
        <w:pStyle w:val="NormalWeb"/>
        <w:spacing w:before="0" w:after="240" w:line="360" w:lineRule="atLeast"/>
        <w:ind w:left="48" w:right="48"/>
        <w:jc w:val="both"/>
        <w:rPr>
          <w:rFonts w:ascii="Times New Roman" w:hAnsi="Times New Roman"/>
          <w:b w:val="0"/>
          <w:color w:val="000000"/>
        </w:rPr>
      </w:pPr>
    </w:p>
    <w:p w:rsidR="00B80894" w:rsidRDefault="00B80894" w:rsidP="00B138AF">
      <w:pPr>
        <w:pStyle w:val="NormalWeb"/>
        <w:spacing w:before="0" w:after="240" w:line="360" w:lineRule="atLeast"/>
        <w:ind w:left="48" w:right="48"/>
        <w:jc w:val="both"/>
        <w:rPr>
          <w:rFonts w:ascii="Times New Roman" w:hAnsi="Times New Roman"/>
          <w:b w:val="0"/>
          <w:color w:val="000000"/>
        </w:rPr>
      </w:pPr>
    </w:p>
    <w:p w:rsidR="00B80894" w:rsidRPr="0068334E" w:rsidRDefault="00B80894" w:rsidP="0068334E">
      <w:pPr>
        <w:pStyle w:val="ListParagraph"/>
        <w:numPr>
          <w:ilvl w:val="0"/>
          <w:numId w:val="3"/>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Why Android</w:t>
      </w:r>
      <w:proofErr w:type="gramStart"/>
      <w:r>
        <w:rPr>
          <w:rFonts w:ascii="Times New Roman" w:hAnsi="Times New Roman" w:cs="Times New Roman"/>
          <w:b/>
          <w:sz w:val="28"/>
          <w:szCs w:val="28"/>
          <w:u w:val="thick" w:color="000000" w:themeColor="text1"/>
        </w:rPr>
        <w:t>?</w:t>
      </w:r>
      <w:r w:rsidRPr="007B42A1">
        <w:rPr>
          <w:rFonts w:ascii="Times New Roman" w:hAnsi="Times New Roman" w:cs="Times New Roman"/>
          <w:b/>
          <w:sz w:val="28"/>
          <w:szCs w:val="28"/>
          <w:u w:val="thick" w:color="000000" w:themeColor="text1"/>
        </w:rPr>
        <w:t>:</w:t>
      </w:r>
      <w:proofErr w:type="gramEnd"/>
    </w:p>
    <w:p w:rsidR="00B80894" w:rsidRDefault="00B80894" w:rsidP="00B80894">
      <w:pPr>
        <w:pStyle w:val="ListParagraph"/>
        <w:spacing w:line="360" w:lineRule="auto"/>
        <w:ind w:left="360"/>
        <w:rPr>
          <w:rFonts w:ascii="Times New Roman" w:hAnsi="Times New Roman" w:cs="Times New Roman"/>
          <w:b/>
          <w:noProof/>
          <w:sz w:val="28"/>
          <w:szCs w:val="28"/>
          <w:u w:val="thick" w:color="000000" w:themeColor="text1"/>
        </w:rPr>
      </w:pPr>
    </w:p>
    <w:p w:rsidR="0068334E" w:rsidRPr="00B138AF" w:rsidRDefault="0068334E" w:rsidP="00B80894">
      <w:pPr>
        <w:pStyle w:val="ListParagraph"/>
        <w:spacing w:line="360" w:lineRule="auto"/>
        <w:ind w:left="360"/>
        <w:rPr>
          <w:rFonts w:ascii="Times New Roman" w:hAnsi="Times New Roman" w:cs="Times New Roman"/>
          <w:b/>
          <w:color w:val="000000"/>
        </w:rPr>
      </w:pPr>
      <w:r>
        <w:rPr>
          <w:noProof/>
        </w:rPr>
        <w:drawing>
          <wp:inline distT="0" distB="0" distL="0" distR="0" wp14:anchorId="76C5CA17" wp14:editId="5B9564CD">
            <wp:extent cx="4829175" cy="395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175" cy="3952875"/>
                    </a:xfrm>
                    <a:prstGeom prst="rect">
                      <a:avLst/>
                    </a:prstGeom>
                  </pic:spPr>
                </pic:pic>
              </a:graphicData>
            </a:graphic>
          </wp:inline>
        </w:drawing>
      </w:r>
    </w:p>
    <w:p w:rsidR="00296A2F" w:rsidRPr="00B80894" w:rsidRDefault="00296A2F" w:rsidP="00B80894">
      <w:pPr>
        <w:rPr>
          <w:rFonts w:ascii="Times New Roman" w:hAnsi="Times New Roman" w:cs="Times New Roman"/>
          <w:color w:val="1D1D1E"/>
          <w:sz w:val="24"/>
          <w:szCs w:val="24"/>
        </w:rPr>
      </w:pPr>
    </w:p>
    <w:p w:rsidR="0068334E" w:rsidRDefault="0068334E" w:rsidP="0068334E">
      <w:pPr>
        <w:pStyle w:val="NormalWeb"/>
        <w:spacing w:before="0" w:after="240" w:line="360" w:lineRule="atLeast"/>
        <w:ind w:left="48" w:right="48"/>
        <w:jc w:val="both"/>
        <w:rPr>
          <w:rFonts w:ascii="Times New Roman" w:hAnsi="Times New Roman"/>
          <w:b w:val="0"/>
          <w:color w:val="000000"/>
        </w:rPr>
      </w:pPr>
    </w:p>
    <w:p w:rsidR="0038144E" w:rsidRDefault="0038144E" w:rsidP="0068334E">
      <w:pPr>
        <w:pStyle w:val="NormalWeb"/>
        <w:spacing w:before="0" w:after="240" w:line="360" w:lineRule="atLeast"/>
        <w:ind w:left="48" w:right="48"/>
        <w:jc w:val="both"/>
        <w:rPr>
          <w:rFonts w:ascii="Times New Roman" w:hAnsi="Times New Roman"/>
          <w:b w:val="0"/>
          <w:color w:val="000000"/>
        </w:rPr>
      </w:pPr>
    </w:p>
    <w:p w:rsidR="0038144E" w:rsidRDefault="0038144E" w:rsidP="0068334E">
      <w:pPr>
        <w:pStyle w:val="NormalWeb"/>
        <w:spacing w:before="0" w:after="240" w:line="360" w:lineRule="atLeast"/>
        <w:ind w:left="48" w:right="48"/>
        <w:jc w:val="both"/>
        <w:rPr>
          <w:rFonts w:ascii="Times New Roman" w:hAnsi="Times New Roman"/>
          <w:b w:val="0"/>
          <w:color w:val="000000"/>
        </w:rPr>
      </w:pPr>
    </w:p>
    <w:p w:rsidR="0038144E" w:rsidRDefault="0038144E" w:rsidP="0068334E">
      <w:pPr>
        <w:pStyle w:val="NormalWeb"/>
        <w:spacing w:before="0" w:after="240" w:line="360" w:lineRule="atLeast"/>
        <w:ind w:left="48" w:right="48"/>
        <w:jc w:val="both"/>
        <w:rPr>
          <w:rFonts w:ascii="Times New Roman" w:hAnsi="Times New Roman"/>
          <w:b w:val="0"/>
          <w:color w:val="000000"/>
        </w:rPr>
      </w:pPr>
    </w:p>
    <w:p w:rsidR="0068334E" w:rsidRPr="0068334E" w:rsidRDefault="0068334E" w:rsidP="0068334E">
      <w:pPr>
        <w:pStyle w:val="ListParagraph"/>
        <w:numPr>
          <w:ilvl w:val="0"/>
          <w:numId w:val="3"/>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lastRenderedPageBreak/>
        <w:t>Advantages  of  Android</w:t>
      </w:r>
      <w:r w:rsidRPr="007B42A1">
        <w:rPr>
          <w:rFonts w:ascii="Times New Roman" w:hAnsi="Times New Roman" w:cs="Times New Roman"/>
          <w:b/>
          <w:sz w:val="28"/>
          <w:szCs w:val="28"/>
          <w:u w:val="thick" w:color="000000" w:themeColor="text1"/>
        </w:rPr>
        <w:t>:</w:t>
      </w:r>
    </w:p>
    <w:p w:rsidR="0068334E" w:rsidRDefault="0068334E" w:rsidP="0068334E">
      <w:pPr>
        <w:spacing w:line="360" w:lineRule="auto"/>
        <w:rPr>
          <w:rFonts w:ascii="Times New Roman" w:hAnsi="Times New Roman" w:cs="Times New Roman"/>
          <w:b/>
          <w:sz w:val="28"/>
          <w:szCs w:val="28"/>
          <w:u w:val="thick" w:color="000000" w:themeColor="text1"/>
        </w:rPr>
      </w:pPr>
    </w:p>
    <w:p w:rsidR="0068334E" w:rsidRDefault="0068334E" w:rsidP="0068334E">
      <w:pPr>
        <w:pStyle w:val="ListParagraph"/>
        <w:numPr>
          <w:ilvl w:val="0"/>
          <w:numId w:val="20"/>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Low  Investment  and  High ROI:</w:t>
      </w:r>
    </w:p>
    <w:p w:rsidR="0068334E" w:rsidRDefault="0068334E" w:rsidP="0068334E">
      <w:pPr>
        <w:pStyle w:val="ListParagraph"/>
        <w:spacing w:line="360" w:lineRule="auto"/>
        <w:jc w:val="both"/>
        <w:rPr>
          <w:rFonts w:ascii="Times New Roman" w:hAnsi="Times New Roman" w:cs="Times New Roman"/>
          <w:color w:val="000000" w:themeColor="text1"/>
          <w:sz w:val="24"/>
          <w:szCs w:val="24"/>
          <w:shd w:val="clear" w:color="auto" w:fill="F0F0F0"/>
        </w:rPr>
      </w:pPr>
      <w:r>
        <w:rPr>
          <w:rFonts w:ascii="Times New Roman" w:hAnsi="Times New Roman" w:cs="Times New Roman"/>
          <w:sz w:val="28"/>
          <w:szCs w:val="28"/>
        </w:rPr>
        <w:t xml:space="preserve">                     </w:t>
      </w:r>
      <w:r w:rsidRPr="0068334E">
        <w:rPr>
          <w:rFonts w:ascii="Times New Roman" w:hAnsi="Times New Roman" w:cs="Times New Roman"/>
          <w:color w:val="000000" w:themeColor="text1"/>
          <w:sz w:val="24"/>
          <w:szCs w:val="24"/>
          <w:shd w:val="clear" w:color="auto" w:fill="F0F0F0"/>
        </w:rPr>
        <w:t xml:space="preserve">Android comparatively has a low barrier to entry. Android provides freely its Software Development Kit (SDK) to the developer community which minimizes the development and licensing costs. </w:t>
      </w:r>
    </w:p>
    <w:p w:rsidR="00DB25B8" w:rsidRDefault="00DB25B8" w:rsidP="00DB25B8">
      <w:pPr>
        <w:pStyle w:val="ListParagraph"/>
        <w:numPr>
          <w:ilvl w:val="0"/>
          <w:numId w:val="20"/>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 xml:space="preserve">Open </w:t>
      </w:r>
      <w:r w:rsidR="00825BEA">
        <w:rPr>
          <w:rFonts w:ascii="Times New Roman" w:hAnsi="Times New Roman" w:cs="Times New Roman"/>
          <w:b/>
          <w:sz w:val="28"/>
          <w:szCs w:val="28"/>
          <w:u w:val="thick" w:color="000000" w:themeColor="text1"/>
        </w:rPr>
        <w:t xml:space="preserve"> </w:t>
      </w:r>
      <w:r>
        <w:rPr>
          <w:rFonts w:ascii="Times New Roman" w:hAnsi="Times New Roman" w:cs="Times New Roman"/>
          <w:b/>
          <w:sz w:val="28"/>
          <w:szCs w:val="28"/>
          <w:u w:val="thick" w:color="000000" w:themeColor="text1"/>
        </w:rPr>
        <w:t>Source:</w:t>
      </w:r>
    </w:p>
    <w:p w:rsidR="00785142" w:rsidRDefault="00785142" w:rsidP="00785142">
      <w:pPr>
        <w:pStyle w:val="ListParagraph"/>
        <w:spacing w:line="360" w:lineRule="auto"/>
        <w:jc w:val="both"/>
        <w:rPr>
          <w:rFonts w:ascii="Times New Roman" w:hAnsi="Times New Roman" w:cs="Times New Roman"/>
          <w:sz w:val="24"/>
          <w:szCs w:val="24"/>
          <w:shd w:val="clear" w:color="auto" w:fill="F0F0F0"/>
        </w:rPr>
      </w:pPr>
      <w:r>
        <w:rPr>
          <w:rFonts w:ascii="Times New Roman" w:hAnsi="Times New Roman" w:cs="Times New Roman"/>
          <w:sz w:val="28"/>
          <w:szCs w:val="28"/>
        </w:rPr>
        <w:t xml:space="preserve">                       </w:t>
      </w:r>
      <w:r w:rsidRPr="00825BEA">
        <w:rPr>
          <w:rFonts w:ascii="Times New Roman" w:hAnsi="Times New Roman" w:cs="Times New Roman"/>
          <w:sz w:val="24"/>
          <w:szCs w:val="24"/>
        </w:rPr>
        <w:t xml:space="preserve"> </w:t>
      </w:r>
      <w:r w:rsidRPr="00825BEA">
        <w:rPr>
          <w:rFonts w:ascii="Times New Roman" w:hAnsi="Times New Roman" w:cs="Times New Roman"/>
          <w:sz w:val="24"/>
          <w:szCs w:val="24"/>
          <w:shd w:val="clear" w:color="auto" w:fill="F0F0F0"/>
        </w:rPr>
        <w:t>Get the open source advantage from licensing, royalty-free, and the best technology framework offered by the Android community. The architecture of the Android SDK is open-source which means you can actually interact with the community for the upcoming expansions of android mobile application development. This is what makes the Android mobile application development platform very attractive for handset manufacturers &amp; wireless operators, which results in a faster development of Android based phones, and better opportunities for developers to earn more. That’s the magic of Android.</w:t>
      </w:r>
    </w:p>
    <w:p w:rsidR="00825BEA" w:rsidRDefault="00825BEA" w:rsidP="00785142">
      <w:pPr>
        <w:pStyle w:val="ListParagraph"/>
        <w:spacing w:line="360" w:lineRule="auto"/>
        <w:jc w:val="both"/>
        <w:rPr>
          <w:rFonts w:ascii="Times New Roman" w:hAnsi="Times New Roman" w:cs="Times New Roman"/>
          <w:sz w:val="24"/>
          <w:szCs w:val="24"/>
          <w:shd w:val="clear" w:color="auto" w:fill="F0F0F0"/>
        </w:rPr>
      </w:pPr>
    </w:p>
    <w:p w:rsidR="00825BEA" w:rsidRDefault="00825BEA" w:rsidP="00825BEA">
      <w:pPr>
        <w:pStyle w:val="ListParagraph"/>
        <w:numPr>
          <w:ilvl w:val="0"/>
          <w:numId w:val="20"/>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Easy  To  Integrate:</w:t>
      </w:r>
    </w:p>
    <w:p w:rsidR="00220CCE" w:rsidRDefault="00E40BC5" w:rsidP="00E40BC5">
      <w:pPr>
        <w:pStyle w:val="ListParagraph"/>
        <w:spacing w:line="360" w:lineRule="auto"/>
        <w:jc w:val="both"/>
        <w:rPr>
          <w:rFonts w:ascii="Times New Roman" w:hAnsi="Times New Roman" w:cs="Times New Roman"/>
          <w:sz w:val="24"/>
          <w:szCs w:val="24"/>
          <w:shd w:val="clear" w:color="auto" w:fill="F0F0F0"/>
        </w:rPr>
      </w:pPr>
      <w:r>
        <w:rPr>
          <w:rFonts w:ascii="Times New Roman" w:hAnsi="Times New Roman" w:cs="Times New Roman"/>
          <w:sz w:val="24"/>
          <w:szCs w:val="24"/>
          <w:shd w:val="clear" w:color="auto" w:fill="F0F0F0"/>
        </w:rPr>
        <w:t xml:space="preserve">                                 </w:t>
      </w:r>
      <w:r w:rsidRPr="00E40BC5">
        <w:rPr>
          <w:rFonts w:ascii="Times New Roman" w:hAnsi="Times New Roman" w:cs="Times New Roman"/>
          <w:sz w:val="24"/>
          <w:szCs w:val="24"/>
          <w:shd w:val="clear" w:color="auto" w:fill="F0F0F0"/>
        </w:rPr>
        <w:t>Are you looking for complex technical customization and integration of a web application or just a smartphone application you already have? Yes. Then an android app can be the right solution for you. The entire platform is ready for customization. You can integrate and tweak the mobile app according to your business need. Android is the best mobile platform between the application and processes architecture. Most of the platforms allow background processes helping you to integrate the apps.</w:t>
      </w:r>
    </w:p>
    <w:p w:rsidR="00E40BC5" w:rsidRDefault="00E40BC5" w:rsidP="00E40BC5">
      <w:pPr>
        <w:pStyle w:val="ListParagraph"/>
        <w:spacing w:line="360" w:lineRule="auto"/>
        <w:jc w:val="both"/>
        <w:rPr>
          <w:rFonts w:ascii="Times New Roman" w:hAnsi="Times New Roman" w:cs="Times New Roman"/>
          <w:sz w:val="24"/>
          <w:szCs w:val="24"/>
          <w:shd w:val="clear" w:color="auto" w:fill="F0F0F0"/>
        </w:rPr>
      </w:pPr>
    </w:p>
    <w:p w:rsidR="00E40BC5" w:rsidRDefault="00E40BC5" w:rsidP="00E40BC5">
      <w:pPr>
        <w:pStyle w:val="ListParagraph"/>
        <w:numPr>
          <w:ilvl w:val="0"/>
          <w:numId w:val="20"/>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Multiple  Sales  Channels:</w:t>
      </w:r>
    </w:p>
    <w:p w:rsidR="00E40BC5" w:rsidRDefault="00E40BC5" w:rsidP="00E40BC5">
      <w:pPr>
        <w:pStyle w:val="ListParagraph"/>
        <w:spacing w:line="360" w:lineRule="auto"/>
        <w:jc w:val="both"/>
        <w:rPr>
          <w:rFonts w:ascii="Times New Roman" w:hAnsi="Times New Roman" w:cs="Times New Roman"/>
          <w:sz w:val="24"/>
          <w:szCs w:val="24"/>
          <w:shd w:val="clear" w:color="auto" w:fill="F0F0F0"/>
        </w:rPr>
      </w:pPr>
      <w:r>
        <w:rPr>
          <w:rFonts w:ascii="Times New Roman" w:hAnsi="Times New Roman" w:cs="Times New Roman"/>
          <w:sz w:val="24"/>
          <w:szCs w:val="24"/>
          <w:shd w:val="clear" w:color="auto" w:fill="F0F0F0"/>
        </w:rPr>
        <w:t xml:space="preserve">                                                   </w:t>
      </w:r>
      <w:r w:rsidRPr="00E40BC5">
        <w:rPr>
          <w:rFonts w:ascii="Times New Roman" w:hAnsi="Times New Roman" w:cs="Times New Roman"/>
          <w:sz w:val="24"/>
          <w:szCs w:val="24"/>
          <w:shd w:val="clear" w:color="auto" w:fill="F0F0F0"/>
        </w:rPr>
        <w:t xml:space="preserve">Unlike other mobile platforms, Android applications can be deployed in different ways. You do not have to rely on a single market to distribute your applications. You can use third-party application marketplace (especially in Google Android Market), but you can also form your own distribution and sales channel: applications for vertical markets, to develop </w:t>
      </w:r>
      <w:r w:rsidRPr="00E40BC5">
        <w:rPr>
          <w:rFonts w:ascii="Times New Roman" w:hAnsi="Times New Roman" w:cs="Times New Roman"/>
          <w:sz w:val="24"/>
          <w:szCs w:val="24"/>
          <w:shd w:val="clear" w:color="auto" w:fill="F0F0F0"/>
        </w:rPr>
        <w:lastRenderedPageBreak/>
        <w:t>new application stores, and also place it on your website. You build it, you publish it. With your choice of promotional strategy, you can reach your end users through multiple channels.</w:t>
      </w:r>
    </w:p>
    <w:p w:rsidR="002118FE" w:rsidRDefault="002118FE" w:rsidP="00E40BC5">
      <w:pPr>
        <w:pStyle w:val="ListParagraph"/>
        <w:spacing w:line="360" w:lineRule="auto"/>
        <w:jc w:val="both"/>
        <w:rPr>
          <w:rFonts w:ascii="Times New Roman" w:hAnsi="Times New Roman" w:cs="Times New Roman"/>
          <w:sz w:val="24"/>
          <w:szCs w:val="24"/>
          <w:shd w:val="clear" w:color="auto" w:fill="F0F0F0"/>
        </w:rPr>
      </w:pPr>
    </w:p>
    <w:p w:rsidR="002118FE" w:rsidRDefault="002118FE" w:rsidP="00E40BC5">
      <w:pPr>
        <w:pStyle w:val="ListParagraph"/>
        <w:spacing w:line="360" w:lineRule="auto"/>
        <w:jc w:val="both"/>
        <w:rPr>
          <w:rFonts w:ascii="Times New Roman" w:hAnsi="Times New Roman" w:cs="Times New Roman"/>
          <w:sz w:val="24"/>
          <w:szCs w:val="24"/>
          <w:shd w:val="clear" w:color="auto" w:fill="F0F0F0"/>
        </w:rPr>
      </w:pPr>
    </w:p>
    <w:p w:rsidR="002118FE" w:rsidRDefault="002118FE" w:rsidP="00E40BC5">
      <w:pPr>
        <w:pStyle w:val="ListParagraph"/>
        <w:spacing w:line="360" w:lineRule="auto"/>
        <w:jc w:val="both"/>
        <w:rPr>
          <w:rFonts w:ascii="Times New Roman" w:hAnsi="Times New Roman" w:cs="Times New Roman"/>
          <w:sz w:val="24"/>
          <w:szCs w:val="24"/>
          <w:shd w:val="clear" w:color="auto" w:fill="F0F0F0"/>
        </w:rPr>
      </w:pPr>
    </w:p>
    <w:p w:rsidR="001E1ECB" w:rsidRDefault="001E1ECB" w:rsidP="00E40BC5">
      <w:pPr>
        <w:pStyle w:val="ListParagraph"/>
        <w:spacing w:line="360" w:lineRule="auto"/>
        <w:jc w:val="both"/>
        <w:rPr>
          <w:rFonts w:ascii="Times New Roman" w:hAnsi="Times New Roman" w:cs="Times New Roman"/>
          <w:sz w:val="24"/>
          <w:szCs w:val="24"/>
          <w:shd w:val="clear" w:color="auto" w:fill="F0F0F0"/>
        </w:rPr>
      </w:pPr>
    </w:p>
    <w:p w:rsidR="001E1ECB" w:rsidRDefault="001E1ECB" w:rsidP="001E1ECB">
      <w:pPr>
        <w:pStyle w:val="ListParagraph"/>
        <w:numPr>
          <w:ilvl w:val="0"/>
          <w:numId w:val="20"/>
        </w:numPr>
        <w:spacing w:line="360" w:lineRule="auto"/>
        <w:rPr>
          <w:rFonts w:ascii="Times New Roman" w:hAnsi="Times New Roman" w:cs="Times New Roman"/>
          <w:b/>
          <w:sz w:val="28"/>
          <w:szCs w:val="28"/>
          <w:u w:val="thick" w:color="000000" w:themeColor="text1"/>
        </w:rPr>
      </w:pPr>
      <w:r>
        <w:rPr>
          <w:rFonts w:ascii="Times New Roman" w:hAnsi="Times New Roman" w:cs="Times New Roman"/>
          <w:b/>
          <w:sz w:val="28"/>
          <w:szCs w:val="28"/>
          <w:u w:val="thick" w:color="000000" w:themeColor="text1"/>
        </w:rPr>
        <w:t>Easy  Adoption:</w:t>
      </w:r>
    </w:p>
    <w:p w:rsidR="001E1ECB" w:rsidRPr="001E1ECB" w:rsidRDefault="001E1ECB" w:rsidP="001E1ECB">
      <w:pPr>
        <w:pStyle w:val="ListParagraph"/>
        <w:spacing w:line="360" w:lineRule="auto"/>
        <w:jc w:val="both"/>
        <w:rPr>
          <w:rFonts w:ascii="Times New Roman" w:hAnsi="Times New Roman" w:cs="Times New Roman"/>
          <w:b/>
          <w:sz w:val="24"/>
          <w:szCs w:val="24"/>
          <w:u w:val="thick" w:color="000000" w:themeColor="text1"/>
        </w:rPr>
      </w:pPr>
      <w:r>
        <w:rPr>
          <w:rFonts w:ascii="Times New Roman" w:hAnsi="Times New Roman" w:cs="Times New Roman"/>
          <w:sz w:val="24"/>
          <w:szCs w:val="24"/>
          <w:shd w:val="clear" w:color="auto" w:fill="F0F0F0"/>
        </w:rPr>
        <w:t xml:space="preserve">                            </w:t>
      </w:r>
      <w:r w:rsidRPr="001E1ECB">
        <w:rPr>
          <w:rFonts w:ascii="Times New Roman" w:hAnsi="Times New Roman" w:cs="Times New Roman"/>
          <w:sz w:val="24"/>
          <w:szCs w:val="24"/>
          <w:shd w:val="clear" w:color="auto" w:fill="F0F0F0"/>
        </w:rPr>
        <w:t>Android applications are scripted in Java language with the help of a rich set of libraries. Anyone can build Android applications with the knowledge of Java. According to a recent survey, a lot of Java programmers find it easy to adopt and script code for mobile applications in the Android OS. It is now very beneficial for Java developers to transition the code script into a mobile application, and can also implement android application development services in the app.</w:t>
      </w:r>
    </w:p>
    <w:p w:rsidR="001E1ECB" w:rsidRDefault="001E1ECB" w:rsidP="00E40BC5">
      <w:pPr>
        <w:pStyle w:val="ListParagraph"/>
        <w:spacing w:line="360" w:lineRule="auto"/>
        <w:jc w:val="both"/>
        <w:rPr>
          <w:rFonts w:ascii="Times New Roman" w:hAnsi="Times New Roman" w:cs="Times New Roman"/>
          <w:sz w:val="24"/>
          <w:szCs w:val="24"/>
          <w:shd w:val="clear" w:color="auto" w:fill="F0F0F0"/>
        </w:rPr>
      </w:pPr>
    </w:p>
    <w:p w:rsidR="001E1ECB" w:rsidRDefault="001E1ECB" w:rsidP="00E40BC5">
      <w:pPr>
        <w:pStyle w:val="ListParagraph"/>
        <w:spacing w:line="360" w:lineRule="auto"/>
        <w:jc w:val="both"/>
        <w:rPr>
          <w:rFonts w:ascii="Times New Roman" w:hAnsi="Times New Roman" w:cs="Times New Roman"/>
          <w:sz w:val="24"/>
          <w:szCs w:val="24"/>
          <w:shd w:val="clear" w:color="auto" w:fill="F0F0F0"/>
        </w:rPr>
      </w:pPr>
    </w:p>
    <w:p w:rsidR="00296A2F" w:rsidRDefault="00296A2F" w:rsidP="00C84829">
      <w:pPr>
        <w:rPr>
          <w:sz w:val="28"/>
          <w:szCs w:val="28"/>
        </w:rPr>
      </w:pPr>
    </w:p>
    <w:p w:rsidR="00296A2F" w:rsidRDefault="00296A2F" w:rsidP="00C84829">
      <w:pPr>
        <w:rPr>
          <w:sz w:val="28"/>
          <w:szCs w:val="28"/>
        </w:rPr>
      </w:pPr>
    </w:p>
    <w:p w:rsidR="00A528E6" w:rsidRDefault="00A528E6" w:rsidP="00C84829">
      <w:pPr>
        <w:rPr>
          <w:sz w:val="28"/>
          <w:szCs w:val="28"/>
        </w:rPr>
      </w:pPr>
    </w:p>
    <w:p w:rsidR="002118FE" w:rsidRDefault="002118FE" w:rsidP="00C84829">
      <w:pPr>
        <w:rPr>
          <w:sz w:val="28"/>
          <w:szCs w:val="28"/>
        </w:rPr>
      </w:pPr>
    </w:p>
    <w:p w:rsidR="002118FE" w:rsidRDefault="002118FE" w:rsidP="00C84829">
      <w:pPr>
        <w:rPr>
          <w:sz w:val="28"/>
          <w:szCs w:val="28"/>
        </w:rPr>
      </w:pPr>
    </w:p>
    <w:p w:rsidR="002118FE" w:rsidRDefault="002118FE" w:rsidP="00C84829">
      <w:pPr>
        <w:rPr>
          <w:sz w:val="28"/>
          <w:szCs w:val="28"/>
        </w:rPr>
      </w:pPr>
    </w:p>
    <w:p w:rsidR="002118FE" w:rsidRDefault="002118FE" w:rsidP="00C84829">
      <w:pPr>
        <w:rPr>
          <w:sz w:val="28"/>
          <w:szCs w:val="28"/>
        </w:rPr>
      </w:pPr>
    </w:p>
    <w:p w:rsidR="002118FE" w:rsidRDefault="002118FE" w:rsidP="00C84829">
      <w:pPr>
        <w:rPr>
          <w:sz w:val="28"/>
          <w:szCs w:val="28"/>
        </w:rPr>
      </w:pPr>
    </w:p>
    <w:p w:rsidR="002118FE" w:rsidRDefault="002118FE" w:rsidP="00C84829">
      <w:pPr>
        <w:rPr>
          <w:sz w:val="28"/>
          <w:szCs w:val="28"/>
        </w:rPr>
      </w:pPr>
    </w:p>
    <w:p w:rsidR="00A528E6" w:rsidRDefault="00A528E6" w:rsidP="00C84829">
      <w:pPr>
        <w:rPr>
          <w:sz w:val="28"/>
          <w:szCs w:val="28"/>
        </w:rPr>
      </w:pPr>
    </w:p>
    <w:p w:rsidR="00A528E6" w:rsidRDefault="00F82F5F" w:rsidP="00C84829">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38144E">
        <w:rPr>
          <w:rFonts w:ascii="Times New Roman" w:hAnsi="Times New Roman" w:cs="Times New Roman"/>
          <w:b/>
          <w:sz w:val="40"/>
          <w:szCs w:val="40"/>
        </w:rPr>
        <w:t xml:space="preserve">   </w:t>
      </w:r>
      <w:r w:rsidR="00A528E6">
        <w:rPr>
          <w:rFonts w:ascii="Times New Roman" w:hAnsi="Times New Roman" w:cs="Times New Roman"/>
          <w:b/>
          <w:sz w:val="40"/>
          <w:szCs w:val="40"/>
        </w:rPr>
        <w:t>CHAPTER –</w:t>
      </w:r>
      <w:r>
        <w:rPr>
          <w:rFonts w:ascii="Times New Roman" w:hAnsi="Times New Roman" w:cs="Times New Roman"/>
          <w:b/>
          <w:sz w:val="40"/>
          <w:szCs w:val="40"/>
        </w:rPr>
        <w:t xml:space="preserve"> 2</w:t>
      </w:r>
    </w:p>
    <w:p w:rsidR="00F82F5F" w:rsidRPr="00A528E6" w:rsidRDefault="00F82F5F" w:rsidP="00F82F5F">
      <w:pPr>
        <w:rPr>
          <w:rFonts w:ascii="Times New Roman" w:hAnsi="Times New Roman" w:cs="Times New Roman"/>
          <w:b/>
          <w:sz w:val="36"/>
          <w:szCs w:val="36"/>
        </w:rPr>
      </w:pPr>
      <w:r>
        <w:rPr>
          <w:rFonts w:ascii="Times New Roman" w:hAnsi="Times New Roman" w:cs="Times New Roman"/>
          <w:b/>
          <w:sz w:val="40"/>
          <w:szCs w:val="40"/>
        </w:rPr>
        <w:t xml:space="preserve">                      </w:t>
      </w:r>
      <w:r>
        <w:rPr>
          <w:rFonts w:ascii="Times New Roman" w:hAnsi="Times New Roman" w:cs="Times New Roman"/>
          <w:b/>
          <w:sz w:val="36"/>
          <w:szCs w:val="36"/>
        </w:rPr>
        <w:t>PROJECT OVERVIEW</w:t>
      </w:r>
    </w:p>
    <w:p w:rsidR="00F82F5F" w:rsidRDefault="00F82F5F" w:rsidP="00C84829">
      <w:pPr>
        <w:rPr>
          <w:sz w:val="28"/>
          <w:szCs w:val="28"/>
        </w:rPr>
      </w:pPr>
    </w:p>
    <w:p w:rsidR="002118FE" w:rsidRPr="0038144E" w:rsidRDefault="0038144E" w:rsidP="0038144E">
      <w:pPr>
        <w:spacing w:after="0" w:line="360" w:lineRule="auto"/>
        <w:jc w:val="both"/>
        <w:rPr>
          <w:rFonts w:ascii="Times New Roman" w:hAnsi="Times New Roman" w:cs="Times New Roman"/>
          <w:b/>
          <w:sz w:val="32"/>
          <w:szCs w:val="32"/>
          <w:u w:val="single"/>
        </w:rPr>
      </w:pPr>
      <w:r w:rsidRPr="002E4A42">
        <w:rPr>
          <w:b/>
          <w:sz w:val="28"/>
          <w:szCs w:val="28"/>
        </w:rPr>
        <w:t>1</w:t>
      </w:r>
      <w:r w:rsidR="002E4A42">
        <w:rPr>
          <w:sz w:val="28"/>
          <w:szCs w:val="28"/>
        </w:rPr>
        <w:t xml:space="preserve"> </w:t>
      </w:r>
      <w:r>
        <w:rPr>
          <w:sz w:val="28"/>
          <w:szCs w:val="28"/>
        </w:rPr>
        <w:t>.</w:t>
      </w:r>
      <w:proofErr w:type="gramStart"/>
      <w:r w:rsidR="002118FE" w:rsidRPr="0038144E">
        <w:rPr>
          <w:rFonts w:ascii="Times New Roman" w:hAnsi="Times New Roman" w:cs="Times New Roman"/>
          <w:b/>
          <w:sz w:val="32"/>
          <w:szCs w:val="32"/>
          <w:u w:val="single"/>
        </w:rPr>
        <w:t>Introduction  To</w:t>
      </w:r>
      <w:proofErr w:type="gramEnd"/>
      <w:r w:rsidR="002118FE" w:rsidRPr="0038144E">
        <w:rPr>
          <w:rFonts w:ascii="Times New Roman" w:hAnsi="Times New Roman" w:cs="Times New Roman"/>
          <w:b/>
          <w:sz w:val="32"/>
          <w:szCs w:val="32"/>
          <w:u w:val="single"/>
        </w:rPr>
        <w:t xml:space="preserve">  Project:</w:t>
      </w:r>
    </w:p>
    <w:p w:rsidR="002118FE" w:rsidRPr="0038144E" w:rsidRDefault="0038144E" w:rsidP="003814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FE" w:rsidRPr="0038144E">
        <w:rPr>
          <w:rFonts w:ascii="Times New Roman" w:hAnsi="Times New Roman" w:cs="Times New Roman"/>
          <w:sz w:val="24"/>
          <w:szCs w:val="24"/>
        </w:rPr>
        <w:t>Online  notice  board  helps  you  access  online  notices  on your  android  based  mobile  phone. It  is  an online</w:t>
      </w:r>
      <w:r w:rsidR="00E93EC8" w:rsidRPr="0038144E">
        <w:rPr>
          <w:rFonts w:ascii="Times New Roman" w:hAnsi="Times New Roman" w:cs="Times New Roman"/>
          <w:sz w:val="24"/>
          <w:szCs w:val="24"/>
        </w:rPr>
        <w:t xml:space="preserve">  notice  board  maker  where  a group  of  people  can  easily  communicate  with  each  other   by  sticking  virtual  notes. These  note  can  be  only  in  the  form  of  text.</w:t>
      </w:r>
    </w:p>
    <w:p w:rsidR="00E93EC8" w:rsidRDefault="00E93EC8" w:rsidP="002118FE">
      <w:pPr>
        <w:pStyle w:val="ListParagraph"/>
        <w:spacing w:after="0" w:line="360" w:lineRule="auto"/>
        <w:ind w:left="765"/>
        <w:jc w:val="both"/>
        <w:rPr>
          <w:rFonts w:ascii="Times New Roman" w:hAnsi="Times New Roman" w:cs="Times New Roman"/>
          <w:sz w:val="24"/>
          <w:szCs w:val="24"/>
        </w:rPr>
      </w:pPr>
    </w:p>
    <w:p w:rsidR="00E93EC8" w:rsidRPr="0038144E" w:rsidRDefault="00E93EC8" w:rsidP="0038144E">
      <w:pPr>
        <w:spacing w:after="0" w:line="360" w:lineRule="auto"/>
        <w:jc w:val="both"/>
        <w:rPr>
          <w:rFonts w:ascii="Times New Roman" w:hAnsi="Times New Roman" w:cs="Times New Roman"/>
          <w:sz w:val="24"/>
          <w:szCs w:val="24"/>
        </w:rPr>
      </w:pPr>
      <w:r w:rsidRPr="0038144E">
        <w:rPr>
          <w:rFonts w:ascii="Times New Roman" w:hAnsi="Times New Roman" w:cs="Times New Roman"/>
          <w:sz w:val="24"/>
          <w:szCs w:val="24"/>
        </w:rPr>
        <w:t xml:space="preserve">The  notice  board  has  always  been  the  place  where  students  gathers  to  get  their  latest  release  of </w:t>
      </w:r>
      <w:r w:rsidR="00766D59" w:rsidRPr="0038144E">
        <w:rPr>
          <w:rFonts w:ascii="Times New Roman" w:hAnsi="Times New Roman" w:cs="Times New Roman"/>
          <w:sz w:val="24"/>
          <w:szCs w:val="24"/>
        </w:rPr>
        <w:t xml:space="preserve">  corporate  news. Online  notice  brings  the  notice  to  a virtual  location  where  students  can  not  only  read  notices   but  immediately  react  and  respond  to  them  from  their  account</w:t>
      </w:r>
      <w:r w:rsidR="0038144E" w:rsidRPr="0038144E">
        <w:rPr>
          <w:rFonts w:ascii="Times New Roman" w:hAnsi="Times New Roman" w:cs="Times New Roman"/>
          <w:sz w:val="24"/>
          <w:szCs w:val="24"/>
        </w:rPr>
        <w:t>.</w:t>
      </w:r>
    </w:p>
    <w:p w:rsidR="0038144E" w:rsidRDefault="0038144E" w:rsidP="002118FE">
      <w:pPr>
        <w:pStyle w:val="ListParagraph"/>
        <w:spacing w:after="0" w:line="360" w:lineRule="auto"/>
        <w:ind w:left="765"/>
        <w:jc w:val="both"/>
        <w:rPr>
          <w:rFonts w:ascii="Times New Roman" w:hAnsi="Times New Roman" w:cs="Times New Roman"/>
          <w:sz w:val="24"/>
          <w:szCs w:val="24"/>
        </w:rPr>
      </w:pPr>
    </w:p>
    <w:p w:rsidR="0038144E" w:rsidRDefault="0038144E" w:rsidP="0038144E">
      <w:pPr>
        <w:spacing w:after="0" w:line="360" w:lineRule="auto"/>
        <w:jc w:val="both"/>
        <w:rPr>
          <w:rFonts w:ascii="Times New Roman" w:hAnsi="Times New Roman" w:cs="Times New Roman"/>
          <w:sz w:val="24"/>
          <w:szCs w:val="24"/>
        </w:rPr>
      </w:pPr>
      <w:r w:rsidRPr="0038144E">
        <w:rPr>
          <w:rFonts w:ascii="Times New Roman" w:hAnsi="Times New Roman" w:cs="Times New Roman"/>
          <w:sz w:val="24"/>
          <w:szCs w:val="24"/>
        </w:rPr>
        <w:t>The  interface   of  the  application  is  straightforward  and  takes  you  a little  moment  to  get  started. You  have  to  login  the  account  using  your  id  and  password</w:t>
      </w:r>
      <w:r>
        <w:rPr>
          <w:rFonts w:ascii="Times New Roman" w:hAnsi="Times New Roman" w:cs="Times New Roman"/>
          <w:sz w:val="24"/>
          <w:szCs w:val="24"/>
        </w:rPr>
        <w:t>. And  then  you  have  to  show  the  message  which  are  allowed   to   show  to   you. If  you  want  to  post  a  text  you  have  to  select  the  post  button  from  the  menu  and  type  your  text  and  click  the  post  button  you  also  have  to  update  your  posted  message.</w:t>
      </w:r>
      <w:r w:rsidR="00B435A9">
        <w:rPr>
          <w:rFonts w:ascii="Times New Roman" w:hAnsi="Times New Roman" w:cs="Times New Roman"/>
          <w:sz w:val="24"/>
          <w:szCs w:val="24"/>
        </w:rPr>
        <w:t xml:space="preserve"> At  the  time  of  post  you  can  tag  the  person  whom</w:t>
      </w:r>
      <w:r w:rsidR="005E7B01">
        <w:rPr>
          <w:rFonts w:ascii="Times New Roman" w:hAnsi="Times New Roman" w:cs="Times New Roman"/>
          <w:sz w:val="24"/>
          <w:szCs w:val="24"/>
        </w:rPr>
        <w:t xml:space="preserve">  you  want  to  show  the  mess</w:t>
      </w:r>
      <w:r w:rsidR="00B435A9">
        <w:rPr>
          <w:rFonts w:ascii="Times New Roman" w:hAnsi="Times New Roman" w:cs="Times New Roman"/>
          <w:sz w:val="24"/>
          <w:szCs w:val="24"/>
        </w:rPr>
        <w:t xml:space="preserve">age. Whom  you  tag  only  he  can  show  the  message  others  doesn’t </w:t>
      </w:r>
      <w:r w:rsidR="005E7B01">
        <w:rPr>
          <w:rFonts w:ascii="Times New Roman" w:hAnsi="Times New Roman" w:cs="Times New Roman"/>
          <w:sz w:val="24"/>
          <w:szCs w:val="24"/>
        </w:rPr>
        <w:t>access  the  message.</w:t>
      </w:r>
    </w:p>
    <w:p w:rsidR="002E4A42" w:rsidRDefault="002E4A42" w:rsidP="0038144E">
      <w:pPr>
        <w:spacing w:after="0" w:line="360" w:lineRule="auto"/>
        <w:jc w:val="both"/>
        <w:rPr>
          <w:rFonts w:ascii="Times New Roman" w:hAnsi="Times New Roman" w:cs="Times New Roman"/>
          <w:sz w:val="24"/>
          <w:szCs w:val="24"/>
        </w:rPr>
      </w:pPr>
    </w:p>
    <w:p w:rsidR="002E4A42" w:rsidRDefault="002E4A42" w:rsidP="002E4A42">
      <w:pPr>
        <w:spacing w:after="0" w:line="360" w:lineRule="auto"/>
        <w:jc w:val="both"/>
        <w:rPr>
          <w:rFonts w:ascii="Times New Roman" w:hAnsi="Times New Roman" w:cs="Times New Roman"/>
          <w:b/>
          <w:sz w:val="32"/>
          <w:szCs w:val="32"/>
          <w:u w:val="single"/>
        </w:rPr>
      </w:pPr>
      <w:r>
        <w:rPr>
          <w:b/>
          <w:sz w:val="28"/>
          <w:szCs w:val="28"/>
        </w:rPr>
        <w:t>2</w:t>
      </w:r>
      <w:r>
        <w:rPr>
          <w:sz w:val="28"/>
          <w:szCs w:val="28"/>
        </w:rPr>
        <w:t xml:space="preserve"> .</w:t>
      </w:r>
      <w:r>
        <w:rPr>
          <w:rFonts w:ascii="Times New Roman" w:hAnsi="Times New Roman" w:cs="Times New Roman"/>
          <w:b/>
          <w:sz w:val="32"/>
          <w:szCs w:val="32"/>
          <w:u w:val="single"/>
        </w:rPr>
        <w:t>Objective</w:t>
      </w:r>
      <w:r w:rsidRPr="0038144E">
        <w:rPr>
          <w:rFonts w:ascii="Times New Roman" w:hAnsi="Times New Roman" w:cs="Times New Roman"/>
          <w:b/>
          <w:sz w:val="32"/>
          <w:szCs w:val="32"/>
          <w:u w:val="single"/>
        </w:rPr>
        <w:t>:</w:t>
      </w:r>
    </w:p>
    <w:p w:rsidR="00CE7B66" w:rsidRDefault="00CE7B66" w:rsidP="00CE7B6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The  proposed  system’s  objectives  are  to  overcome  all  the  limitations  and  drawbacks  of  the  existing  system. The onli</w:t>
      </w:r>
      <w:r w:rsidR="00EB46CC">
        <w:rPr>
          <w:rFonts w:ascii="Times New Roman" w:hAnsi="Times New Roman" w:cs="Times New Roman"/>
          <w:sz w:val="24"/>
          <w:szCs w:val="24"/>
        </w:rPr>
        <w:t xml:space="preserve">ne </w:t>
      </w:r>
      <w:proofErr w:type="gramStart"/>
      <w:r>
        <w:rPr>
          <w:rFonts w:ascii="Times New Roman" w:hAnsi="Times New Roman" w:cs="Times New Roman"/>
          <w:sz w:val="24"/>
          <w:szCs w:val="24"/>
        </w:rPr>
        <w:t>notice  board</w:t>
      </w:r>
      <w:proofErr w:type="gramEnd"/>
      <w:r>
        <w:rPr>
          <w:rFonts w:ascii="Times New Roman" w:hAnsi="Times New Roman" w:cs="Times New Roman"/>
          <w:sz w:val="24"/>
          <w:szCs w:val="24"/>
        </w:rPr>
        <w:t xml:space="preserve">  application  is  user </w:t>
      </w:r>
      <w:r w:rsidR="00EB46CC">
        <w:rPr>
          <w:rFonts w:ascii="Times New Roman" w:hAnsi="Times New Roman" w:cs="Times New Roman"/>
          <w:sz w:val="24"/>
          <w:szCs w:val="24"/>
        </w:rPr>
        <w:t xml:space="preserve"> friendly  android  application. The  main  objective  of  the  application  is  its  simplicity  of  design  and  ease  of  implementation  that  shows  and  helps  to  collect  most  of  the  information  about  events  going  in  university  premises. </w:t>
      </w:r>
      <w:proofErr w:type="gramStart"/>
      <w:r w:rsidR="00EB46CC">
        <w:rPr>
          <w:rFonts w:ascii="Times New Roman" w:hAnsi="Times New Roman" w:cs="Times New Roman"/>
          <w:sz w:val="24"/>
          <w:szCs w:val="24"/>
        </w:rPr>
        <w:t>The  interface</w:t>
      </w:r>
      <w:proofErr w:type="gramEnd"/>
      <w:r w:rsidR="00EB46CC">
        <w:rPr>
          <w:rFonts w:ascii="Times New Roman" w:hAnsi="Times New Roman" w:cs="Times New Roman"/>
          <w:sz w:val="24"/>
          <w:szCs w:val="24"/>
        </w:rPr>
        <w:t xml:space="preserve">  will  be  very  user  friendly.</w:t>
      </w:r>
    </w:p>
    <w:p w:rsidR="00EB46CC" w:rsidRDefault="00EB46CC" w:rsidP="00CE7B66">
      <w:pPr>
        <w:autoSpaceDE w:val="0"/>
        <w:autoSpaceDN w:val="0"/>
        <w:adjustRightInd w:val="0"/>
        <w:spacing w:after="0" w:line="240" w:lineRule="auto"/>
        <w:jc w:val="both"/>
        <w:rPr>
          <w:rFonts w:ascii="Times New Roman" w:hAnsi="Times New Roman" w:cs="Times New Roman"/>
          <w:sz w:val="24"/>
          <w:szCs w:val="24"/>
        </w:rPr>
      </w:pPr>
    </w:p>
    <w:p w:rsidR="00EB46CC" w:rsidRDefault="00EB46CC" w:rsidP="00CE7B66">
      <w:pPr>
        <w:autoSpaceDE w:val="0"/>
        <w:autoSpaceDN w:val="0"/>
        <w:adjustRightInd w:val="0"/>
        <w:spacing w:after="0" w:line="240" w:lineRule="auto"/>
        <w:jc w:val="both"/>
        <w:rPr>
          <w:rFonts w:ascii="Times New Roman" w:hAnsi="Times New Roman" w:cs="Times New Roman"/>
          <w:sz w:val="24"/>
          <w:szCs w:val="24"/>
        </w:rPr>
      </w:pPr>
    </w:p>
    <w:p w:rsidR="00EB46CC" w:rsidRDefault="00EB46CC" w:rsidP="00EB46CC">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Faster  dissemination</w:t>
      </w:r>
      <w:proofErr w:type="gramEnd"/>
      <w:r>
        <w:rPr>
          <w:rFonts w:ascii="Times New Roman" w:hAnsi="Times New Roman" w:cs="Times New Roman"/>
          <w:sz w:val="24"/>
          <w:szCs w:val="24"/>
        </w:rPr>
        <w:t xml:space="preserve">  of  notices  regarding  education, technical  events, cultural  events.</w:t>
      </w:r>
    </w:p>
    <w:p w:rsidR="00EB46CC" w:rsidRDefault="00EB46CC" w:rsidP="00EB46CC">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Any  lost</w:t>
      </w:r>
      <w:proofErr w:type="gramEnd"/>
      <w:r>
        <w:rPr>
          <w:rFonts w:ascii="Times New Roman" w:hAnsi="Times New Roman" w:cs="Times New Roman"/>
          <w:sz w:val="24"/>
          <w:szCs w:val="24"/>
        </w:rPr>
        <w:t>/found  going  out  in  university.</w:t>
      </w:r>
    </w:p>
    <w:p w:rsidR="00EB46CC" w:rsidRDefault="00EB46CC" w:rsidP="00EB46CC">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Easy  way</w:t>
      </w:r>
      <w:proofErr w:type="gramEnd"/>
      <w:r>
        <w:rPr>
          <w:rFonts w:ascii="Times New Roman" w:hAnsi="Times New Roman" w:cs="Times New Roman"/>
          <w:sz w:val="24"/>
          <w:szCs w:val="24"/>
        </w:rPr>
        <w:t xml:space="preserve">  to  broadcast  your  message.</w:t>
      </w:r>
    </w:p>
    <w:p w:rsidR="00EB46CC" w:rsidRDefault="00EB46CC" w:rsidP="00EB46CC">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Helps  </w:t>
      </w:r>
      <w:r w:rsidR="00E33D05">
        <w:rPr>
          <w:rFonts w:ascii="Times New Roman" w:hAnsi="Times New Roman" w:cs="Times New Roman"/>
          <w:sz w:val="24"/>
          <w:szCs w:val="24"/>
        </w:rPr>
        <w:t>you  to  be  updated with  what</w:t>
      </w:r>
      <w:r>
        <w:rPr>
          <w:rFonts w:ascii="Times New Roman" w:hAnsi="Times New Roman" w:cs="Times New Roman"/>
          <w:sz w:val="24"/>
          <w:szCs w:val="24"/>
        </w:rPr>
        <w:t xml:space="preserve">  goin</w:t>
      </w:r>
      <w:r w:rsidR="00E33D05">
        <w:rPr>
          <w:rFonts w:ascii="Times New Roman" w:hAnsi="Times New Roman" w:cs="Times New Roman"/>
          <w:sz w:val="24"/>
          <w:szCs w:val="24"/>
        </w:rPr>
        <w:t>g  on  your  university.</w:t>
      </w:r>
    </w:p>
    <w:p w:rsidR="00E33D05" w:rsidRDefault="00E33D05" w:rsidP="00EB46CC">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Good  way</w:t>
      </w:r>
      <w:proofErr w:type="gramEnd"/>
      <w:r>
        <w:rPr>
          <w:rFonts w:ascii="Times New Roman" w:hAnsi="Times New Roman" w:cs="Times New Roman"/>
          <w:sz w:val="24"/>
          <w:szCs w:val="24"/>
        </w:rPr>
        <w:t xml:space="preserve">  to  publish  exam date ,time ,place.</w:t>
      </w:r>
    </w:p>
    <w:p w:rsidR="00E33D05" w:rsidRDefault="00E33D05" w:rsidP="00E33D05">
      <w:pPr>
        <w:autoSpaceDE w:val="0"/>
        <w:autoSpaceDN w:val="0"/>
        <w:adjustRightInd w:val="0"/>
        <w:spacing w:after="0" w:line="240" w:lineRule="auto"/>
        <w:jc w:val="both"/>
        <w:rPr>
          <w:rFonts w:ascii="Times New Roman" w:hAnsi="Times New Roman" w:cs="Times New Roman"/>
          <w:sz w:val="24"/>
          <w:szCs w:val="24"/>
        </w:rPr>
      </w:pPr>
    </w:p>
    <w:p w:rsidR="00E33D05" w:rsidRDefault="00E33D05" w:rsidP="00E33D05">
      <w:pPr>
        <w:spacing w:after="0" w:line="360" w:lineRule="auto"/>
        <w:jc w:val="both"/>
        <w:rPr>
          <w:rFonts w:ascii="Times New Roman" w:hAnsi="Times New Roman" w:cs="Times New Roman"/>
          <w:b/>
          <w:sz w:val="32"/>
          <w:szCs w:val="32"/>
          <w:u w:val="single"/>
        </w:rPr>
      </w:pPr>
      <w:r>
        <w:rPr>
          <w:b/>
          <w:sz w:val="28"/>
          <w:szCs w:val="28"/>
        </w:rPr>
        <w:t>3</w:t>
      </w:r>
      <w:r>
        <w:rPr>
          <w:sz w:val="28"/>
          <w:szCs w:val="28"/>
        </w:rPr>
        <w:t xml:space="preserve"> .</w:t>
      </w:r>
      <w:proofErr w:type="gramStart"/>
      <w:r>
        <w:rPr>
          <w:rFonts w:ascii="Times New Roman" w:hAnsi="Times New Roman" w:cs="Times New Roman"/>
          <w:b/>
          <w:sz w:val="32"/>
          <w:szCs w:val="32"/>
          <w:u w:val="single"/>
        </w:rPr>
        <w:t>Problem  Formulation</w:t>
      </w:r>
      <w:proofErr w:type="gramEnd"/>
      <w:r w:rsidRPr="0038144E">
        <w:rPr>
          <w:rFonts w:ascii="Times New Roman" w:hAnsi="Times New Roman" w:cs="Times New Roman"/>
          <w:b/>
          <w:sz w:val="32"/>
          <w:szCs w:val="32"/>
          <w:u w:val="single"/>
        </w:rPr>
        <w:t>:</w:t>
      </w:r>
    </w:p>
    <w:p w:rsidR="00E33D05" w:rsidRDefault="00E33D05" w:rsidP="00E33D0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develop  a  mobile  application  that  will  help  you  receiving  the  notices  </w:t>
      </w:r>
      <w:r w:rsidR="00691F34">
        <w:rPr>
          <w:rFonts w:ascii="Times New Roman" w:hAnsi="Times New Roman" w:cs="Times New Roman"/>
          <w:sz w:val="24"/>
          <w:szCs w:val="24"/>
        </w:rPr>
        <w:t xml:space="preserve">from  the  university  anywhere  and  anytime. Earlier  </w:t>
      </w:r>
      <w:proofErr w:type="spellStart"/>
      <w:r w:rsidR="00691F34">
        <w:rPr>
          <w:rFonts w:ascii="Times New Roman" w:hAnsi="Times New Roman" w:cs="Times New Roman"/>
          <w:sz w:val="24"/>
          <w:szCs w:val="24"/>
        </w:rPr>
        <w:t>their</w:t>
      </w:r>
      <w:proofErr w:type="spellEnd"/>
      <w:r w:rsidR="00691F34">
        <w:rPr>
          <w:rFonts w:ascii="Times New Roman" w:hAnsi="Times New Roman" w:cs="Times New Roman"/>
          <w:sz w:val="24"/>
          <w:szCs w:val="24"/>
        </w:rPr>
        <w:t xml:space="preserve">  was  problem  that  notices  were  pasted  on  notice  board. If  there is  holiday  on  the  next day  nobody  will  be  able  to  read  it. Moreover </w:t>
      </w:r>
      <w:r w:rsidR="00353A11">
        <w:rPr>
          <w:rFonts w:ascii="Times New Roman" w:hAnsi="Times New Roman" w:cs="Times New Roman"/>
          <w:sz w:val="24"/>
          <w:szCs w:val="24"/>
        </w:rPr>
        <w:t xml:space="preserve"> any  update  on  website  is  also  very  difficult  and  any  student  have  no  access  to  update  any  notice  on  the  website. The  more  easy  way  is  just  type  in  message  sitting  wherever  and  post  a  button .</w:t>
      </w:r>
      <w:r w:rsidR="00353A11" w:rsidRPr="00353A11">
        <w:rPr>
          <w:rFonts w:ascii="Times New Roman" w:hAnsi="Times New Roman" w:cs="Times New Roman"/>
          <w:sz w:val="24"/>
          <w:szCs w:val="24"/>
        </w:rPr>
        <w:t xml:space="preserve"> </w:t>
      </w:r>
      <w:r w:rsidR="00353A11">
        <w:rPr>
          <w:rFonts w:ascii="Times New Roman" w:hAnsi="Times New Roman" w:cs="Times New Roman"/>
          <w:sz w:val="24"/>
          <w:szCs w:val="24"/>
        </w:rPr>
        <w:t xml:space="preserve">It will notify all the </w:t>
      </w:r>
      <w:proofErr w:type="gramStart"/>
      <w:r w:rsidR="00353A11">
        <w:rPr>
          <w:rFonts w:ascii="Times New Roman" w:hAnsi="Times New Roman" w:cs="Times New Roman"/>
          <w:sz w:val="24"/>
          <w:szCs w:val="24"/>
        </w:rPr>
        <w:t xml:space="preserve">teachers </w:t>
      </w:r>
      <w:r w:rsidR="00353A11" w:rsidRPr="00353A11">
        <w:rPr>
          <w:rFonts w:ascii="Times New Roman" w:hAnsi="Times New Roman" w:cs="Times New Roman"/>
          <w:sz w:val="24"/>
          <w:szCs w:val="24"/>
        </w:rPr>
        <w:t xml:space="preserve"> and</w:t>
      </w:r>
      <w:proofErr w:type="gramEnd"/>
      <w:r w:rsidR="00353A11" w:rsidRPr="00353A11">
        <w:rPr>
          <w:rFonts w:ascii="Times New Roman" w:hAnsi="Times New Roman" w:cs="Times New Roman"/>
          <w:sz w:val="24"/>
          <w:szCs w:val="24"/>
        </w:rPr>
        <w:t xml:space="preserve"> students, </w:t>
      </w:r>
      <w:r w:rsidR="00353A11">
        <w:rPr>
          <w:rFonts w:ascii="Times New Roman" w:hAnsi="Times New Roman" w:cs="Times New Roman"/>
          <w:sz w:val="24"/>
          <w:szCs w:val="24"/>
        </w:rPr>
        <w:t xml:space="preserve">department  head  and  administrator  level  </w:t>
      </w:r>
      <w:r w:rsidR="00353A11" w:rsidRPr="00353A11">
        <w:rPr>
          <w:rFonts w:ascii="Times New Roman" w:hAnsi="Times New Roman" w:cs="Times New Roman"/>
          <w:sz w:val="24"/>
          <w:szCs w:val="24"/>
        </w:rPr>
        <w:t>with that application.</w:t>
      </w:r>
    </w:p>
    <w:p w:rsidR="00353A11" w:rsidRDefault="00353A11" w:rsidP="00E33D05">
      <w:pPr>
        <w:spacing w:after="0" w:line="360" w:lineRule="auto"/>
        <w:jc w:val="both"/>
        <w:rPr>
          <w:rFonts w:ascii="Times New Roman" w:hAnsi="Times New Roman" w:cs="Times New Roman"/>
          <w:sz w:val="24"/>
          <w:szCs w:val="24"/>
        </w:rPr>
      </w:pPr>
    </w:p>
    <w:p w:rsidR="00353A11" w:rsidRDefault="00353A11" w:rsidP="00E33D05">
      <w:pPr>
        <w:spacing w:after="0" w:line="360" w:lineRule="auto"/>
        <w:jc w:val="both"/>
        <w:rPr>
          <w:rFonts w:ascii="Times New Roman" w:hAnsi="Times New Roman" w:cs="Times New Roman"/>
          <w:sz w:val="24"/>
          <w:szCs w:val="24"/>
        </w:rPr>
      </w:pPr>
    </w:p>
    <w:p w:rsidR="00353A11" w:rsidRDefault="00353A11" w:rsidP="00353A11">
      <w:pPr>
        <w:spacing w:after="0" w:line="360" w:lineRule="auto"/>
        <w:jc w:val="both"/>
        <w:rPr>
          <w:rFonts w:ascii="Times New Roman" w:hAnsi="Times New Roman" w:cs="Times New Roman"/>
          <w:b/>
          <w:sz w:val="32"/>
          <w:szCs w:val="32"/>
          <w:u w:val="single"/>
        </w:rPr>
      </w:pPr>
      <w:r>
        <w:rPr>
          <w:b/>
          <w:sz w:val="28"/>
          <w:szCs w:val="28"/>
        </w:rPr>
        <w:t>3</w:t>
      </w:r>
      <w:r>
        <w:rPr>
          <w:sz w:val="28"/>
          <w:szCs w:val="28"/>
        </w:rPr>
        <w:t xml:space="preserve"> .</w:t>
      </w:r>
      <w:proofErr w:type="gramStart"/>
      <w:r>
        <w:rPr>
          <w:rFonts w:ascii="Times New Roman" w:hAnsi="Times New Roman" w:cs="Times New Roman"/>
          <w:b/>
          <w:sz w:val="32"/>
          <w:szCs w:val="32"/>
          <w:u w:val="single"/>
        </w:rPr>
        <w:t>Identification  of</w:t>
      </w:r>
      <w:proofErr w:type="gramEnd"/>
      <w:r>
        <w:rPr>
          <w:rFonts w:ascii="Times New Roman" w:hAnsi="Times New Roman" w:cs="Times New Roman"/>
          <w:b/>
          <w:sz w:val="32"/>
          <w:szCs w:val="32"/>
          <w:u w:val="single"/>
        </w:rPr>
        <w:t xml:space="preserve">  Need</w:t>
      </w:r>
      <w:r w:rsidRPr="0038144E">
        <w:rPr>
          <w:rFonts w:ascii="Times New Roman" w:hAnsi="Times New Roman" w:cs="Times New Roman"/>
          <w:b/>
          <w:sz w:val="32"/>
          <w:szCs w:val="32"/>
          <w:u w:val="single"/>
        </w:rPr>
        <w:t>:</w:t>
      </w:r>
    </w:p>
    <w:p w:rsidR="001E3A86" w:rsidRDefault="001E3A86" w:rsidP="00353A11">
      <w:pPr>
        <w:spacing w:after="0" w:line="360" w:lineRule="auto"/>
        <w:jc w:val="both"/>
        <w:rPr>
          <w:rFonts w:ascii="Times New Roman" w:hAnsi="Times New Roman" w:cs="Times New Roman"/>
          <w:b/>
          <w:sz w:val="32"/>
          <w:szCs w:val="32"/>
          <w:u w:val="single"/>
        </w:rPr>
      </w:pPr>
    </w:p>
    <w:p w:rsidR="00353A11" w:rsidRDefault="00353A11"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proofErr w:type="gramStart"/>
      <w:r w:rsidRPr="001E3A86">
        <w:rPr>
          <w:rFonts w:ascii="Times New Roman" w:hAnsi="Times New Roman" w:cs="Times New Roman"/>
          <w:sz w:val="24"/>
          <w:szCs w:val="24"/>
        </w:rPr>
        <w:t xml:space="preserve">As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we</w:t>
      </w:r>
      <w:proofErr w:type="gramEnd"/>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discussed</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earlier that manual</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maintenance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of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a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notices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is</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a tedious job. So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enhance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the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ease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of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working, we go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for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this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package.</w:t>
      </w:r>
    </w:p>
    <w:p w:rsidR="001E3A86" w:rsidRDefault="001E3A86" w:rsidP="001E3A86">
      <w:pPr>
        <w:pStyle w:val="ListParagraph"/>
        <w:autoSpaceDE w:val="0"/>
        <w:autoSpaceDN w:val="0"/>
        <w:adjustRightInd w:val="0"/>
        <w:spacing w:after="0" w:line="240" w:lineRule="auto"/>
        <w:ind w:left="780"/>
        <w:jc w:val="both"/>
        <w:rPr>
          <w:rFonts w:ascii="Times New Roman" w:hAnsi="Times New Roman" w:cs="Times New Roman"/>
          <w:sz w:val="24"/>
          <w:szCs w:val="24"/>
        </w:rPr>
      </w:pPr>
    </w:p>
    <w:p w:rsidR="00353A11" w:rsidRDefault="00353A11"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1E3A86">
        <w:rPr>
          <w:rFonts w:ascii="Times New Roman" w:hAnsi="Times New Roman" w:cs="Times New Roman"/>
          <w:sz w:val="24"/>
          <w:szCs w:val="24"/>
        </w:rPr>
        <w:t xml:space="preserve"> Giving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the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facility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to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convey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messages</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all</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students</w:t>
      </w:r>
      <w:r w:rsidR="001E3A86">
        <w:rPr>
          <w:rFonts w:ascii="Times New Roman" w:hAnsi="Times New Roman" w:cs="Times New Roman"/>
          <w:sz w:val="24"/>
          <w:szCs w:val="24"/>
        </w:rPr>
        <w:t xml:space="preserve">  anytime  </w:t>
      </w:r>
      <w:r w:rsidRPr="001E3A86">
        <w:rPr>
          <w:rFonts w:ascii="Times New Roman" w:hAnsi="Times New Roman" w:cs="Times New Roman"/>
          <w:sz w:val="24"/>
          <w:szCs w:val="24"/>
        </w:rPr>
        <w:t>and anywhere.</w:t>
      </w:r>
    </w:p>
    <w:p w:rsidR="001E3A86" w:rsidRPr="001E3A86" w:rsidRDefault="001E3A86" w:rsidP="001E3A86">
      <w:pPr>
        <w:pStyle w:val="ListParagraph"/>
        <w:rPr>
          <w:rFonts w:ascii="Times New Roman" w:hAnsi="Times New Roman" w:cs="Times New Roman"/>
          <w:sz w:val="24"/>
          <w:szCs w:val="24"/>
        </w:rPr>
      </w:pPr>
    </w:p>
    <w:p w:rsidR="00353A11" w:rsidRDefault="001E3A86"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Making  </w:t>
      </w:r>
      <w:r w:rsidR="00353A11" w:rsidRPr="001E3A86">
        <w:rPr>
          <w:rFonts w:ascii="Times New Roman" w:hAnsi="Times New Roman" w:cs="Times New Roman"/>
          <w:sz w:val="24"/>
          <w:szCs w:val="24"/>
        </w:rPr>
        <w:t xml:space="preserve">students </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updated</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about</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all </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the events</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activities</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going </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on</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the college.</w:t>
      </w:r>
    </w:p>
    <w:p w:rsidR="001E3A86" w:rsidRPr="001E3A86" w:rsidRDefault="001E3A86" w:rsidP="001E3A86">
      <w:pPr>
        <w:pStyle w:val="ListParagraph"/>
        <w:rPr>
          <w:rFonts w:ascii="Times New Roman" w:hAnsi="Times New Roman" w:cs="Times New Roman"/>
          <w:sz w:val="24"/>
          <w:szCs w:val="24"/>
        </w:rPr>
      </w:pPr>
    </w:p>
    <w:p w:rsidR="00353A11" w:rsidRDefault="00353A11"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1E3A86">
        <w:rPr>
          <w:rFonts w:ascii="Times New Roman" w:hAnsi="Times New Roman" w:cs="Times New Roman"/>
          <w:sz w:val="24"/>
          <w:szCs w:val="24"/>
        </w:rPr>
        <w:t xml:space="preserve">The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student</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will</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not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require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to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stand</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in</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the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crowd</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see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the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notice. There wil</w:t>
      </w:r>
      <w:r w:rsidR="001E3A86">
        <w:rPr>
          <w:rFonts w:ascii="Times New Roman" w:hAnsi="Times New Roman" w:cs="Times New Roman"/>
          <w:sz w:val="24"/>
          <w:szCs w:val="24"/>
        </w:rPr>
        <w:t xml:space="preserve">l </w:t>
      </w:r>
      <w:r w:rsidRPr="001E3A86">
        <w:rPr>
          <w:rFonts w:ascii="Times New Roman" w:hAnsi="Times New Roman" w:cs="Times New Roman"/>
          <w:sz w:val="24"/>
          <w:szCs w:val="24"/>
        </w:rPr>
        <w:t xml:space="preserve"> be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no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issue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of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fighting</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in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order</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to</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see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the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notice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first.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Everyone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is first</w:t>
      </w:r>
      <w:r w:rsidR="001E3A86">
        <w:rPr>
          <w:rFonts w:ascii="Times New Roman" w:hAnsi="Times New Roman" w:cs="Times New Roman"/>
          <w:sz w:val="24"/>
          <w:szCs w:val="24"/>
        </w:rPr>
        <w:t xml:space="preserve">  to  see  that  notice  inside  their</w:t>
      </w:r>
      <w:r w:rsidRPr="001E3A86">
        <w:rPr>
          <w:rFonts w:ascii="Times New Roman" w:hAnsi="Times New Roman" w:cs="Times New Roman"/>
          <w:sz w:val="24"/>
          <w:szCs w:val="24"/>
        </w:rPr>
        <w:t xml:space="preserv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own</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mobile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phone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anywhere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and anytime.</w:t>
      </w:r>
    </w:p>
    <w:p w:rsidR="001E3A86" w:rsidRPr="001E3A86" w:rsidRDefault="001E3A86" w:rsidP="001E3A86">
      <w:pPr>
        <w:pStyle w:val="ListParagraph"/>
        <w:rPr>
          <w:rFonts w:ascii="Times New Roman" w:hAnsi="Times New Roman" w:cs="Times New Roman"/>
          <w:sz w:val="24"/>
          <w:szCs w:val="24"/>
        </w:rPr>
      </w:pPr>
    </w:p>
    <w:p w:rsidR="00353A11" w:rsidRDefault="001E3A86"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I</w:t>
      </w:r>
      <w:r w:rsidR="00353A11" w:rsidRPr="001E3A86">
        <w:rPr>
          <w:rFonts w:ascii="Times New Roman" w:hAnsi="Times New Roman" w:cs="Times New Roman"/>
          <w:sz w:val="24"/>
          <w:szCs w:val="24"/>
        </w:rPr>
        <w:t>t</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 xml:space="preserve"> saves</w:t>
      </w:r>
      <w:proofErr w:type="gramEnd"/>
      <w:r w:rsidR="00353A11" w:rsidRPr="001E3A86">
        <w:rPr>
          <w:rFonts w:ascii="Times New Roman" w:hAnsi="Times New Roman" w:cs="Times New Roman"/>
          <w:sz w:val="24"/>
          <w:szCs w:val="24"/>
        </w:rPr>
        <w:t xml:space="preserve"> </w:t>
      </w:r>
      <w:r>
        <w:rPr>
          <w:rFonts w:ascii="Times New Roman" w:hAnsi="Times New Roman" w:cs="Times New Roman"/>
          <w:sz w:val="24"/>
          <w:szCs w:val="24"/>
        </w:rPr>
        <w:t xml:space="preserve"> </w:t>
      </w:r>
      <w:r w:rsidR="00353A11" w:rsidRPr="001E3A86">
        <w:rPr>
          <w:rFonts w:ascii="Times New Roman" w:hAnsi="Times New Roman" w:cs="Times New Roman"/>
          <w:sz w:val="24"/>
          <w:szCs w:val="24"/>
        </w:rPr>
        <w:t>time.</w:t>
      </w:r>
    </w:p>
    <w:p w:rsidR="001E3A86" w:rsidRPr="001E3A86" w:rsidRDefault="001E3A86" w:rsidP="001E3A86">
      <w:pPr>
        <w:pStyle w:val="ListParagraph"/>
        <w:rPr>
          <w:rFonts w:ascii="Times New Roman" w:hAnsi="Times New Roman" w:cs="Times New Roman"/>
          <w:sz w:val="24"/>
          <w:szCs w:val="24"/>
        </w:rPr>
      </w:pPr>
    </w:p>
    <w:p w:rsidR="00353A11" w:rsidRDefault="00353A11" w:rsidP="001E3A86">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proofErr w:type="gramStart"/>
      <w:r w:rsidRPr="001E3A86">
        <w:rPr>
          <w:rFonts w:ascii="Times New Roman" w:hAnsi="Times New Roman" w:cs="Times New Roman"/>
          <w:sz w:val="24"/>
          <w:szCs w:val="24"/>
        </w:rPr>
        <w:t xml:space="preserve">Utilizing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less</w:t>
      </w:r>
      <w:proofErr w:type="gramEnd"/>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man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power. </w:t>
      </w:r>
      <w:proofErr w:type="gramStart"/>
      <w:r w:rsidRPr="001E3A86">
        <w:rPr>
          <w:rFonts w:ascii="Times New Roman" w:hAnsi="Times New Roman" w:cs="Times New Roman"/>
          <w:sz w:val="24"/>
          <w:szCs w:val="24"/>
        </w:rPr>
        <w:t xml:space="preserve">As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there</w:t>
      </w:r>
      <w:proofErr w:type="gramEnd"/>
      <w:r w:rsidRPr="001E3A86">
        <w:rPr>
          <w:rFonts w:ascii="Times New Roman" w:hAnsi="Times New Roman" w:cs="Times New Roman"/>
          <w:sz w:val="24"/>
          <w:szCs w:val="24"/>
        </w:rPr>
        <w:t xml:space="preserv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are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many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persons</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involved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in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circulating the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message. </w:t>
      </w:r>
      <w:proofErr w:type="gramStart"/>
      <w:r w:rsidRPr="001E3A86">
        <w:rPr>
          <w:rFonts w:ascii="Times New Roman" w:hAnsi="Times New Roman" w:cs="Times New Roman"/>
          <w:sz w:val="24"/>
          <w:szCs w:val="24"/>
        </w:rPr>
        <w:t>With</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this</w:t>
      </w:r>
      <w:proofErr w:type="gramEnd"/>
      <w:r w:rsidRPr="001E3A86">
        <w:rPr>
          <w:rFonts w:ascii="Times New Roman" w:hAnsi="Times New Roman" w:cs="Times New Roman"/>
          <w:sz w:val="24"/>
          <w:szCs w:val="24"/>
        </w:rPr>
        <w:t xml:space="preserv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application, only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one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person</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is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re</w:t>
      </w:r>
      <w:r w:rsidR="001E3A86">
        <w:rPr>
          <w:rFonts w:ascii="Times New Roman" w:hAnsi="Times New Roman" w:cs="Times New Roman"/>
          <w:sz w:val="24"/>
          <w:szCs w:val="24"/>
        </w:rPr>
        <w:t xml:space="preserve">quired  to  post  the notice. </w:t>
      </w:r>
      <w:proofErr w:type="gramStart"/>
      <w:r w:rsidR="001E3A86">
        <w:rPr>
          <w:rFonts w:ascii="Times New Roman" w:hAnsi="Times New Roman" w:cs="Times New Roman"/>
          <w:sz w:val="24"/>
          <w:szCs w:val="24"/>
        </w:rPr>
        <w:t xml:space="preserve">Rest  </w:t>
      </w:r>
      <w:r w:rsidRPr="001E3A86">
        <w:rPr>
          <w:rFonts w:ascii="Times New Roman" w:hAnsi="Times New Roman" w:cs="Times New Roman"/>
          <w:sz w:val="24"/>
          <w:szCs w:val="24"/>
        </w:rPr>
        <w:t>of</w:t>
      </w:r>
      <w:proofErr w:type="gramEnd"/>
      <w:r w:rsidRPr="001E3A86">
        <w:rPr>
          <w:rFonts w:ascii="Times New Roman" w:hAnsi="Times New Roman" w:cs="Times New Roman"/>
          <w:sz w:val="24"/>
          <w:szCs w:val="24"/>
        </w:rPr>
        <w:t xml:space="preserve"> </w:t>
      </w:r>
      <w:r w:rsidR="001E3A86">
        <w:rPr>
          <w:rFonts w:ascii="Times New Roman" w:hAnsi="Times New Roman" w:cs="Times New Roman"/>
          <w:sz w:val="24"/>
          <w:szCs w:val="24"/>
        </w:rPr>
        <w:t xml:space="preserve">  hu</w:t>
      </w:r>
      <w:r w:rsidRPr="001E3A86">
        <w:rPr>
          <w:rFonts w:ascii="Times New Roman" w:hAnsi="Times New Roman" w:cs="Times New Roman"/>
          <w:sz w:val="24"/>
          <w:szCs w:val="24"/>
        </w:rPr>
        <w:t xml:space="preserve">man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power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is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saved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in</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the </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entire</w:t>
      </w:r>
      <w:r w:rsidR="001E3A86">
        <w:rPr>
          <w:rFonts w:ascii="Times New Roman" w:hAnsi="Times New Roman" w:cs="Times New Roman"/>
          <w:sz w:val="24"/>
          <w:szCs w:val="24"/>
        </w:rPr>
        <w:t xml:space="preserve"> </w:t>
      </w:r>
      <w:r w:rsidRPr="001E3A86">
        <w:rPr>
          <w:rFonts w:ascii="Times New Roman" w:hAnsi="Times New Roman" w:cs="Times New Roman"/>
          <w:sz w:val="24"/>
          <w:szCs w:val="24"/>
        </w:rPr>
        <w:t xml:space="preserve"> process.</w:t>
      </w:r>
    </w:p>
    <w:p w:rsidR="00615A76" w:rsidRPr="00615A76" w:rsidRDefault="00615A76" w:rsidP="00615A76">
      <w:pPr>
        <w:pStyle w:val="ListParagraph"/>
        <w:rPr>
          <w:rFonts w:ascii="Times New Roman" w:hAnsi="Times New Roman" w:cs="Times New Roman"/>
          <w:sz w:val="24"/>
          <w:szCs w:val="24"/>
        </w:rPr>
      </w:pPr>
    </w:p>
    <w:p w:rsidR="00615A76" w:rsidRPr="00615A76" w:rsidRDefault="00615A76" w:rsidP="00615A76">
      <w:pPr>
        <w:autoSpaceDE w:val="0"/>
        <w:autoSpaceDN w:val="0"/>
        <w:adjustRightInd w:val="0"/>
        <w:spacing w:after="0" w:line="240" w:lineRule="auto"/>
        <w:jc w:val="both"/>
        <w:rPr>
          <w:rFonts w:ascii="Times New Roman" w:hAnsi="Times New Roman" w:cs="Times New Roman"/>
          <w:sz w:val="24"/>
          <w:szCs w:val="24"/>
        </w:rPr>
      </w:pPr>
    </w:p>
    <w:p w:rsidR="00615A76" w:rsidRDefault="006021A8" w:rsidP="00615A76">
      <w:pPr>
        <w:spacing w:after="0" w:line="360" w:lineRule="auto"/>
        <w:jc w:val="both"/>
        <w:rPr>
          <w:rFonts w:ascii="Times New Roman" w:hAnsi="Times New Roman" w:cs="Times New Roman"/>
          <w:b/>
          <w:sz w:val="32"/>
          <w:szCs w:val="32"/>
          <w:u w:val="single"/>
        </w:rPr>
      </w:pPr>
      <w:r>
        <w:rPr>
          <w:b/>
          <w:sz w:val="28"/>
          <w:szCs w:val="28"/>
        </w:rPr>
        <w:t>4</w:t>
      </w:r>
      <w:r w:rsidR="00615A76">
        <w:rPr>
          <w:sz w:val="28"/>
          <w:szCs w:val="28"/>
        </w:rPr>
        <w:t xml:space="preserve"> .</w:t>
      </w:r>
      <w:proofErr w:type="gramStart"/>
      <w:r w:rsidR="00615A76">
        <w:rPr>
          <w:rFonts w:ascii="Times New Roman" w:hAnsi="Times New Roman" w:cs="Times New Roman"/>
          <w:b/>
          <w:sz w:val="32"/>
          <w:szCs w:val="32"/>
          <w:u w:val="single"/>
        </w:rPr>
        <w:t>Existing  System</w:t>
      </w:r>
      <w:proofErr w:type="gramEnd"/>
      <w:r w:rsidR="00615A76" w:rsidRPr="0038144E">
        <w:rPr>
          <w:rFonts w:ascii="Times New Roman" w:hAnsi="Times New Roman" w:cs="Times New Roman"/>
          <w:b/>
          <w:sz w:val="32"/>
          <w:szCs w:val="32"/>
          <w:u w:val="single"/>
        </w:rPr>
        <w:t>:</w:t>
      </w:r>
    </w:p>
    <w:p w:rsidR="00627D8F" w:rsidRDefault="00627D8F" w:rsidP="00627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Currently our university</w:t>
      </w:r>
      <w:r w:rsidRPr="00627D8F">
        <w:rPr>
          <w:rFonts w:ascii="Times New Roman" w:hAnsi="Times New Roman" w:cs="Times New Roman"/>
          <w:sz w:val="24"/>
          <w:szCs w:val="24"/>
        </w:rPr>
        <w:t xml:space="preserve"> has manual system of putting notices on notice board. </w:t>
      </w:r>
      <w:proofErr w:type="gramStart"/>
      <w:r w:rsidRPr="00627D8F">
        <w:rPr>
          <w:rFonts w:ascii="Times New Roman" w:hAnsi="Times New Roman" w:cs="Times New Roman"/>
          <w:sz w:val="24"/>
          <w:szCs w:val="24"/>
        </w:rPr>
        <w:t>Its</w:t>
      </w:r>
      <w:proofErr w:type="gramEnd"/>
      <w:r w:rsidRPr="00627D8F">
        <w:rPr>
          <w:rFonts w:ascii="Times New Roman" w:hAnsi="Times New Roman" w:cs="Times New Roman"/>
          <w:sz w:val="24"/>
          <w:szCs w:val="24"/>
        </w:rPr>
        <w:t xml:space="preserve"> outdated now. As nobody has a time to stand in rush in order to read the notices on noticeboard.</w:t>
      </w:r>
    </w:p>
    <w:p w:rsidR="00627D8F" w:rsidRDefault="00627D8F" w:rsidP="00627D8F">
      <w:pPr>
        <w:autoSpaceDE w:val="0"/>
        <w:autoSpaceDN w:val="0"/>
        <w:adjustRightInd w:val="0"/>
        <w:spacing w:after="0" w:line="240" w:lineRule="auto"/>
        <w:jc w:val="both"/>
        <w:rPr>
          <w:rFonts w:ascii="Times New Roman" w:hAnsi="Times New Roman" w:cs="Times New Roman"/>
          <w:sz w:val="24"/>
          <w:szCs w:val="24"/>
        </w:rPr>
      </w:pPr>
    </w:p>
    <w:p w:rsidR="00627D8F" w:rsidRDefault="00627D8F" w:rsidP="00627D8F">
      <w:pPr>
        <w:autoSpaceDE w:val="0"/>
        <w:autoSpaceDN w:val="0"/>
        <w:adjustRightInd w:val="0"/>
        <w:spacing w:after="0" w:line="240" w:lineRule="auto"/>
        <w:jc w:val="both"/>
        <w:rPr>
          <w:rFonts w:ascii="Times New Roman" w:hAnsi="Times New Roman" w:cs="Times New Roman"/>
          <w:b/>
          <w:sz w:val="28"/>
          <w:szCs w:val="28"/>
        </w:rPr>
      </w:pPr>
      <w:proofErr w:type="gramStart"/>
      <w:r w:rsidRPr="00627D8F">
        <w:rPr>
          <w:rFonts w:ascii="Times New Roman" w:hAnsi="Times New Roman" w:cs="Times New Roman"/>
          <w:b/>
          <w:sz w:val="28"/>
          <w:szCs w:val="28"/>
        </w:rPr>
        <w:t>Limitation  of</w:t>
      </w:r>
      <w:proofErr w:type="gramEnd"/>
      <w:r w:rsidRPr="00627D8F">
        <w:rPr>
          <w:rFonts w:ascii="Times New Roman" w:hAnsi="Times New Roman" w:cs="Times New Roman"/>
          <w:b/>
          <w:sz w:val="28"/>
          <w:szCs w:val="28"/>
        </w:rPr>
        <w:t xml:space="preserve">  Existing  System:</w:t>
      </w:r>
    </w:p>
    <w:p w:rsidR="00627D8F" w:rsidRDefault="00627D8F" w:rsidP="00627D8F">
      <w:pPr>
        <w:autoSpaceDE w:val="0"/>
        <w:autoSpaceDN w:val="0"/>
        <w:adjustRightInd w:val="0"/>
        <w:spacing w:after="0" w:line="240" w:lineRule="auto"/>
        <w:jc w:val="both"/>
        <w:rPr>
          <w:rFonts w:ascii="Times New Roman" w:hAnsi="Times New Roman" w:cs="Times New Roman"/>
          <w:b/>
          <w:sz w:val="28"/>
          <w:szCs w:val="28"/>
        </w:rPr>
      </w:pPr>
    </w:p>
    <w:p w:rsidR="00627D8F" w:rsidRDefault="00627D8F" w:rsidP="00627D8F">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27D8F">
        <w:rPr>
          <w:rFonts w:ascii="Times New Roman" w:hAnsi="Times New Roman" w:cs="Times New Roman"/>
          <w:b/>
          <w:sz w:val="24"/>
          <w:szCs w:val="24"/>
          <w:u w:val="single"/>
        </w:rPr>
        <w:t>Order of Data</w:t>
      </w:r>
      <w:r w:rsidRPr="00627D8F">
        <w:rPr>
          <w:rFonts w:ascii="Times New Roman" w:hAnsi="Times New Roman" w:cs="Times New Roman"/>
          <w:sz w:val="24"/>
          <w:szCs w:val="24"/>
          <w:u w:val="single"/>
        </w:rPr>
        <w:t>:</w:t>
      </w:r>
      <w:r w:rsidRPr="00627D8F">
        <w:rPr>
          <w:rFonts w:ascii="Times New Roman" w:hAnsi="Times New Roman" w:cs="Times New Roman"/>
          <w:sz w:val="24"/>
          <w:szCs w:val="24"/>
        </w:rPr>
        <w:t xml:space="preserve"> </w:t>
      </w:r>
    </w:p>
    <w:p w:rsidR="00512F22" w:rsidRDefault="00627D8F" w:rsidP="00512F22">
      <w:pPr>
        <w:pStyle w:val="ListParagraph"/>
        <w:autoSpaceDE w:val="0"/>
        <w:autoSpaceDN w:val="0"/>
        <w:adjustRightInd w:val="0"/>
        <w:spacing w:after="0" w:line="240" w:lineRule="auto"/>
        <w:jc w:val="both"/>
        <w:rPr>
          <w:rFonts w:ascii="Times New Roman" w:hAnsi="Times New Roman" w:cs="Times New Roman"/>
          <w:sz w:val="24"/>
          <w:szCs w:val="24"/>
        </w:rPr>
      </w:pPr>
      <w:r w:rsidRPr="00627D8F">
        <w:rPr>
          <w:rFonts w:ascii="Times New Roman" w:hAnsi="Times New Roman" w:cs="Times New Roman"/>
          <w:sz w:val="24"/>
          <w:szCs w:val="24"/>
        </w:rPr>
        <w:t xml:space="preserve">                    Notice can get out of order in traditional notice board system. If someone </w:t>
      </w:r>
      <w:proofErr w:type="gramStart"/>
      <w:r w:rsidRPr="00627D8F">
        <w:rPr>
          <w:rFonts w:ascii="Times New Roman" w:hAnsi="Times New Roman" w:cs="Times New Roman"/>
          <w:sz w:val="24"/>
          <w:szCs w:val="24"/>
        </w:rPr>
        <w:t>accidentally</w:t>
      </w:r>
      <w:r>
        <w:rPr>
          <w:rFonts w:ascii="Times New Roman" w:hAnsi="Times New Roman" w:cs="Times New Roman"/>
          <w:sz w:val="24"/>
          <w:szCs w:val="24"/>
        </w:rPr>
        <w:t xml:space="preserve">  </w:t>
      </w:r>
      <w:r w:rsidRPr="00627D8F">
        <w:rPr>
          <w:rFonts w:ascii="Times New Roman" w:hAnsi="Times New Roman" w:cs="Times New Roman"/>
          <w:sz w:val="24"/>
          <w:szCs w:val="24"/>
        </w:rPr>
        <w:t>puts</w:t>
      </w:r>
      <w:proofErr w:type="gramEnd"/>
      <w:r w:rsidRPr="00627D8F">
        <w:rPr>
          <w:rFonts w:ascii="Times New Roman" w:hAnsi="Times New Roman" w:cs="Times New Roman"/>
          <w:sz w:val="24"/>
          <w:szCs w:val="24"/>
        </w:rPr>
        <w:t xml:space="preserve"> some data in the wrong place, it can lead to lost data. Automated notice </w:t>
      </w:r>
      <w:proofErr w:type="gramStart"/>
      <w:r w:rsidRPr="00627D8F">
        <w:rPr>
          <w:rFonts w:ascii="Times New Roman" w:hAnsi="Times New Roman" w:cs="Times New Roman"/>
          <w:sz w:val="24"/>
          <w:szCs w:val="24"/>
        </w:rPr>
        <w:t>management</w:t>
      </w:r>
      <w:r>
        <w:rPr>
          <w:rFonts w:ascii="Times New Roman" w:hAnsi="Times New Roman" w:cs="Times New Roman"/>
          <w:sz w:val="24"/>
          <w:szCs w:val="24"/>
        </w:rPr>
        <w:t xml:space="preserve">  </w:t>
      </w:r>
      <w:r w:rsidRPr="00627D8F">
        <w:rPr>
          <w:rFonts w:ascii="Times New Roman" w:hAnsi="Times New Roman" w:cs="Times New Roman"/>
          <w:sz w:val="24"/>
          <w:szCs w:val="24"/>
        </w:rPr>
        <w:t>systems</w:t>
      </w:r>
      <w:proofErr w:type="gramEnd"/>
      <w:r w:rsidRPr="00627D8F">
        <w:rPr>
          <w:rFonts w:ascii="Times New Roman" w:hAnsi="Times New Roman" w:cs="Times New Roman"/>
          <w:sz w:val="24"/>
          <w:szCs w:val="24"/>
        </w:rPr>
        <w:t xml:space="preserve"> allow users to quickly check whether information already exists somewhere in the system,</w:t>
      </w:r>
      <w:r>
        <w:rPr>
          <w:rFonts w:ascii="Times New Roman" w:hAnsi="Times New Roman" w:cs="Times New Roman"/>
          <w:sz w:val="24"/>
          <w:szCs w:val="24"/>
        </w:rPr>
        <w:t xml:space="preserve"> </w:t>
      </w:r>
      <w:r w:rsidRPr="00627D8F">
        <w:rPr>
          <w:rFonts w:ascii="Times New Roman" w:hAnsi="Times New Roman" w:cs="Times New Roman"/>
          <w:sz w:val="24"/>
          <w:szCs w:val="24"/>
        </w:rPr>
        <w:t>which helps avoid problems like redundant data.</w:t>
      </w: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512F22" w:rsidRP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512F22" w:rsidRDefault="00512F22" w:rsidP="00512F2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12F22">
        <w:rPr>
          <w:rFonts w:ascii="Times New Roman" w:hAnsi="Times New Roman" w:cs="Times New Roman"/>
          <w:b/>
          <w:sz w:val="24"/>
          <w:szCs w:val="24"/>
          <w:u w:val="single"/>
        </w:rPr>
        <w:t>Complexity:</w:t>
      </w:r>
      <w:r w:rsidRPr="00512F22">
        <w:rPr>
          <w:rFonts w:ascii="Times New Roman" w:hAnsi="Times New Roman" w:cs="Times New Roman"/>
          <w:sz w:val="24"/>
          <w:szCs w:val="24"/>
        </w:rPr>
        <w:t xml:space="preserve"> </w:t>
      </w: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2F22">
        <w:rPr>
          <w:rFonts w:ascii="Times New Roman" w:hAnsi="Times New Roman" w:cs="Times New Roman"/>
          <w:sz w:val="24"/>
          <w:szCs w:val="24"/>
        </w:rPr>
        <w:t xml:space="preserve">Automated system is less complex than manual system of handling notices, </w:t>
      </w:r>
      <w:proofErr w:type="gramStart"/>
      <w:r w:rsidRPr="00512F22">
        <w:rPr>
          <w:rFonts w:ascii="Times New Roman" w:hAnsi="Times New Roman" w:cs="Times New Roman"/>
          <w:sz w:val="24"/>
          <w:szCs w:val="24"/>
        </w:rPr>
        <w:t>which</w:t>
      </w:r>
      <w:r>
        <w:rPr>
          <w:rFonts w:ascii="Times New Roman" w:hAnsi="Times New Roman" w:cs="Times New Roman"/>
          <w:sz w:val="24"/>
          <w:szCs w:val="24"/>
        </w:rPr>
        <w:t xml:space="preserve">  </w:t>
      </w:r>
      <w:r w:rsidRPr="00512F22">
        <w:rPr>
          <w:rFonts w:ascii="Times New Roman" w:hAnsi="Times New Roman" w:cs="Times New Roman"/>
          <w:sz w:val="24"/>
          <w:szCs w:val="24"/>
        </w:rPr>
        <w:t>can</w:t>
      </w:r>
      <w:proofErr w:type="gramEnd"/>
      <w:r w:rsidRPr="00512F22">
        <w:rPr>
          <w:rFonts w:ascii="Times New Roman" w:hAnsi="Times New Roman" w:cs="Times New Roman"/>
          <w:sz w:val="24"/>
          <w:szCs w:val="24"/>
        </w:rPr>
        <w:t xml:space="preserve"> make it easier for untrained people to access and manipulate data. Anyone having the </w:t>
      </w:r>
      <w:proofErr w:type="gramStart"/>
      <w:r w:rsidRPr="00512F22">
        <w:rPr>
          <w:rFonts w:ascii="Times New Roman" w:hAnsi="Times New Roman" w:cs="Times New Roman"/>
          <w:sz w:val="24"/>
          <w:szCs w:val="24"/>
        </w:rPr>
        <w:t>basic</w:t>
      </w:r>
      <w:r>
        <w:rPr>
          <w:rFonts w:ascii="Times New Roman" w:hAnsi="Times New Roman" w:cs="Times New Roman"/>
          <w:sz w:val="24"/>
          <w:szCs w:val="24"/>
        </w:rPr>
        <w:t xml:space="preserve">  </w:t>
      </w:r>
      <w:r w:rsidRPr="00512F22">
        <w:rPr>
          <w:rFonts w:ascii="Times New Roman" w:hAnsi="Times New Roman" w:cs="Times New Roman"/>
          <w:sz w:val="24"/>
          <w:szCs w:val="24"/>
        </w:rPr>
        <w:t>knowledge</w:t>
      </w:r>
      <w:proofErr w:type="gramEnd"/>
      <w:r w:rsidRPr="00512F22">
        <w:rPr>
          <w:rFonts w:ascii="Times New Roman" w:hAnsi="Times New Roman" w:cs="Times New Roman"/>
          <w:sz w:val="24"/>
          <w:szCs w:val="24"/>
        </w:rPr>
        <w:t xml:space="preserve"> of mobiles can work on the automated system.         </w:t>
      </w: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512F22" w:rsidRP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512F22" w:rsidRDefault="00512F22" w:rsidP="00512F2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512F22">
        <w:rPr>
          <w:rFonts w:ascii="Times New Roman" w:hAnsi="Times New Roman" w:cs="Times New Roman"/>
          <w:b/>
          <w:sz w:val="24"/>
          <w:szCs w:val="24"/>
          <w:u w:val="single"/>
        </w:rPr>
        <w:t>Inconsistency of data:</w:t>
      </w:r>
      <w:r w:rsidRPr="00512F22">
        <w:rPr>
          <w:rFonts w:ascii="Times New Roman" w:hAnsi="Times New Roman" w:cs="Times New Roman"/>
          <w:sz w:val="24"/>
          <w:szCs w:val="24"/>
        </w:rPr>
        <w:t xml:space="preserve"> </w:t>
      </w: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12F22">
        <w:rPr>
          <w:rFonts w:ascii="Times New Roman" w:hAnsi="Times New Roman" w:cs="Times New Roman"/>
          <w:sz w:val="24"/>
          <w:szCs w:val="24"/>
        </w:rPr>
        <w:t>There will be an unavailability for future use, since notice might get misplaced</w:t>
      </w:r>
      <w:r>
        <w:rPr>
          <w:rFonts w:ascii="Times New Roman" w:hAnsi="Times New Roman" w:cs="Times New Roman"/>
          <w:sz w:val="24"/>
          <w:szCs w:val="24"/>
        </w:rPr>
        <w:t xml:space="preserve"> </w:t>
      </w:r>
      <w:r w:rsidRPr="00512F22">
        <w:rPr>
          <w:rFonts w:ascii="Times New Roman" w:hAnsi="Times New Roman" w:cs="Times New Roman"/>
          <w:sz w:val="24"/>
          <w:szCs w:val="24"/>
        </w:rPr>
        <w:t>during manual notices management. So notice won’t be preserved properly for future use.</w:t>
      </w: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512F22" w:rsidRDefault="00512F22" w:rsidP="00512F22">
      <w:pPr>
        <w:pStyle w:val="ListParagraph"/>
        <w:autoSpaceDE w:val="0"/>
        <w:autoSpaceDN w:val="0"/>
        <w:adjustRightInd w:val="0"/>
        <w:spacing w:after="0" w:line="240" w:lineRule="auto"/>
        <w:jc w:val="both"/>
        <w:rPr>
          <w:rFonts w:ascii="Times New Roman" w:hAnsi="Times New Roman" w:cs="Times New Roman"/>
          <w:sz w:val="24"/>
          <w:szCs w:val="24"/>
        </w:rPr>
      </w:pPr>
    </w:p>
    <w:p w:rsidR="006021A8" w:rsidRDefault="00512F22" w:rsidP="006021A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021A8">
        <w:rPr>
          <w:rFonts w:ascii="Times New Roman" w:hAnsi="Times New Roman" w:cs="Times New Roman"/>
          <w:b/>
          <w:sz w:val="24"/>
          <w:szCs w:val="24"/>
          <w:u w:val="single"/>
        </w:rPr>
        <w:t>Damage:</w:t>
      </w:r>
      <w:r w:rsidRPr="006021A8">
        <w:rPr>
          <w:rFonts w:ascii="Times New Roman" w:hAnsi="Times New Roman" w:cs="Times New Roman"/>
          <w:sz w:val="24"/>
          <w:szCs w:val="24"/>
        </w:rPr>
        <w:t xml:space="preserve"> </w:t>
      </w:r>
    </w:p>
    <w:p w:rsidR="00CA53A9" w:rsidRDefault="006021A8" w:rsidP="00CA53A9">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2F22" w:rsidRPr="006021A8">
        <w:rPr>
          <w:rFonts w:ascii="Times New Roman" w:hAnsi="Times New Roman" w:cs="Times New Roman"/>
          <w:sz w:val="24"/>
          <w:szCs w:val="24"/>
        </w:rPr>
        <w:t>Manual notices stack are vulnerable to damage, destruction and theft in ways that digital</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databases are not. A company may back up its digital data both on site and at offsite locations,</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ensuring its security if the office building suffered a fire or similar disaster. A manual database,</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 xml:space="preserve">however, may only exist in one place without any copies. As a result, a manual database </w:t>
      </w:r>
      <w:proofErr w:type="gramStart"/>
      <w:r w:rsidR="00512F22" w:rsidRPr="006021A8">
        <w:rPr>
          <w:rFonts w:ascii="Times New Roman" w:hAnsi="Times New Roman" w:cs="Times New Roman"/>
          <w:sz w:val="24"/>
          <w:szCs w:val="24"/>
        </w:rPr>
        <w:t>would</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be</w:t>
      </w:r>
      <w:proofErr w:type="gramEnd"/>
      <w:r w:rsidR="00512F22" w:rsidRPr="006021A8">
        <w:rPr>
          <w:rFonts w:ascii="Times New Roman" w:hAnsi="Times New Roman" w:cs="Times New Roman"/>
          <w:sz w:val="24"/>
          <w:szCs w:val="24"/>
        </w:rPr>
        <w:t xml:space="preserve"> very vulnerable to a fire or other natural disaster. In addition, while access time in a manual</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 xml:space="preserve">database system, information must be found by hand rather than electronically. While a </w:t>
      </w:r>
      <w:proofErr w:type="gramStart"/>
      <w:r w:rsidR="00512F22" w:rsidRPr="006021A8">
        <w:rPr>
          <w:rFonts w:ascii="Times New Roman" w:hAnsi="Times New Roman" w:cs="Times New Roman"/>
          <w:sz w:val="24"/>
          <w:szCs w:val="24"/>
        </w:rPr>
        <w:t>digital</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database</w:t>
      </w:r>
      <w:proofErr w:type="gramEnd"/>
      <w:r w:rsidR="00512F22" w:rsidRPr="006021A8">
        <w:rPr>
          <w:rFonts w:ascii="Times New Roman" w:hAnsi="Times New Roman" w:cs="Times New Roman"/>
          <w:sz w:val="24"/>
          <w:szCs w:val="24"/>
        </w:rPr>
        <w:t xml:space="preserve"> will typically allow users to search the entire database for specific information in seconds,</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someone looking for information in a manual system may have to spend hours searching for a</w:t>
      </w:r>
      <w:r>
        <w:rPr>
          <w:rFonts w:ascii="Times New Roman" w:hAnsi="Times New Roman" w:cs="Times New Roman"/>
          <w:sz w:val="24"/>
          <w:szCs w:val="24"/>
        </w:rPr>
        <w:t xml:space="preserve"> </w:t>
      </w:r>
      <w:r w:rsidR="00512F22" w:rsidRPr="006021A8">
        <w:rPr>
          <w:rFonts w:ascii="Times New Roman" w:hAnsi="Times New Roman" w:cs="Times New Roman"/>
          <w:sz w:val="24"/>
          <w:szCs w:val="24"/>
        </w:rPr>
        <w:t>particular piece of data.</w:t>
      </w:r>
    </w:p>
    <w:p w:rsidR="00CA53A9" w:rsidRPr="00CA53A9" w:rsidRDefault="00CA53A9" w:rsidP="00CA53A9">
      <w:pPr>
        <w:pStyle w:val="ListParagraph"/>
        <w:autoSpaceDE w:val="0"/>
        <w:autoSpaceDN w:val="0"/>
        <w:adjustRightInd w:val="0"/>
        <w:spacing w:after="0" w:line="240" w:lineRule="auto"/>
        <w:jc w:val="both"/>
        <w:rPr>
          <w:rFonts w:ascii="Times New Roman" w:hAnsi="Times New Roman" w:cs="Times New Roman"/>
          <w:sz w:val="24"/>
          <w:szCs w:val="24"/>
        </w:rPr>
      </w:pPr>
    </w:p>
    <w:p w:rsidR="006021A8" w:rsidRDefault="006021A8" w:rsidP="006021A8">
      <w:pPr>
        <w:pStyle w:val="ListParagraph"/>
        <w:autoSpaceDE w:val="0"/>
        <w:autoSpaceDN w:val="0"/>
        <w:adjustRightInd w:val="0"/>
        <w:spacing w:after="0" w:line="240" w:lineRule="auto"/>
        <w:jc w:val="both"/>
        <w:rPr>
          <w:rFonts w:ascii="Times New Roman" w:hAnsi="Times New Roman" w:cs="Times New Roman"/>
          <w:sz w:val="24"/>
          <w:szCs w:val="24"/>
        </w:rPr>
      </w:pPr>
    </w:p>
    <w:p w:rsidR="006021A8" w:rsidRDefault="006021A8" w:rsidP="006021A8">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021A8">
        <w:rPr>
          <w:rFonts w:ascii="Times New Roman" w:hAnsi="Times New Roman" w:cs="Times New Roman"/>
          <w:b/>
          <w:sz w:val="24"/>
          <w:szCs w:val="24"/>
          <w:u w:val="single"/>
        </w:rPr>
        <w:t>Editing and Communication:</w:t>
      </w:r>
      <w:r w:rsidRPr="006021A8">
        <w:rPr>
          <w:rFonts w:ascii="Times New Roman" w:hAnsi="Times New Roman" w:cs="Times New Roman"/>
          <w:sz w:val="24"/>
          <w:szCs w:val="24"/>
        </w:rPr>
        <w:t xml:space="preserve"> </w:t>
      </w:r>
    </w:p>
    <w:p w:rsidR="006021A8" w:rsidRDefault="006021A8" w:rsidP="006021A8">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1A8">
        <w:rPr>
          <w:rFonts w:ascii="Times New Roman" w:hAnsi="Times New Roman" w:cs="Times New Roman"/>
          <w:sz w:val="24"/>
          <w:szCs w:val="24"/>
        </w:rPr>
        <w:t>Manual notices do not allow users to easily edit data or information</w:t>
      </w:r>
      <w:r>
        <w:rPr>
          <w:rFonts w:ascii="Times New Roman" w:hAnsi="Times New Roman" w:cs="Times New Roman"/>
          <w:sz w:val="24"/>
          <w:szCs w:val="24"/>
        </w:rPr>
        <w:t xml:space="preserve"> </w:t>
      </w:r>
      <w:r w:rsidRPr="006021A8">
        <w:rPr>
          <w:rFonts w:ascii="Times New Roman" w:hAnsi="Times New Roman" w:cs="Times New Roman"/>
          <w:sz w:val="24"/>
          <w:szCs w:val="24"/>
        </w:rPr>
        <w:t xml:space="preserve">.Manual notices often cannot be edited directly, forcing users to make new copies. To </w:t>
      </w:r>
      <w:proofErr w:type="gramStart"/>
      <w:r w:rsidRPr="006021A8">
        <w:rPr>
          <w:rFonts w:ascii="Times New Roman" w:hAnsi="Times New Roman" w:cs="Times New Roman"/>
          <w:sz w:val="24"/>
          <w:szCs w:val="24"/>
        </w:rPr>
        <w:t>circulate</w:t>
      </w:r>
      <w:r>
        <w:rPr>
          <w:rFonts w:ascii="Times New Roman" w:hAnsi="Times New Roman" w:cs="Times New Roman"/>
          <w:sz w:val="24"/>
          <w:szCs w:val="24"/>
        </w:rPr>
        <w:t xml:space="preserve">  </w:t>
      </w:r>
      <w:r w:rsidRPr="006021A8">
        <w:rPr>
          <w:rFonts w:ascii="Times New Roman" w:hAnsi="Times New Roman" w:cs="Times New Roman"/>
          <w:sz w:val="24"/>
          <w:szCs w:val="24"/>
        </w:rPr>
        <w:t>notice</w:t>
      </w:r>
      <w:proofErr w:type="gramEnd"/>
      <w:r w:rsidRPr="006021A8">
        <w:rPr>
          <w:rFonts w:ascii="Times New Roman" w:hAnsi="Times New Roman" w:cs="Times New Roman"/>
          <w:sz w:val="24"/>
          <w:szCs w:val="24"/>
        </w:rPr>
        <w:t xml:space="preserve"> on paper, users must r</w:t>
      </w:r>
      <w:r>
        <w:rPr>
          <w:rFonts w:ascii="Times New Roman" w:hAnsi="Times New Roman" w:cs="Times New Roman"/>
          <w:sz w:val="24"/>
          <w:szCs w:val="24"/>
        </w:rPr>
        <w:t xml:space="preserve">equire peons and other staff. Online </w:t>
      </w:r>
      <w:r w:rsidRPr="006021A8">
        <w:rPr>
          <w:rFonts w:ascii="Times New Roman" w:hAnsi="Times New Roman" w:cs="Times New Roman"/>
          <w:sz w:val="24"/>
          <w:szCs w:val="24"/>
        </w:rPr>
        <w:t>Notice</w:t>
      </w:r>
      <w:r>
        <w:rPr>
          <w:rFonts w:ascii="Times New Roman" w:hAnsi="Times New Roman" w:cs="Times New Roman"/>
          <w:sz w:val="24"/>
          <w:szCs w:val="24"/>
        </w:rPr>
        <w:t xml:space="preserve"> Board</w:t>
      </w:r>
      <w:r w:rsidRPr="006021A8">
        <w:rPr>
          <w:rFonts w:ascii="Times New Roman" w:hAnsi="Times New Roman" w:cs="Times New Roman"/>
          <w:sz w:val="24"/>
          <w:szCs w:val="24"/>
        </w:rPr>
        <w:t xml:space="preserve"> app allow users to edit </w:t>
      </w:r>
      <w:proofErr w:type="gramStart"/>
      <w:r w:rsidRPr="006021A8">
        <w:rPr>
          <w:rFonts w:ascii="Times New Roman" w:hAnsi="Times New Roman" w:cs="Times New Roman"/>
          <w:sz w:val="24"/>
          <w:szCs w:val="24"/>
        </w:rPr>
        <w:t>information</w:t>
      </w:r>
      <w:r>
        <w:rPr>
          <w:rFonts w:ascii="Times New Roman" w:hAnsi="Times New Roman" w:cs="Times New Roman"/>
          <w:sz w:val="24"/>
          <w:szCs w:val="24"/>
        </w:rPr>
        <w:t xml:space="preserve">  </w:t>
      </w:r>
      <w:r w:rsidRPr="006021A8">
        <w:rPr>
          <w:rFonts w:ascii="Times New Roman" w:hAnsi="Times New Roman" w:cs="Times New Roman"/>
          <w:sz w:val="24"/>
          <w:szCs w:val="24"/>
        </w:rPr>
        <w:t>fields</w:t>
      </w:r>
      <w:proofErr w:type="gramEnd"/>
      <w:r w:rsidRPr="006021A8">
        <w:rPr>
          <w:rFonts w:ascii="Times New Roman" w:hAnsi="Times New Roman" w:cs="Times New Roman"/>
          <w:sz w:val="24"/>
          <w:szCs w:val="24"/>
        </w:rPr>
        <w:t xml:space="preserve"> directly, and because data is stored digitally, it is already in a form that can be easily</w:t>
      </w:r>
      <w:r>
        <w:rPr>
          <w:rFonts w:ascii="Times New Roman" w:hAnsi="Times New Roman" w:cs="Times New Roman"/>
          <w:sz w:val="24"/>
          <w:szCs w:val="24"/>
        </w:rPr>
        <w:t xml:space="preserve"> </w:t>
      </w:r>
      <w:r w:rsidRPr="006021A8">
        <w:rPr>
          <w:rFonts w:ascii="Times New Roman" w:hAnsi="Times New Roman" w:cs="Times New Roman"/>
          <w:sz w:val="24"/>
          <w:szCs w:val="24"/>
        </w:rPr>
        <w:t>transmitted.</w:t>
      </w:r>
    </w:p>
    <w:p w:rsidR="006021A8" w:rsidRDefault="006021A8" w:rsidP="006021A8">
      <w:pPr>
        <w:spacing w:after="0" w:line="360" w:lineRule="auto"/>
        <w:jc w:val="both"/>
        <w:rPr>
          <w:rFonts w:ascii="Times New Roman" w:hAnsi="Times New Roman" w:cs="Times New Roman"/>
          <w:sz w:val="24"/>
          <w:szCs w:val="24"/>
        </w:rPr>
      </w:pPr>
    </w:p>
    <w:p w:rsidR="006021A8" w:rsidRDefault="006021A8" w:rsidP="006021A8">
      <w:pPr>
        <w:spacing w:after="0" w:line="360" w:lineRule="auto"/>
        <w:jc w:val="both"/>
        <w:rPr>
          <w:rFonts w:ascii="Times New Roman" w:hAnsi="Times New Roman" w:cs="Times New Roman"/>
          <w:sz w:val="24"/>
          <w:szCs w:val="24"/>
        </w:rPr>
      </w:pPr>
    </w:p>
    <w:p w:rsidR="006021A8" w:rsidRDefault="006021A8" w:rsidP="006021A8">
      <w:pPr>
        <w:spacing w:after="0" w:line="360" w:lineRule="auto"/>
        <w:jc w:val="both"/>
        <w:rPr>
          <w:rFonts w:ascii="Times New Roman" w:hAnsi="Times New Roman" w:cs="Times New Roman"/>
          <w:b/>
          <w:sz w:val="32"/>
          <w:szCs w:val="32"/>
          <w:u w:val="single"/>
        </w:rPr>
      </w:pPr>
      <w:proofErr w:type="gramStart"/>
      <w:r w:rsidRPr="006021A8">
        <w:rPr>
          <w:b/>
          <w:sz w:val="28"/>
          <w:szCs w:val="28"/>
        </w:rPr>
        <w:t>5.</w:t>
      </w:r>
      <w:r>
        <w:rPr>
          <w:rFonts w:ascii="Times New Roman" w:hAnsi="Times New Roman" w:cs="Times New Roman"/>
          <w:b/>
          <w:sz w:val="32"/>
          <w:szCs w:val="32"/>
          <w:u w:val="single"/>
        </w:rPr>
        <w:t>Proposed</w:t>
      </w:r>
      <w:proofErr w:type="gramEnd"/>
      <w:r>
        <w:rPr>
          <w:rFonts w:ascii="Times New Roman" w:hAnsi="Times New Roman" w:cs="Times New Roman"/>
          <w:b/>
          <w:sz w:val="32"/>
          <w:szCs w:val="32"/>
          <w:u w:val="single"/>
        </w:rPr>
        <w:t xml:space="preserve">  System</w:t>
      </w:r>
      <w:r w:rsidRPr="0038144E">
        <w:rPr>
          <w:rFonts w:ascii="Times New Roman" w:hAnsi="Times New Roman" w:cs="Times New Roman"/>
          <w:b/>
          <w:sz w:val="32"/>
          <w:szCs w:val="32"/>
          <w:u w:val="single"/>
        </w:rPr>
        <w:t>:</w:t>
      </w:r>
    </w:p>
    <w:p w:rsidR="006021A8" w:rsidRDefault="006021A8" w:rsidP="006021A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1A8">
        <w:rPr>
          <w:rFonts w:ascii="Times New Roman" w:hAnsi="Times New Roman" w:cs="Times New Roman"/>
          <w:sz w:val="24"/>
          <w:szCs w:val="24"/>
        </w:rPr>
        <w:t>Proposed System will be able to do the following:</w:t>
      </w:r>
    </w:p>
    <w:p w:rsidR="00E21B17" w:rsidRDefault="00E21B17" w:rsidP="006021A8">
      <w:pPr>
        <w:spacing w:after="0" w:line="360" w:lineRule="auto"/>
        <w:jc w:val="both"/>
        <w:rPr>
          <w:rFonts w:ascii="Times New Roman" w:hAnsi="Times New Roman" w:cs="Times New Roman"/>
          <w:sz w:val="24"/>
          <w:szCs w:val="24"/>
        </w:rPr>
      </w:pPr>
    </w:p>
    <w:p w:rsidR="006021A8" w:rsidRDefault="006021A8" w:rsidP="006021A8">
      <w:pPr>
        <w:pStyle w:val="ListParagraph"/>
        <w:numPr>
          <w:ilvl w:val="0"/>
          <w:numId w:val="24"/>
        </w:numPr>
        <w:autoSpaceDE w:val="0"/>
        <w:autoSpaceDN w:val="0"/>
        <w:adjustRightInd w:val="0"/>
        <w:spacing w:after="0" w:line="240" w:lineRule="auto"/>
        <w:jc w:val="both"/>
        <w:rPr>
          <w:rFonts w:ascii="Times New Roman" w:hAnsi="Times New Roman" w:cs="Times New Roman"/>
          <w:b/>
          <w:sz w:val="24"/>
          <w:szCs w:val="24"/>
          <w:u w:val="single"/>
        </w:rPr>
      </w:pPr>
      <w:r w:rsidRPr="006021A8">
        <w:rPr>
          <w:rFonts w:ascii="Times New Roman" w:hAnsi="Times New Roman" w:cs="Times New Roman"/>
          <w:b/>
          <w:sz w:val="24"/>
          <w:szCs w:val="24"/>
          <w:u w:val="single"/>
        </w:rPr>
        <w:t>To eliminate wastage of time and energy:</w:t>
      </w:r>
    </w:p>
    <w:p w:rsidR="006021A8" w:rsidRDefault="006021A8" w:rsidP="006021A8">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Online  </w:t>
      </w:r>
      <w:r w:rsidRPr="006021A8">
        <w:rPr>
          <w:rFonts w:ascii="Times New Roman" w:hAnsi="Times New Roman" w:cs="Times New Roman"/>
          <w:sz w:val="24"/>
          <w:szCs w:val="24"/>
        </w:rPr>
        <w:t>Notice</w:t>
      </w:r>
      <w:proofErr w:type="gramEnd"/>
      <w:r>
        <w:rPr>
          <w:rFonts w:ascii="Times New Roman" w:hAnsi="Times New Roman" w:cs="Times New Roman"/>
          <w:sz w:val="24"/>
          <w:szCs w:val="24"/>
        </w:rPr>
        <w:t xml:space="preserve">  Board </w:t>
      </w:r>
      <w:r w:rsidRPr="006021A8">
        <w:rPr>
          <w:rFonts w:ascii="Times New Roman" w:hAnsi="Times New Roman" w:cs="Times New Roman"/>
          <w:sz w:val="24"/>
          <w:szCs w:val="24"/>
        </w:rPr>
        <w:t xml:space="preserve"> app will be able to save lot of paper and time. It directs both teacher and </w:t>
      </w:r>
      <w:proofErr w:type="gramStart"/>
      <w:r w:rsidRPr="006021A8">
        <w:rPr>
          <w:rFonts w:ascii="Times New Roman" w:hAnsi="Times New Roman" w:cs="Times New Roman"/>
          <w:sz w:val="24"/>
          <w:szCs w:val="24"/>
        </w:rPr>
        <w:t>pupils</w:t>
      </w:r>
      <w:proofErr w:type="gramEnd"/>
      <w:r w:rsidRPr="006021A8">
        <w:rPr>
          <w:rFonts w:ascii="Times New Roman" w:hAnsi="Times New Roman" w:cs="Times New Roman"/>
          <w:sz w:val="24"/>
          <w:szCs w:val="24"/>
        </w:rPr>
        <w:t xml:space="preserve"> energy</w:t>
      </w:r>
      <w:r>
        <w:rPr>
          <w:rFonts w:ascii="Times New Roman" w:hAnsi="Times New Roman" w:cs="Times New Roman"/>
          <w:sz w:val="24"/>
          <w:szCs w:val="24"/>
        </w:rPr>
        <w:t xml:space="preserve"> </w:t>
      </w:r>
      <w:r w:rsidRPr="006021A8">
        <w:rPr>
          <w:rFonts w:ascii="Times New Roman" w:hAnsi="Times New Roman" w:cs="Times New Roman"/>
          <w:sz w:val="24"/>
          <w:szCs w:val="24"/>
        </w:rPr>
        <w:t>and attention to one thing at a time by placing proper persons at their proper places at the proper</w:t>
      </w:r>
      <w:r>
        <w:rPr>
          <w:rFonts w:ascii="Times New Roman" w:hAnsi="Times New Roman" w:cs="Times New Roman"/>
          <w:sz w:val="24"/>
          <w:szCs w:val="24"/>
        </w:rPr>
        <w:t xml:space="preserve"> </w:t>
      </w:r>
      <w:r w:rsidRPr="006021A8">
        <w:rPr>
          <w:rFonts w:ascii="Times New Roman" w:hAnsi="Times New Roman" w:cs="Times New Roman"/>
          <w:sz w:val="24"/>
          <w:szCs w:val="24"/>
        </w:rPr>
        <w:t>tim</w:t>
      </w:r>
      <w:r>
        <w:rPr>
          <w:rFonts w:ascii="Times New Roman" w:hAnsi="Times New Roman" w:cs="Times New Roman"/>
          <w:sz w:val="24"/>
          <w:szCs w:val="24"/>
        </w:rPr>
        <w:t>e. Everything will be fast.</w:t>
      </w:r>
    </w:p>
    <w:p w:rsidR="008A3436" w:rsidRDefault="008A3436" w:rsidP="006021A8">
      <w:pPr>
        <w:pStyle w:val="ListParagraph"/>
        <w:autoSpaceDE w:val="0"/>
        <w:autoSpaceDN w:val="0"/>
        <w:adjustRightInd w:val="0"/>
        <w:spacing w:after="0" w:line="240" w:lineRule="auto"/>
        <w:jc w:val="both"/>
        <w:rPr>
          <w:rFonts w:ascii="Times New Roman" w:hAnsi="Times New Roman" w:cs="Times New Roman"/>
          <w:sz w:val="24"/>
          <w:szCs w:val="24"/>
        </w:rPr>
      </w:pPr>
    </w:p>
    <w:p w:rsidR="008A3436" w:rsidRDefault="008A3436" w:rsidP="006021A8">
      <w:pPr>
        <w:pStyle w:val="ListParagraph"/>
        <w:autoSpaceDE w:val="0"/>
        <w:autoSpaceDN w:val="0"/>
        <w:adjustRightInd w:val="0"/>
        <w:spacing w:after="0" w:line="240" w:lineRule="auto"/>
        <w:jc w:val="both"/>
        <w:rPr>
          <w:rFonts w:ascii="Times New Roman" w:hAnsi="Times New Roman" w:cs="Times New Roman"/>
          <w:sz w:val="24"/>
          <w:szCs w:val="24"/>
        </w:rPr>
      </w:pPr>
    </w:p>
    <w:p w:rsidR="008A3436" w:rsidRDefault="008A3436" w:rsidP="008A3436">
      <w:pPr>
        <w:pStyle w:val="ListParagraph"/>
        <w:numPr>
          <w:ilvl w:val="0"/>
          <w:numId w:val="24"/>
        </w:numPr>
        <w:autoSpaceDE w:val="0"/>
        <w:autoSpaceDN w:val="0"/>
        <w:adjustRightInd w:val="0"/>
        <w:spacing w:after="0" w:line="240" w:lineRule="auto"/>
        <w:jc w:val="both"/>
        <w:rPr>
          <w:rFonts w:ascii="Times New Roman" w:hAnsi="Times New Roman" w:cs="Times New Roman"/>
          <w:b/>
          <w:sz w:val="24"/>
          <w:szCs w:val="24"/>
          <w:u w:val="single"/>
        </w:rPr>
      </w:pPr>
      <w:r w:rsidRPr="008A3436">
        <w:rPr>
          <w:rFonts w:ascii="Times New Roman" w:hAnsi="Times New Roman" w:cs="Times New Roman"/>
          <w:b/>
          <w:sz w:val="24"/>
          <w:szCs w:val="24"/>
          <w:u w:val="single"/>
        </w:rPr>
        <w:t>To avoid duplication and overlapping:</w:t>
      </w:r>
    </w:p>
    <w:p w:rsidR="008A3436" w:rsidRDefault="008A3436" w:rsidP="008A3436">
      <w:pPr>
        <w:pStyle w:val="ListParagraph"/>
        <w:autoSpaceDE w:val="0"/>
        <w:autoSpaceDN w:val="0"/>
        <w:adjustRightInd w:val="0"/>
        <w:spacing w:after="0" w:line="240" w:lineRule="auto"/>
        <w:jc w:val="both"/>
        <w:rPr>
          <w:rFonts w:ascii="Times New Roman" w:hAnsi="Times New Roman" w:cs="Times New Roman"/>
          <w:sz w:val="24"/>
          <w:szCs w:val="24"/>
        </w:rPr>
      </w:pPr>
      <w:r w:rsidRPr="008A34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A3436">
        <w:rPr>
          <w:rFonts w:ascii="Times New Roman" w:hAnsi="Times New Roman" w:cs="Times New Roman"/>
          <w:sz w:val="24"/>
          <w:szCs w:val="24"/>
        </w:rPr>
        <w:t xml:space="preserve">This application </w:t>
      </w:r>
      <w:r>
        <w:rPr>
          <w:rFonts w:ascii="Times New Roman" w:hAnsi="Times New Roman" w:cs="Times New Roman"/>
          <w:sz w:val="24"/>
          <w:szCs w:val="24"/>
        </w:rPr>
        <w:t xml:space="preserve">will help to remove the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of notices. </w:t>
      </w:r>
      <w:proofErr w:type="gramStart"/>
      <w:r>
        <w:rPr>
          <w:rFonts w:ascii="Times New Roman" w:hAnsi="Times New Roman" w:cs="Times New Roman"/>
          <w:sz w:val="24"/>
          <w:szCs w:val="24"/>
        </w:rPr>
        <w:t>If  anyone</w:t>
      </w:r>
      <w:proofErr w:type="gramEnd"/>
      <w:r>
        <w:rPr>
          <w:rFonts w:ascii="Times New Roman" w:hAnsi="Times New Roman" w:cs="Times New Roman"/>
          <w:sz w:val="24"/>
          <w:szCs w:val="24"/>
        </w:rPr>
        <w:t xml:space="preserve">  find  that  if  a notice  has already been published then he will not  publish it again.</w:t>
      </w:r>
    </w:p>
    <w:p w:rsidR="00E21B17" w:rsidRDefault="00E21B17" w:rsidP="008A3436">
      <w:pPr>
        <w:pStyle w:val="ListParagraph"/>
        <w:autoSpaceDE w:val="0"/>
        <w:autoSpaceDN w:val="0"/>
        <w:adjustRightInd w:val="0"/>
        <w:spacing w:after="0" w:line="240" w:lineRule="auto"/>
        <w:jc w:val="both"/>
        <w:rPr>
          <w:rFonts w:ascii="Times New Roman" w:hAnsi="Times New Roman" w:cs="Times New Roman"/>
          <w:sz w:val="24"/>
          <w:szCs w:val="24"/>
        </w:rPr>
      </w:pPr>
    </w:p>
    <w:p w:rsidR="00E21B17" w:rsidRDefault="00E21B17" w:rsidP="008A3436">
      <w:pPr>
        <w:pStyle w:val="ListParagraph"/>
        <w:autoSpaceDE w:val="0"/>
        <w:autoSpaceDN w:val="0"/>
        <w:adjustRightInd w:val="0"/>
        <w:spacing w:after="0" w:line="240" w:lineRule="auto"/>
        <w:jc w:val="both"/>
        <w:rPr>
          <w:rFonts w:ascii="Times New Roman" w:hAnsi="Times New Roman" w:cs="Times New Roman"/>
          <w:sz w:val="24"/>
          <w:szCs w:val="24"/>
        </w:rPr>
      </w:pPr>
    </w:p>
    <w:p w:rsidR="00E21B17" w:rsidRDefault="00E21B17" w:rsidP="00E21B17">
      <w:pPr>
        <w:pStyle w:val="ListParagraph"/>
        <w:numPr>
          <w:ilvl w:val="0"/>
          <w:numId w:val="24"/>
        </w:num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Prevent Crowd in University</w:t>
      </w:r>
      <w:r w:rsidRPr="00E21B17">
        <w:rPr>
          <w:rFonts w:ascii="Times New Roman" w:hAnsi="Times New Roman" w:cs="Times New Roman"/>
          <w:b/>
          <w:sz w:val="24"/>
          <w:szCs w:val="24"/>
          <w:u w:val="single"/>
        </w:rPr>
        <w:t>:</w:t>
      </w:r>
    </w:p>
    <w:p w:rsidR="00E21B17" w:rsidRDefault="00E21B17" w:rsidP="00E21B17">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2838">
        <w:rPr>
          <w:rFonts w:ascii="Times New Roman" w:hAnsi="Times New Roman" w:cs="Times New Roman"/>
          <w:sz w:val="24"/>
          <w:szCs w:val="24"/>
        </w:rPr>
        <w:t xml:space="preserve">     </w:t>
      </w:r>
      <w:r w:rsidRPr="00E21B17">
        <w:rPr>
          <w:rFonts w:ascii="Times New Roman" w:hAnsi="Times New Roman" w:cs="Times New Roman"/>
          <w:sz w:val="24"/>
          <w:szCs w:val="24"/>
        </w:rPr>
        <w:t xml:space="preserve">As you can see, there is always a crowd at notice board. As notice board is one, and people </w:t>
      </w:r>
      <w:proofErr w:type="gramStart"/>
      <w:r w:rsidRPr="00E21B17">
        <w:rPr>
          <w:rFonts w:ascii="Times New Roman" w:hAnsi="Times New Roman" w:cs="Times New Roman"/>
          <w:sz w:val="24"/>
          <w:szCs w:val="24"/>
        </w:rPr>
        <w:t>to</w:t>
      </w:r>
      <w:r>
        <w:rPr>
          <w:rFonts w:ascii="Times New Roman" w:hAnsi="Times New Roman" w:cs="Times New Roman"/>
          <w:sz w:val="24"/>
          <w:szCs w:val="24"/>
        </w:rPr>
        <w:t xml:space="preserve">  </w:t>
      </w:r>
      <w:r w:rsidRPr="00E21B17">
        <w:rPr>
          <w:rFonts w:ascii="Times New Roman" w:hAnsi="Times New Roman" w:cs="Times New Roman"/>
          <w:sz w:val="24"/>
          <w:szCs w:val="24"/>
        </w:rPr>
        <w:t>see</w:t>
      </w:r>
      <w:proofErr w:type="gramEnd"/>
      <w:r w:rsidRPr="00E21B17">
        <w:rPr>
          <w:rFonts w:ascii="Times New Roman" w:hAnsi="Times New Roman" w:cs="Times New Roman"/>
          <w:sz w:val="24"/>
          <w:szCs w:val="24"/>
        </w:rPr>
        <w:t xml:space="preserve"> notice are more. With this ap</w:t>
      </w:r>
      <w:r>
        <w:rPr>
          <w:rFonts w:ascii="Times New Roman" w:hAnsi="Times New Roman" w:cs="Times New Roman"/>
          <w:sz w:val="24"/>
          <w:szCs w:val="24"/>
        </w:rPr>
        <w:t xml:space="preserve">plication there will be no </w:t>
      </w:r>
      <w:proofErr w:type="gramStart"/>
      <w:r>
        <w:rPr>
          <w:rFonts w:ascii="Times New Roman" w:hAnsi="Times New Roman" w:cs="Times New Roman"/>
          <w:sz w:val="24"/>
          <w:szCs w:val="24"/>
        </w:rPr>
        <w:t xml:space="preserve">more  </w:t>
      </w:r>
      <w:r w:rsidRPr="00E21B17">
        <w:rPr>
          <w:rFonts w:ascii="Times New Roman" w:hAnsi="Times New Roman" w:cs="Times New Roman"/>
          <w:sz w:val="24"/>
          <w:szCs w:val="24"/>
        </w:rPr>
        <w:t>crowd</w:t>
      </w:r>
      <w:proofErr w:type="gramEnd"/>
      <w:r w:rsidRPr="00E21B17">
        <w:rPr>
          <w:rFonts w:ascii="Times New Roman" w:hAnsi="Times New Roman" w:cs="Times New Roman"/>
          <w:sz w:val="24"/>
          <w:szCs w:val="24"/>
        </w:rPr>
        <w:t xml:space="preserve">. Everyone will be </w:t>
      </w:r>
      <w:proofErr w:type="gramStart"/>
      <w:r w:rsidRPr="00E21B17">
        <w:rPr>
          <w:rFonts w:ascii="Times New Roman" w:hAnsi="Times New Roman" w:cs="Times New Roman"/>
          <w:sz w:val="24"/>
          <w:szCs w:val="24"/>
        </w:rPr>
        <w:t>well</w:t>
      </w:r>
      <w:r>
        <w:rPr>
          <w:rFonts w:ascii="Times New Roman" w:hAnsi="Times New Roman" w:cs="Times New Roman"/>
          <w:sz w:val="24"/>
          <w:szCs w:val="24"/>
        </w:rPr>
        <w:t xml:space="preserve">  </w:t>
      </w:r>
      <w:r w:rsidRPr="00E21B17">
        <w:rPr>
          <w:rFonts w:ascii="Times New Roman" w:hAnsi="Times New Roman" w:cs="Times New Roman"/>
          <w:sz w:val="24"/>
          <w:szCs w:val="24"/>
        </w:rPr>
        <w:t>informed</w:t>
      </w:r>
      <w:proofErr w:type="gramEnd"/>
      <w:r w:rsidRPr="00E21B17">
        <w:rPr>
          <w:rFonts w:ascii="Times New Roman" w:hAnsi="Times New Roman" w:cs="Times New Roman"/>
          <w:sz w:val="24"/>
          <w:szCs w:val="24"/>
        </w:rPr>
        <w:t xml:space="preserve"> even at their homes. So they are free to do there other work.</w:t>
      </w:r>
    </w:p>
    <w:p w:rsidR="00CA53A9" w:rsidRDefault="00CA53A9" w:rsidP="00E21B17">
      <w:pPr>
        <w:pStyle w:val="ListParagraph"/>
        <w:autoSpaceDE w:val="0"/>
        <w:autoSpaceDN w:val="0"/>
        <w:adjustRightInd w:val="0"/>
        <w:spacing w:after="0" w:line="240" w:lineRule="auto"/>
        <w:jc w:val="both"/>
        <w:rPr>
          <w:rFonts w:ascii="Times New Roman" w:hAnsi="Times New Roman" w:cs="Times New Roman"/>
          <w:sz w:val="24"/>
          <w:szCs w:val="24"/>
        </w:rPr>
      </w:pPr>
    </w:p>
    <w:p w:rsidR="00DF2838" w:rsidRDefault="00DF2838" w:rsidP="00E21B17">
      <w:pPr>
        <w:pStyle w:val="ListParagraph"/>
        <w:autoSpaceDE w:val="0"/>
        <w:autoSpaceDN w:val="0"/>
        <w:adjustRightInd w:val="0"/>
        <w:spacing w:after="0" w:line="240" w:lineRule="auto"/>
        <w:jc w:val="both"/>
        <w:rPr>
          <w:rFonts w:ascii="Times New Roman" w:hAnsi="Times New Roman" w:cs="Times New Roman"/>
          <w:sz w:val="24"/>
          <w:szCs w:val="24"/>
        </w:rPr>
      </w:pPr>
    </w:p>
    <w:p w:rsidR="00DF2838" w:rsidRDefault="00DF2838" w:rsidP="00DF2838">
      <w:pPr>
        <w:pStyle w:val="ListParagraph"/>
        <w:numPr>
          <w:ilvl w:val="0"/>
          <w:numId w:val="24"/>
        </w:numPr>
        <w:autoSpaceDE w:val="0"/>
        <w:autoSpaceDN w:val="0"/>
        <w:adjustRightInd w:val="0"/>
        <w:spacing w:after="0" w:line="240" w:lineRule="auto"/>
        <w:jc w:val="both"/>
        <w:rPr>
          <w:rFonts w:ascii="Times New Roman" w:hAnsi="Times New Roman" w:cs="Times New Roman"/>
          <w:b/>
          <w:sz w:val="24"/>
          <w:szCs w:val="24"/>
          <w:u w:val="single"/>
        </w:rPr>
      </w:pPr>
      <w:r w:rsidRPr="00DF2838">
        <w:rPr>
          <w:rFonts w:ascii="Times New Roman" w:hAnsi="Times New Roman" w:cs="Times New Roman"/>
          <w:b/>
          <w:sz w:val="24"/>
          <w:szCs w:val="24"/>
          <w:u w:val="single"/>
        </w:rPr>
        <w:t>Anytime Anywhere Service:</w:t>
      </w:r>
    </w:p>
    <w:p w:rsidR="00DF2838" w:rsidRDefault="00DF2838" w:rsidP="005B3AB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2838">
        <w:rPr>
          <w:rFonts w:ascii="Times New Roman" w:hAnsi="Times New Roman" w:cs="Times New Roman"/>
          <w:sz w:val="24"/>
          <w:szCs w:val="24"/>
        </w:rPr>
        <w:t>With this application, no</w:t>
      </w:r>
      <w:r>
        <w:rPr>
          <w:rFonts w:ascii="Times New Roman" w:hAnsi="Times New Roman" w:cs="Times New Roman"/>
          <w:sz w:val="24"/>
          <w:szCs w:val="24"/>
        </w:rPr>
        <w:t xml:space="preserve">tices will be delivered anytime </w:t>
      </w:r>
      <w:r w:rsidRPr="00DF2838">
        <w:rPr>
          <w:rFonts w:ascii="Times New Roman" w:hAnsi="Times New Roman" w:cs="Times New Roman"/>
          <w:sz w:val="24"/>
          <w:szCs w:val="24"/>
        </w:rPr>
        <w:t>and at any place. There is no restriction of</w:t>
      </w:r>
      <w:r>
        <w:rPr>
          <w:rFonts w:ascii="Times New Roman" w:hAnsi="Times New Roman" w:cs="Times New Roman"/>
          <w:sz w:val="24"/>
          <w:szCs w:val="24"/>
        </w:rPr>
        <w:t xml:space="preserve"> </w:t>
      </w:r>
      <w:r w:rsidRPr="00DF2838">
        <w:rPr>
          <w:rFonts w:ascii="Times New Roman" w:hAnsi="Times New Roman" w:cs="Times New Roman"/>
          <w:sz w:val="24"/>
          <w:szCs w:val="24"/>
        </w:rPr>
        <w:t>time to send a notice.</w:t>
      </w:r>
    </w:p>
    <w:p w:rsidR="00CA53A9" w:rsidRDefault="00CA53A9" w:rsidP="005B3ABD">
      <w:pPr>
        <w:pStyle w:val="ListParagraph"/>
        <w:autoSpaceDE w:val="0"/>
        <w:autoSpaceDN w:val="0"/>
        <w:adjustRightInd w:val="0"/>
        <w:spacing w:after="0" w:line="240" w:lineRule="auto"/>
        <w:jc w:val="both"/>
        <w:rPr>
          <w:rFonts w:ascii="Times New Roman" w:hAnsi="Times New Roman" w:cs="Times New Roman"/>
          <w:sz w:val="24"/>
          <w:szCs w:val="24"/>
        </w:rPr>
      </w:pPr>
    </w:p>
    <w:p w:rsidR="005B3ABD" w:rsidRPr="005B3ABD" w:rsidRDefault="005B3ABD" w:rsidP="005B3ABD">
      <w:pPr>
        <w:pStyle w:val="ListParagraph"/>
        <w:autoSpaceDE w:val="0"/>
        <w:autoSpaceDN w:val="0"/>
        <w:adjustRightInd w:val="0"/>
        <w:spacing w:after="0" w:line="240" w:lineRule="auto"/>
        <w:jc w:val="both"/>
        <w:rPr>
          <w:rFonts w:ascii="Times New Roman" w:hAnsi="Times New Roman" w:cs="Times New Roman"/>
          <w:sz w:val="24"/>
          <w:szCs w:val="24"/>
        </w:rPr>
      </w:pPr>
    </w:p>
    <w:p w:rsidR="005B3ABD" w:rsidRPr="005B3ABD" w:rsidRDefault="005B3ABD" w:rsidP="005B3ABD">
      <w:pPr>
        <w:pStyle w:val="ListParagraph"/>
        <w:numPr>
          <w:ilvl w:val="0"/>
          <w:numId w:val="24"/>
        </w:numPr>
        <w:autoSpaceDE w:val="0"/>
        <w:autoSpaceDN w:val="0"/>
        <w:adjustRightInd w:val="0"/>
        <w:spacing w:after="0" w:line="240" w:lineRule="auto"/>
        <w:jc w:val="both"/>
        <w:rPr>
          <w:rFonts w:ascii="Times New Roman" w:hAnsi="Times New Roman" w:cs="Times New Roman"/>
          <w:b/>
          <w:sz w:val="24"/>
          <w:szCs w:val="24"/>
          <w:u w:val="single"/>
        </w:rPr>
      </w:pPr>
      <w:r w:rsidRPr="005B3ABD">
        <w:rPr>
          <w:rFonts w:ascii="Times New Roman" w:hAnsi="Times New Roman" w:cs="Times New Roman"/>
          <w:b/>
          <w:sz w:val="24"/>
          <w:szCs w:val="24"/>
          <w:u w:val="single"/>
        </w:rPr>
        <w:t>Keeping Notices at one place:</w:t>
      </w:r>
    </w:p>
    <w:p w:rsidR="005B3ABD" w:rsidRDefault="005B3ABD" w:rsidP="005B3AB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B3ABD">
        <w:rPr>
          <w:rFonts w:ascii="Times New Roman" w:hAnsi="Times New Roman" w:cs="Times New Roman"/>
          <w:sz w:val="24"/>
          <w:szCs w:val="24"/>
        </w:rPr>
        <w:t xml:space="preserve">This </w:t>
      </w:r>
      <w:r>
        <w:rPr>
          <w:rFonts w:ascii="Times New Roman" w:hAnsi="Times New Roman" w:cs="Times New Roman"/>
          <w:sz w:val="24"/>
          <w:szCs w:val="24"/>
        </w:rPr>
        <w:t xml:space="preserve"> </w:t>
      </w:r>
      <w:r w:rsidRPr="005B3ABD">
        <w:rPr>
          <w:rFonts w:ascii="Times New Roman" w:hAnsi="Times New Roman" w:cs="Times New Roman"/>
          <w:sz w:val="24"/>
          <w:szCs w:val="24"/>
        </w:rPr>
        <w:t>application</w:t>
      </w:r>
      <w:proofErr w:type="gramEnd"/>
      <w:r w:rsidRPr="005B3ABD">
        <w:rPr>
          <w:rFonts w:ascii="Times New Roman" w:hAnsi="Times New Roman" w:cs="Times New Roman"/>
          <w:sz w:val="24"/>
          <w:szCs w:val="24"/>
        </w:rPr>
        <w:t xml:space="preserve"> allow you to have notices in one place only. If there is an attachment with that, </w:t>
      </w:r>
      <w:proofErr w:type="gramStart"/>
      <w:r w:rsidRPr="005B3ABD">
        <w:rPr>
          <w:rFonts w:ascii="Times New Roman" w:hAnsi="Times New Roman" w:cs="Times New Roman"/>
          <w:sz w:val="24"/>
          <w:szCs w:val="24"/>
        </w:rPr>
        <w:t>all</w:t>
      </w:r>
      <w:r>
        <w:rPr>
          <w:rFonts w:ascii="Times New Roman" w:hAnsi="Times New Roman" w:cs="Times New Roman"/>
          <w:sz w:val="24"/>
          <w:szCs w:val="24"/>
        </w:rPr>
        <w:t xml:space="preserve">  </w:t>
      </w:r>
      <w:r w:rsidRPr="005B3ABD">
        <w:rPr>
          <w:rFonts w:ascii="Times New Roman" w:hAnsi="Times New Roman" w:cs="Times New Roman"/>
          <w:sz w:val="24"/>
          <w:szCs w:val="24"/>
        </w:rPr>
        <w:t>will</w:t>
      </w:r>
      <w:proofErr w:type="gramEnd"/>
      <w:r w:rsidRPr="005B3ABD">
        <w:rPr>
          <w:rFonts w:ascii="Times New Roman" w:hAnsi="Times New Roman" w:cs="Times New Roman"/>
          <w:sz w:val="24"/>
          <w:szCs w:val="24"/>
        </w:rPr>
        <w:t xml:space="preserve"> be placed in a separate folder dedicated to that ap</w:t>
      </w:r>
      <w:r>
        <w:rPr>
          <w:rFonts w:ascii="Times New Roman" w:hAnsi="Times New Roman" w:cs="Times New Roman"/>
          <w:sz w:val="24"/>
          <w:szCs w:val="24"/>
        </w:rPr>
        <w:t>p</w:t>
      </w:r>
      <w:r w:rsidRPr="005B3ABD">
        <w:rPr>
          <w:rFonts w:ascii="Times New Roman" w:hAnsi="Times New Roman" w:cs="Times New Roman"/>
          <w:sz w:val="24"/>
          <w:szCs w:val="24"/>
        </w:rPr>
        <w:t xml:space="preserve">lication. So there will be no here and </w:t>
      </w:r>
      <w:proofErr w:type="gramStart"/>
      <w:r w:rsidRPr="005B3ABD">
        <w:rPr>
          <w:rFonts w:ascii="Times New Roman" w:hAnsi="Times New Roman" w:cs="Times New Roman"/>
          <w:sz w:val="24"/>
          <w:szCs w:val="24"/>
        </w:rPr>
        <w:t>there</w:t>
      </w:r>
      <w:r>
        <w:rPr>
          <w:rFonts w:ascii="Times New Roman" w:hAnsi="Times New Roman" w:cs="Times New Roman"/>
          <w:sz w:val="24"/>
          <w:szCs w:val="24"/>
        </w:rPr>
        <w:t xml:space="preserve">  </w:t>
      </w:r>
      <w:r w:rsidRPr="005B3ABD">
        <w:rPr>
          <w:rFonts w:ascii="Times New Roman" w:hAnsi="Times New Roman" w:cs="Times New Roman"/>
          <w:sz w:val="24"/>
          <w:szCs w:val="24"/>
        </w:rPr>
        <w:t>of</w:t>
      </w:r>
      <w:proofErr w:type="gramEnd"/>
      <w:r w:rsidRPr="005B3ABD">
        <w:rPr>
          <w:rFonts w:ascii="Times New Roman" w:hAnsi="Times New Roman" w:cs="Times New Roman"/>
          <w:sz w:val="24"/>
          <w:szCs w:val="24"/>
        </w:rPr>
        <w:t xml:space="preserve"> notices.</w:t>
      </w:r>
    </w:p>
    <w:p w:rsidR="00181738" w:rsidRDefault="00181738" w:rsidP="005B3ABD">
      <w:pPr>
        <w:pStyle w:val="ListParagraph"/>
        <w:autoSpaceDE w:val="0"/>
        <w:autoSpaceDN w:val="0"/>
        <w:adjustRightInd w:val="0"/>
        <w:spacing w:after="0" w:line="240" w:lineRule="auto"/>
        <w:jc w:val="both"/>
        <w:rPr>
          <w:rFonts w:ascii="Times New Roman" w:hAnsi="Times New Roman" w:cs="Times New Roman"/>
          <w:sz w:val="24"/>
          <w:szCs w:val="24"/>
        </w:rPr>
      </w:pPr>
    </w:p>
    <w:p w:rsidR="00181738" w:rsidRDefault="00181738" w:rsidP="005B3ABD">
      <w:pPr>
        <w:pStyle w:val="ListParagraph"/>
        <w:autoSpaceDE w:val="0"/>
        <w:autoSpaceDN w:val="0"/>
        <w:adjustRightInd w:val="0"/>
        <w:spacing w:after="0" w:line="240" w:lineRule="auto"/>
        <w:jc w:val="both"/>
        <w:rPr>
          <w:rFonts w:ascii="Times New Roman" w:hAnsi="Times New Roman" w:cs="Times New Roman"/>
          <w:sz w:val="24"/>
          <w:szCs w:val="24"/>
        </w:rPr>
      </w:pPr>
    </w:p>
    <w:p w:rsidR="00CA53A9" w:rsidRDefault="00CA53A9" w:rsidP="00E33D05">
      <w:pPr>
        <w:spacing w:after="0" w:line="360" w:lineRule="auto"/>
        <w:jc w:val="both"/>
        <w:rPr>
          <w:rFonts w:ascii="Times New Roman" w:hAnsi="Times New Roman" w:cs="Times New Roman"/>
          <w:b/>
          <w:sz w:val="32"/>
          <w:szCs w:val="32"/>
          <w:u w:val="single"/>
        </w:rPr>
      </w:pPr>
    </w:p>
    <w:p w:rsidR="00CE5F4D" w:rsidRDefault="00CE5F4D" w:rsidP="00E33D05">
      <w:pPr>
        <w:spacing w:after="0" w:line="360" w:lineRule="auto"/>
        <w:jc w:val="both"/>
        <w:rPr>
          <w:rFonts w:ascii="Times New Roman" w:hAnsi="Times New Roman" w:cs="Times New Roman"/>
          <w:b/>
          <w:sz w:val="32"/>
          <w:szCs w:val="32"/>
          <w:u w:val="single"/>
        </w:rPr>
      </w:pPr>
    </w:p>
    <w:p w:rsidR="00CE5F4D" w:rsidRDefault="00CE5F4D" w:rsidP="00E33D05">
      <w:pPr>
        <w:spacing w:after="0" w:line="360" w:lineRule="auto"/>
        <w:jc w:val="both"/>
        <w:rPr>
          <w:rFonts w:ascii="Times New Roman" w:hAnsi="Times New Roman" w:cs="Times New Roman"/>
          <w:b/>
          <w:sz w:val="32"/>
          <w:szCs w:val="32"/>
          <w:u w:val="single"/>
        </w:rPr>
      </w:pPr>
    </w:p>
    <w:p w:rsidR="00CE5F4D" w:rsidRDefault="00CE5F4D" w:rsidP="00E33D05">
      <w:pPr>
        <w:spacing w:after="0" w:line="360" w:lineRule="auto"/>
        <w:jc w:val="both"/>
        <w:rPr>
          <w:rFonts w:ascii="Times New Roman" w:hAnsi="Times New Roman" w:cs="Times New Roman"/>
          <w:b/>
          <w:sz w:val="32"/>
          <w:szCs w:val="32"/>
          <w:u w:val="single"/>
        </w:rPr>
      </w:pPr>
    </w:p>
    <w:p w:rsidR="00CE5F4D" w:rsidRDefault="00CE5F4D" w:rsidP="00E33D05">
      <w:pPr>
        <w:spacing w:after="0" w:line="360" w:lineRule="auto"/>
        <w:jc w:val="both"/>
        <w:rPr>
          <w:rFonts w:ascii="Times New Roman" w:hAnsi="Times New Roman" w:cs="Times New Roman"/>
          <w:b/>
          <w:sz w:val="32"/>
          <w:szCs w:val="32"/>
          <w:u w:val="single"/>
        </w:rPr>
      </w:pPr>
    </w:p>
    <w:p w:rsidR="00CE5F4D" w:rsidRPr="00E33D05" w:rsidRDefault="00CE5F4D" w:rsidP="00E33D05">
      <w:pPr>
        <w:spacing w:after="0" w:line="360" w:lineRule="auto"/>
        <w:jc w:val="both"/>
        <w:rPr>
          <w:rFonts w:ascii="Times New Roman" w:hAnsi="Times New Roman" w:cs="Times New Roman"/>
          <w:b/>
          <w:sz w:val="32"/>
          <w:szCs w:val="32"/>
          <w:u w:val="single"/>
        </w:rPr>
      </w:pPr>
    </w:p>
    <w:p w:rsidR="005B3ABD" w:rsidRDefault="005B3ABD" w:rsidP="005B3ABD">
      <w:pPr>
        <w:spacing w:after="0" w:line="360" w:lineRule="auto"/>
        <w:jc w:val="both"/>
        <w:rPr>
          <w:rFonts w:ascii="Times New Roman" w:hAnsi="Times New Roman" w:cs="Times New Roman"/>
          <w:sz w:val="24"/>
          <w:szCs w:val="24"/>
        </w:rPr>
      </w:pPr>
      <w:r>
        <w:rPr>
          <w:b/>
          <w:sz w:val="28"/>
          <w:szCs w:val="28"/>
        </w:rPr>
        <w:lastRenderedPageBreak/>
        <w:t>6</w:t>
      </w:r>
      <w:r>
        <w:rPr>
          <w:sz w:val="28"/>
          <w:szCs w:val="28"/>
        </w:rPr>
        <w:t xml:space="preserve"> .</w:t>
      </w:r>
      <w:r>
        <w:rPr>
          <w:rFonts w:ascii="Times New Roman" w:hAnsi="Times New Roman" w:cs="Times New Roman"/>
          <w:b/>
          <w:sz w:val="32"/>
          <w:szCs w:val="32"/>
          <w:u w:val="single"/>
        </w:rPr>
        <w:t>Pre-</w:t>
      </w:r>
      <w:proofErr w:type="gramStart"/>
      <w:r>
        <w:rPr>
          <w:rFonts w:ascii="Times New Roman" w:hAnsi="Times New Roman" w:cs="Times New Roman"/>
          <w:b/>
          <w:sz w:val="32"/>
          <w:szCs w:val="32"/>
          <w:u w:val="single"/>
        </w:rPr>
        <w:t>Requisition  For</w:t>
      </w:r>
      <w:proofErr w:type="gramEnd"/>
      <w:r>
        <w:rPr>
          <w:rFonts w:ascii="Times New Roman" w:hAnsi="Times New Roman" w:cs="Times New Roman"/>
          <w:b/>
          <w:sz w:val="32"/>
          <w:szCs w:val="32"/>
          <w:u w:val="single"/>
        </w:rPr>
        <w:t xml:space="preserve">  The  Project</w:t>
      </w:r>
      <w:r w:rsidRPr="0038144E">
        <w:rPr>
          <w:rFonts w:ascii="Times New Roman" w:hAnsi="Times New Roman" w:cs="Times New Roman"/>
          <w:b/>
          <w:sz w:val="32"/>
          <w:szCs w:val="32"/>
          <w:u w:val="single"/>
        </w:rPr>
        <w:t>:</w:t>
      </w:r>
    </w:p>
    <w:p w:rsidR="00204FD0" w:rsidRDefault="005B3ABD" w:rsidP="005B3AB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run the </w:t>
      </w:r>
      <w:proofErr w:type="gramStart"/>
      <w:r>
        <w:rPr>
          <w:rFonts w:ascii="Times New Roman" w:hAnsi="Times New Roman" w:cs="Times New Roman"/>
          <w:sz w:val="24"/>
          <w:szCs w:val="24"/>
        </w:rPr>
        <w:t>project  successfully</w:t>
      </w:r>
      <w:proofErr w:type="gramEnd"/>
      <w:r>
        <w:rPr>
          <w:rFonts w:ascii="Times New Roman" w:hAnsi="Times New Roman" w:cs="Times New Roman"/>
          <w:sz w:val="24"/>
          <w:szCs w:val="24"/>
        </w:rPr>
        <w:t xml:space="preserve">  we  needed  the  help  of  some  prerequisite elements like</w:t>
      </w:r>
    </w:p>
    <w:p w:rsidR="00CE5F4D" w:rsidRDefault="00CE5F4D" w:rsidP="005B3ABD">
      <w:pPr>
        <w:spacing w:after="0" w:line="360" w:lineRule="auto"/>
        <w:jc w:val="both"/>
        <w:rPr>
          <w:rFonts w:ascii="Times New Roman" w:hAnsi="Times New Roman" w:cs="Times New Roman"/>
          <w:sz w:val="24"/>
          <w:szCs w:val="24"/>
        </w:rPr>
      </w:pPr>
    </w:p>
    <w:p w:rsidR="005B3ABD" w:rsidRDefault="005B3ABD" w:rsidP="005B3ABD">
      <w:pPr>
        <w:pStyle w:val="ListParagraph"/>
        <w:numPr>
          <w:ilvl w:val="0"/>
          <w:numId w:val="25"/>
        </w:num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MySQL  Database</w:t>
      </w:r>
      <w:proofErr w:type="gramEnd"/>
      <w:r>
        <w:rPr>
          <w:rFonts w:ascii="Times New Roman" w:hAnsi="Times New Roman" w:cs="Times New Roman"/>
          <w:sz w:val="24"/>
          <w:szCs w:val="24"/>
        </w:rPr>
        <w:t>.</w:t>
      </w:r>
    </w:p>
    <w:p w:rsidR="005B3ABD" w:rsidRDefault="005B3ABD" w:rsidP="005B3ABD">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ADT bundle</w:t>
      </w:r>
      <w:r w:rsidR="00936F9F">
        <w:rPr>
          <w:rFonts w:ascii="Times New Roman" w:hAnsi="Times New Roman" w:cs="Times New Roman"/>
          <w:sz w:val="24"/>
          <w:szCs w:val="24"/>
        </w:rPr>
        <w:t>.</w:t>
      </w:r>
    </w:p>
    <w:p w:rsidR="00936F9F" w:rsidRDefault="000E15DE" w:rsidP="005B3ABD">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Developers Tool.</w:t>
      </w:r>
    </w:p>
    <w:p w:rsidR="000E15DE" w:rsidRDefault="000E15DE" w:rsidP="005B3ABD">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Jdk1.8.0_05</w:t>
      </w:r>
    </w:p>
    <w:p w:rsidR="000E15DE" w:rsidRDefault="000E15DE" w:rsidP="005B3ABD">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Android device with (Minimum API level 10)</w:t>
      </w:r>
    </w:p>
    <w:p w:rsidR="00181738" w:rsidRDefault="00181738" w:rsidP="00181738">
      <w:pPr>
        <w:pStyle w:val="ListParagraph"/>
        <w:spacing w:after="0" w:line="360" w:lineRule="auto"/>
        <w:jc w:val="both"/>
        <w:rPr>
          <w:rFonts w:ascii="Times New Roman" w:hAnsi="Times New Roman" w:cs="Times New Roman"/>
          <w:sz w:val="24"/>
          <w:szCs w:val="24"/>
        </w:rPr>
      </w:pPr>
    </w:p>
    <w:p w:rsidR="00181738" w:rsidRDefault="00181738" w:rsidP="00181738">
      <w:pPr>
        <w:spacing w:after="0" w:line="360" w:lineRule="auto"/>
        <w:jc w:val="both"/>
        <w:rPr>
          <w:rFonts w:ascii="Times New Roman" w:hAnsi="Times New Roman" w:cs="Times New Roman"/>
          <w:sz w:val="24"/>
          <w:szCs w:val="24"/>
        </w:rPr>
      </w:pPr>
    </w:p>
    <w:p w:rsidR="00181738" w:rsidRDefault="00181738" w:rsidP="00181738">
      <w:pPr>
        <w:spacing w:after="0" w:line="360" w:lineRule="auto"/>
        <w:jc w:val="both"/>
        <w:rPr>
          <w:rFonts w:ascii="Times New Roman" w:hAnsi="Times New Roman" w:cs="Times New Roman"/>
          <w:b/>
          <w:sz w:val="32"/>
          <w:szCs w:val="32"/>
          <w:u w:val="single"/>
        </w:rPr>
      </w:pPr>
      <w:r>
        <w:rPr>
          <w:b/>
          <w:sz w:val="28"/>
          <w:szCs w:val="28"/>
        </w:rPr>
        <w:t>6</w:t>
      </w:r>
      <w:r>
        <w:rPr>
          <w:sz w:val="28"/>
          <w:szCs w:val="28"/>
        </w:rPr>
        <w:t xml:space="preserve"> .</w:t>
      </w:r>
      <w:proofErr w:type="gramStart"/>
      <w:r>
        <w:rPr>
          <w:rFonts w:ascii="Times New Roman" w:hAnsi="Times New Roman" w:cs="Times New Roman"/>
          <w:b/>
          <w:sz w:val="32"/>
          <w:szCs w:val="32"/>
          <w:u w:val="single"/>
        </w:rPr>
        <w:t>Use  Case</w:t>
      </w:r>
      <w:proofErr w:type="gramEnd"/>
      <w:r>
        <w:rPr>
          <w:rFonts w:ascii="Times New Roman" w:hAnsi="Times New Roman" w:cs="Times New Roman"/>
          <w:b/>
          <w:sz w:val="32"/>
          <w:szCs w:val="32"/>
          <w:u w:val="single"/>
        </w:rPr>
        <w:t xml:space="preserve">  Diagram</w:t>
      </w:r>
      <w:r w:rsidRPr="0038144E">
        <w:rPr>
          <w:rFonts w:ascii="Times New Roman" w:hAnsi="Times New Roman" w:cs="Times New Roman"/>
          <w:b/>
          <w:sz w:val="32"/>
          <w:szCs w:val="32"/>
          <w:u w:val="single"/>
        </w:rPr>
        <w:t>:</w:t>
      </w:r>
    </w:p>
    <w:p w:rsidR="00181738" w:rsidRPr="00181738" w:rsidRDefault="00181738" w:rsidP="0018173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2091" cy="32956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1.PNG"/>
                    <pic:cNvPicPr/>
                  </pic:nvPicPr>
                  <pic:blipFill>
                    <a:blip r:embed="rId9">
                      <a:extLst>
                        <a:ext uri="{28A0092B-C50C-407E-A947-70E740481C1C}">
                          <a14:useLocalDpi xmlns:a14="http://schemas.microsoft.com/office/drawing/2010/main" val="0"/>
                        </a:ext>
                      </a:extLst>
                    </a:blip>
                    <a:stretch>
                      <a:fillRect/>
                    </a:stretch>
                  </pic:blipFill>
                  <pic:spPr>
                    <a:xfrm>
                      <a:off x="0" y="0"/>
                      <a:ext cx="5549265" cy="3299916"/>
                    </a:xfrm>
                    <a:prstGeom prst="rect">
                      <a:avLst/>
                    </a:prstGeom>
                  </pic:spPr>
                </pic:pic>
              </a:graphicData>
            </a:graphic>
          </wp:inline>
        </w:drawing>
      </w:r>
    </w:p>
    <w:p w:rsidR="00181738" w:rsidRDefault="00181738" w:rsidP="00181738">
      <w:pPr>
        <w:spacing w:after="0" w:line="360" w:lineRule="auto"/>
        <w:jc w:val="both"/>
        <w:rPr>
          <w:rFonts w:ascii="Times New Roman" w:hAnsi="Times New Roman" w:cs="Times New Roman"/>
          <w:sz w:val="24"/>
          <w:szCs w:val="24"/>
        </w:rPr>
      </w:pPr>
    </w:p>
    <w:p w:rsidR="00181738" w:rsidRPr="00181738" w:rsidRDefault="00181738" w:rsidP="00181738">
      <w:pPr>
        <w:spacing w:after="0" w:line="360" w:lineRule="auto"/>
        <w:jc w:val="both"/>
        <w:rPr>
          <w:rFonts w:ascii="Times New Roman" w:hAnsi="Times New Roman" w:cs="Times New Roman"/>
          <w:sz w:val="24"/>
          <w:szCs w:val="24"/>
        </w:rPr>
      </w:pPr>
    </w:p>
    <w:p w:rsidR="002E4A42" w:rsidRPr="0038144E" w:rsidRDefault="002E4A42" w:rsidP="0038144E">
      <w:pPr>
        <w:spacing w:after="0" w:line="360" w:lineRule="auto"/>
        <w:jc w:val="both"/>
        <w:rPr>
          <w:rFonts w:ascii="Times New Roman" w:hAnsi="Times New Roman" w:cs="Times New Roman"/>
          <w:b/>
          <w:sz w:val="32"/>
          <w:szCs w:val="32"/>
          <w:u w:val="single"/>
        </w:rPr>
      </w:pPr>
    </w:p>
    <w:p w:rsidR="00595334" w:rsidRDefault="00595334" w:rsidP="00DD5EBB">
      <w:pPr>
        <w:pStyle w:val="NormalWeb"/>
        <w:spacing w:line="360" w:lineRule="auto"/>
        <w:ind w:right="-180"/>
        <w:rPr>
          <w:rFonts w:ascii="Times New Roman" w:hAnsi="Times New Roman"/>
          <w:b w:val="0"/>
        </w:rPr>
      </w:pPr>
    </w:p>
    <w:p w:rsidR="00CE5F4D" w:rsidRDefault="00CE5F4D" w:rsidP="00DD5EBB">
      <w:pPr>
        <w:pStyle w:val="NormalWeb"/>
        <w:spacing w:line="360" w:lineRule="auto"/>
        <w:ind w:right="-180"/>
        <w:rPr>
          <w:rFonts w:ascii="Times New Roman" w:hAnsi="Times New Roman"/>
          <w:b w:val="0"/>
        </w:rPr>
      </w:pPr>
    </w:p>
    <w:p w:rsidR="00CE5F4D" w:rsidRDefault="00CE5F4D" w:rsidP="00DD5EBB">
      <w:pPr>
        <w:pStyle w:val="NormalWeb"/>
        <w:spacing w:line="360" w:lineRule="auto"/>
        <w:ind w:right="-180"/>
        <w:rPr>
          <w:rFonts w:ascii="Times New Roman" w:hAnsi="Times New Roman"/>
          <w:b w:val="0"/>
        </w:rPr>
      </w:pPr>
    </w:p>
    <w:p w:rsidR="00CE5F4D" w:rsidRDefault="00CE5F4D" w:rsidP="00DD5EBB">
      <w:pPr>
        <w:pStyle w:val="NormalWeb"/>
        <w:spacing w:line="360" w:lineRule="auto"/>
        <w:ind w:right="-180"/>
        <w:rPr>
          <w:rFonts w:ascii="Times New Roman" w:hAnsi="Times New Roman"/>
          <w:b w:val="0"/>
        </w:rPr>
      </w:pPr>
    </w:p>
    <w:p w:rsidR="00377593" w:rsidRDefault="00377593" w:rsidP="00595334">
      <w:pPr>
        <w:rPr>
          <w:rFonts w:ascii="Times New Roman" w:hAnsi="Times New Roman" w:cs="Times New Roman"/>
          <w:color w:val="0D0D0D" w:themeColor="text1" w:themeTint="F2"/>
          <w:sz w:val="24"/>
          <w:szCs w:val="24"/>
        </w:rPr>
      </w:pPr>
    </w:p>
    <w:p w:rsidR="00FD3A85" w:rsidRDefault="00FD3A85" w:rsidP="00FD3A85">
      <w:pPr>
        <w:spacing w:after="0" w:line="360" w:lineRule="auto"/>
        <w:jc w:val="both"/>
        <w:rPr>
          <w:rFonts w:ascii="Times New Roman" w:hAnsi="Times New Roman" w:cs="Times New Roman"/>
          <w:b/>
          <w:sz w:val="32"/>
          <w:szCs w:val="32"/>
          <w:u w:val="single"/>
        </w:rPr>
      </w:pPr>
      <w:r>
        <w:rPr>
          <w:b/>
          <w:sz w:val="28"/>
          <w:szCs w:val="28"/>
        </w:rPr>
        <w:t>6</w:t>
      </w:r>
      <w:r>
        <w:rPr>
          <w:sz w:val="28"/>
          <w:szCs w:val="28"/>
        </w:rPr>
        <w:t xml:space="preserve"> .</w:t>
      </w:r>
      <w:proofErr w:type="gramStart"/>
      <w:r>
        <w:rPr>
          <w:rFonts w:ascii="Times New Roman" w:hAnsi="Times New Roman" w:cs="Times New Roman"/>
          <w:b/>
          <w:sz w:val="32"/>
          <w:szCs w:val="32"/>
          <w:u w:val="single"/>
        </w:rPr>
        <w:t>Database  Design</w:t>
      </w:r>
      <w:proofErr w:type="gramEnd"/>
      <w:r w:rsidRPr="0038144E">
        <w:rPr>
          <w:rFonts w:ascii="Times New Roman" w:hAnsi="Times New Roman" w:cs="Times New Roman"/>
          <w:b/>
          <w:sz w:val="32"/>
          <w:szCs w:val="32"/>
          <w:u w:val="single"/>
        </w:rPr>
        <w:t>:</w:t>
      </w:r>
    </w:p>
    <w:p w:rsidR="00931E8A" w:rsidRDefault="00931E8A" w:rsidP="00FD3A85">
      <w:pPr>
        <w:spacing w:after="0" w:line="360" w:lineRule="auto"/>
        <w:jc w:val="both"/>
        <w:rPr>
          <w:rFonts w:ascii="Times New Roman" w:hAnsi="Times New Roman" w:cs="Times New Roman"/>
          <w:b/>
          <w:sz w:val="32"/>
          <w:szCs w:val="32"/>
          <w:u w:val="single"/>
        </w:rPr>
      </w:pPr>
    </w:p>
    <w:p w:rsidR="00931E8A" w:rsidRPr="00931E8A" w:rsidRDefault="00931E8A" w:rsidP="00FD3A85">
      <w:pPr>
        <w:spacing w:after="0"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546432" cy="3257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0">
                      <a:extLst>
                        <a:ext uri="{28A0092B-C50C-407E-A947-70E740481C1C}">
                          <a14:useLocalDpi xmlns:a14="http://schemas.microsoft.com/office/drawing/2010/main" val="0"/>
                        </a:ext>
                      </a:extLst>
                    </a:blip>
                    <a:stretch>
                      <a:fillRect/>
                    </a:stretch>
                  </pic:blipFill>
                  <pic:spPr>
                    <a:xfrm>
                      <a:off x="0" y="0"/>
                      <a:ext cx="5549265" cy="3259214"/>
                    </a:xfrm>
                    <a:prstGeom prst="rect">
                      <a:avLst/>
                    </a:prstGeom>
                  </pic:spPr>
                </pic:pic>
              </a:graphicData>
            </a:graphic>
          </wp:inline>
        </w:drawing>
      </w:r>
    </w:p>
    <w:p w:rsidR="00377593" w:rsidRDefault="00377593" w:rsidP="00595334">
      <w:pPr>
        <w:rPr>
          <w:rFonts w:ascii="Times New Roman" w:hAnsi="Times New Roman" w:cs="Times New Roman"/>
          <w:color w:val="0D0D0D" w:themeColor="text1" w:themeTint="F2"/>
          <w:sz w:val="24"/>
          <w:szCs w:val="24"/>
        </w:rPr>
      </w:pPr>
    </w:p>
    <w:p w:rsidR="00377593" w:rsidRDefault="00377593" w:rsidP="00931E8A">
      <w:pPr>
        <w:rPr>
          <w:rFonts w:ascii="Times New Roman" w:hAnsi="Times New Roman" w:cs="Times New Roman"/>
          <w:b/>
          <w:color w:val="0D0D0D" w:themeColor="text1" w:themeTint="F2"/>
          <w:sz w:val="32"/>
          <w:szCs w:val="32"/>
          <w:u w:val="thick" w:color="000000" w:themeColor="text1"/>
        </w:rPr>
      </w:pPr>
      <w:r w:rsidRPr="00931E8A">
        <w:rPr>
          <w:rFonts w:ascii="Times New Roman" w:hAnsi="Times New Roman" w:cs="Times New Roman"/>
          <w:b/>
          <w:color w:val="0D0D0D" w:themeColor="text1" w:themeTint="F2"/>
          <w:sz w:val="32"/>
          <w:szCs w:val="32"/>
          <w:u w:val="thick" w:color="000000" w:themeColor="text1"/>
        </w:rPr>
        <w:t xml:space="preserve">              </w:t>
      </w:r>
    </w:p>
    <w:p w:rsidR="00931E8A" w:rsidRDefault="00931E8A" w:rsidP="00931E8A">
      <w:pPr>
        <w:spacing w:after="0" w:line="360" w:lineRule="auto"/>
        <w:jc w:val="both"/>
        <w:rPr>
          <w:rFonts w:ascii="Times New Roman" w:hAnsi="Times New Roman" w:cs="Times New Roman"/>
          <w:b/>
          <w:sz w:val="32"/>
          <w:szCs w:val="32"/>
          <w:u w:val="single"/>
        </w:rPr>
      </w:pPr>
      <w:r>
        <w:rPr>
          <w:b/>
          <w:sz w:val="28"/>
          <w:szCs w:val="28"/>
        </w:rPr>
        <w:t>6</w:t>
      </w:r>
      <w:r>
        <w:rPr>
          <w:sz w:val="28"/>
          <w:szCs w:val="28"/>
        </w:rPr>
        <w:t xml:space="preserve"> .</w:t>
      </w:r>
      <w:proofErr w:type="gramStart"/>
      <w:r>
        <w:rPr>
          <w:rFonts w:ascii="Times New Roman" w:hAnsi="Times New Roman" w:cs="Times New Roman"/>
          <w:b/>
          <w:sz w:val="32"/>
          <w:szCs w:val="32"/>
          <w:u w:val="single"/>
        </w:rPr>
        <w:t>System  Analysis</w:t>
      </w:r>
      <w:proofErr w:type="gramEnd"/>
      <w:r>
        <w:rPr>
          <w:rFonts w:ascii="Times New Roman" w:hAnsi="Times New Roman" w:cs="Times New Roman"/>
          <w:b/>
          <w:sz w:val="32"/>
          <w:szCs w:val="32"/>
          <w:u w:val="single"/>
        </w:rPr>
        <w:t xml:space="preserve">  of  Online  Notice  Board</w:t>
      </w:r>
      <w:r w:rsidRPr="0038144E">
        <w:rPr>
          <w:rFonts w:ascii="Times New Roman" w:hAnsi="Times New Roman" w:cs="Times New Roman"/>
          <w:b/>
          <w:sz w:val="32"/>
          <w:szCs w:val="32"/>
          <w:u w:val="single"/>
        </w:rPr>
        <w:t>:</w:t>
      </w:r>
    </w:p>
    <w:p w:rsidR="00931E8A" w:rsidRDefault="00931E8A" w:rsidP="00931E8A">
      <w:pPr>
        <w:spacing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336A63">
        <w:rPr>
          <w:rFonts w:ascii="Times New Roman" w:hAnsi="Times New Roman" w:cs="Times New Roman"/>
          <w:iCs/>
          <w:sz w:val="24"/>
          <w:szCs w:val="24"/>
        </w:rPr>
        <w:t>Analysis is the detailed study of the various operations performed by a system and their relationships within and outside of the system.  A key question is: What must be done to solve the problem?  One aspect of analysis is defining the boundaries of the system and determining whether or not candidate system should consider other related systems.  During analysis, data are collected on the available files, decision points, and transactions handled by the present system.</w:t>
      </w:r>
    </w:p>
    <w:p w:rsidR="00931E8A" w:rsidRDefault="00931E8A" w:rsidP="00931E8A">
      <w:pPr>
        <w:spacing w:line="360" w:lineRule="auto"/>
        <w:ind w:firstLine="720"/>
        <w:jc w:val="both"/>
        <w:rPr>
          <w:rFonts w:ascii="Times New Roman" w:hAnsi="Times New Roman" w:cs="Times New Roman"/>
          <w:iCs/>
          <w:sz w:val="24"/>
          <w:szCs w:val="24"/>
        </w:rPr>
      </w:pPr>
    </w:p>
    <w:p w:rsidR="00931E8A" w:rsidRDefault="00931E8A" w:rsidP="00931E8A">
      <w:pPr>
        <w:spacing w:after="0" w:line="360" w:lineRule="auto"/>
        <w:jc w:val="both"/>
        <w:rPr>
          <w:rFonts w:ascii="Times New Roman" w:hAnsi="Times New Roman" w:cs="Times New Roman"/>
          <w:b/>
          <w:sz w:val="32"/>
          <w:szCs w:val="32"/>
          <w:u w:val="single"/>
        </w:rPr>
      </w:pPr>
      <w:proofErr w:type="gramStart"/>
      <w:r>
        <w:rPr>
          <w:b/>
          <w:sz w:val="28"/>
          <w:szCs w:val="28"/>
        </w:rPr>
        <w:lastRenderedPageBreak/>
        <w:t>7</w:t>
      </w:r>
      <w:r>
        <w:rPr>
          <w:sz w:val="28"/>
          <w:szCs w:val="28"/>
        </w:rPr>
        <w:t>.</w:t>
      </w:r>
      <w:r>
        <w:rPr>
          <w:rFonts w:ascii="Times New Roman" w:hAnsi="Times New Roman" w:cs="Times New Roman"/>
          <w:b/>
          <w:sz w:val="32"/>
          <w:szCs w:val="32"/>
          <w:u w:val="single"/>
        </w:rPr>
        <w:t>Module</w:t>
      </w:r>
      <w:proofErr w:type="gramEnd"/>
      <w:r>
        <w:rPr>
          <w:rFonts w:ascii="Times New Roman" w:hAnsi="Times New Roman" w:cs="Times New Roman"/>
          <w:b/>
          <w:sz w:val="32"/>
          <w:szCs w:val="32"/>
          <w:u w:val="single"/>
        </w:rPr>
        <w:t xml:space="preserve">  Description</w:t>
      </w:r>
      <w:r w:rsidRPr="0038144E">
        <w:rPr>
          <w:rFonts w:ascii="Times New Roman" w:hAnsi="Times New Roman" w:cs="Times New Roman"/>
          <w:b/>
          <w:sz w:val="32"/>
          <w:szCs w:val="32"/>
          <w:u w:val="single"/>
        </w:rPr>
        <w:t>:</w:t>
      </w:r>
    </w:p>
    <w:p w:rsidR="00931E8A" w:rsidRDefault="00931E8A" w:rsidP="00931E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A63">
        <w:rPr>
          <w:rFonts w:ascii="Times New Roman" w:hAnsi="Times New Roman" w:cs="Times New Roman"/>
          <w:sz w:val="24"/>
          <w:szCs w:val="24"/>
        </w:rPr>
        <w:t xml:space="preserve">This section attempts to describe each module of the project in brief, and the detailed description of each of these modules is spread throughout this document. </w:t>
      </w:r>
    </w:p>
    <w:p w:rsidR="00931E8A" w:rsidRDefault="00931E8A" w:rsidP="00931E8A">
      <w:pPr>
        <w:spacing w:line="360" w:lineRule="auto"/>
        <w:jc w:val="both"/>
        <w:rPr>
          <w:rFonts w:ascii="Times New Roman" w:hAnsi="Times New Roman" w:cs="Times New Roman"/>
          <w:sz w:val="24"/>
          <w:szCs w:val="24"/>
        </w:rPr>
      </w:pPr>
    </w:p>
    <w:p w:rsidR="00A9558A" w:rsidRPr="00A9558A" w:rsidRDefault="00931E8A" w:rsidP="00A9558A">
      <w:pPr>
        <w:pStyle w:val="ListParagraph"/>
        <w:numPr>
          <w:ilvl w:val="0"/>
          <w:numId w:val="24"/>
        </w:numPr>
        <w:spacing w:line="360" w:lineRule="auto"/>
        <w:jc w:val="both"/>
        <w:rPr>
          <w:rFonts w:ascii="Times New Roman" w:hAnsi="Times New Roman" w:cs="Times New Roman"/>
          <w:sz w:val="24"/>
          <w:szCs w:val="24"/>
        </w:rPr>
      </w:pPr>
      <w:r w:rsidRPr="00A9558A">
        <w:rPr>
          <w:rFonts w:ascii="Times New Roman" w:hAnsi="Times New Roman" w:cs="Times New Roman"/>
          <w:sz w:val="24"/>
          <w:szCs w:val="24"/>
        </w:rPr>
        <w:t xml:space="preserve">At  first in  my  project  I have  to  create  a   login  screen  for   the  user  I  have  to </w:t>
      </w:r>
      <w:proofErr w:type="spellStart"/>
      <w:r w:rsidRPr="00A9558A">
        <w:rPr>
          <w:rFonts w:ascii="Times New Roman" w:hAnsi="Times New Roman" w:cs="Times New Roman"/>
          <w:sz w:val="24"/>
          <w:szCs w:val="24"/>
        </w:rPr>
        <w:t>catagoires</w:t>
      </w:r>
      <w:proofErr w:type="spellEnd"/>
      <w:r w:rsidRPr="00A9558A">
        <w:rPr>
          <w:rFonts w:ascii="Times New Roman" w:hAnsi="Times New Roman" w:cs="Times New Roman"/>
          <w:sz w:val="24"/>
          <w:szCs w:val="24"/>
        </w:rPr>
        <w:t xml:space="preserve">  my  apps  for  four  </w:t>
      </w:r>
      <w:r w:rsidR="00A9558A" w:rsidRPr="00A9558A">
        <w:rPr>
          <w:rFonts w:ascii="Times New Roman" w:hAnsi="Times New Roman" w:cs="Times New Roman"/>
          <w:sz w:val="24"/>
          <w:szCs w:val="24"/>
        </w:rPr>
        <w:t>level  of  users. They  are:</w:t>
      </w:r>
    </w:p>
    <w:p w:rsidR="00A9558A" w:rsidRDefault="00A9558A" w:rsidP="00A9558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rsidR="00A9558A" w:rsidRDefault="00A9558A" w:rsidP="00A9558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Head of The Department</w:t>
      </w:r>
    </w:p>
    <w:p w:rsidR="00A9558A" w:rsidRDefault="00A9558A" w:rsidP="00A9558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Teacher</w:t>
      </w:r>
    </w:p>
    <w:p w:rsidR="00A9558A" w:rsidRDefault="00A9558A" w:rsidP="00A9558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w:t>
      </w:r>
    </w:p>
    <w:p w:rsidR="00A9558A" w:rsidRDefault="00A9558A" w:rsidP="00A9558A">
      <w:pPr>
        <w:pStyle w:val="ListParagraph"/>
        <w:spacing w:line="360" w:lineRule="auto"/>
        <w:ind w:left="3360"/>
        <w:jc w:val="both"/>
        <w:rPr>
          <w:rFonts w:ascii="Times New Roman" w:hAnsi="Times New Roman" w:cs="Times New Roman"/>
          <w:sz w:val="24"/>
          <w:szCs w:val="24"/>
        </w:rPr>
      </w:pPr>
    </w:p>
    <w:p w:rsidR="00A9558A" w:rsidRDefault="00A9558A" w:rsidP="00A9558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For  each  four  level  I  have  to create  a  id  and  a  password  for every  level. That means  if  one  person  is  in  admin  he  must  have  the  admin  password.</w:t>
      </w:r>
    </w:p>
    <w:p w:rsidR="00A9558A" w:rsidRDefault="00A9558A" w:rsidP="00A9558A">
      <w:pPr>
        <w:pStyle w:val="ListParagraph"/>
        <w:spacing w:line="360" w:lineRule="auto"/>
        <w:jc w:val="both"/>
        <w:rPr>
          <w:rFonts w:ascii="Times New Roman" w:hAnsi="Times New Roman" w:cs="Times New Roman"/>
          <w:sz w:val="24"/>
          <w:szCs w:val="24"/>
        </w:rPr>
      </w:pPr>
    </w:p>
    <w:p w:rsidR="00A9558A" w:rsidRDefault="00A9558A" w:rsidP="00A9558A">
      <w:pPr>
        <w:pStyle w:val="ListParagraph"/>
        <w:numPr>
          <w:ilvl w:val="0"/>
          <w:numId w:val="24"/>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Then  in</w:t>
      </w:r>
      <w:proofErr w:type="gramEnd"/>
      <w:r>
        <w:rPr>
          <w:rFonts w:ascii="Times New Roman" w:hAnsi="Times New Roman" w:cs="Times New Roman"/>
          <w:sz w:val="24"/>
          <w:szCs w:val="24"/>
        </w:rPr>
        <w:t xml:space="preserve">  each  level  there  might  be  many  user. </w:t>
      </w:r>
      <w:proofErr w:type="gramStart"/>
      <w:r>
        <w:rPr>
          <w:rFonts w:ascii="Times New Roman" w:hAnsi="Times New Roman" w:cs="Times New Roman"/>
          <w:sz w:val="24"/>
          <w:szCs w:val="24"/>
        </w:rPr>
        <w:t>That  means</w:t>
      </w:r>
      <w:proofErr w:type="gramEnd"/>
      <w:r>
        <w:rPr>
          <w:rFonts w:ascii="Times New Roman" w:hAnsi="Times New Roman" w:cs="Times New Roman"/>
          <w:sz w:val="24"/>
          <w:szCs w:val="24"/>
        </w:rPr>
        <w:t xml:space="preserve">  in  a  class  there  are  many  students. So   every  students  are  user  but  everyone  are  in  the  student  level.  In this   case  I  have  to  keep  a  password  for  every  users. So  every  user  must  have  two  password  one  for  his action  level  and  another  for  his  own. If  ensure  that  two  correct  password  then  he  have  to  enter  the  notice  board  and  can  see  the  notice  board.</w:t>
      </w:r>
    </w:p>
    <w:p w:rsidR="00A9558A" w:rsidRPr="00A9558A" w:rsidRDefault="00A9558A" w:rsidP="00A9558A">
      <w:pPr>
        <w:pStyle w:val="ListParagraph"/>
        <w:rPr>
          <w:rFonts w:ascii="Times New Roman" w:hAnsi="Times New Roman" w:cs="Times New Roman"/>
          <w:sz w:val="24"/>
          <w:szCs w:val="24"/>
        </w:rPr>
      </w:pPr>
    </w:p>
    <w:p w:rsidR="00A9558A" w:rsidRDefault="00A9558A" w:rsidP="00A9558A">
      <w:pPr>
        <w:pStyle w:val="ListParagraph"/>
        <w:numPr>
          <w:ilvl w:val="0"/>
          <w:numId w:val="24"/>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Using  one’s</w:t>
      </w:r>
      <w:proofErr w:type="gramEnd"/>
      <w:r>
        <w:rPr>
          <w:rFonts w:ascii="Times New Roman" w:hAnsi="Times New Roman" w:cs="Times New Roman"/>
          <w:sz w:val="24"/>
          <w:szCs w:val="24"/>
        </w:rPr>
        <w:t xml:space="preserve">  own  account  </w:t>
      </w:r>
      <w:r w:rsidR="00420BAE">
        <w:rPr>
          <w:rFonts w:ascii="Times New Roman" w:hAnsi="Times New Roman" w:cs="Times New Roman"/>
          <w:sz w:val="24"/>
          <w:szCs w:val="24"/>
        </w:rPr>
        <w:t xml:space="preserve">anyone  post  message. If  one  want  that  his   message  should  not  </w:t>
      </w:r>
      <w:proofErr w:type="spellStart"/>
      <w:r w:rsidR="00420BAE">
        <w:rPr>
          <w:rFonts w:ascii="Times New Roman" w:hAnsi="Times New Roman" w:cs="Times New Roman"/>
          <w:sz w:val="24"/>
          <w:szCs w:val="24"/>
        </w:rPr>
        <w:t>shown</w:t>
      </w:r>
      <w:proofErr w:type="spellEnd"/>
      <w:r w:rsidR="00420BAE">
        <w:rPr>
          <w:rFonts w:ascii="Times New Roman" w:hAnsi="Times New Roman" w:cs="Times New Roman"/>
          <w:sz w:val="24"/>
          <w:szCs w:val="24"/>
        </w:rPr>
        <w:t xml:space="preserve">  by  other  then  he  can  tag  only  whom  he  want  to  show  his  message. By  using  this  features  one  </w:t>
      </w:r>
      <w:proofErr w:type="spellStart"/>
      <w:r w:rsidR="00420BAE">
        <w:rPr>
          <w:rFonts w:ascii="Times New Roman" w:hAnsi="Times New Roman" w:cs="Times New Roman"/>
          <w:sz w:val="24"/>
          <w:szCs w:val="24"/>
        </w:rPr>
        <w:t>can  not</w:t>
      </w:r>
      <w:proofErr w:type="spellEnd"/>
      <w:r w:rsidR="00420BAE">
        <w:rPr>
          <w:rFonts w:ascii="Times New Roman" w:hAnsi="Times New Roman" w:cs="Times New Roman"/>
          <w:sz w:val="24"/>
          <w:szCs w:val="24"/>
        </w:rPr>
        <w:t xml:space="preserve">  access  to  other  messages. One can  also  update  his/her  posted  message  he  can  also  change  his  </w:t>
      </w:r>
      <w:proofErr w:type="spellStart"/>
      <w:r w:rsidR="00420BAE">
        <w:rPr>
          <w:rFonts w:ascii="Times New Roman" w:hAnsi="Times New Roman" w:cs="Times New Roman"/>
          <w:sz w:val="24"/>
          <w:szCs w:val="24"/>
        </w:rPr>
        <w:t>taglist</w:t>
      </w:r>
      <w:proofErr w:type="spellEnd"/>
      <w:r w:rsidR="00420BAE">
        <w:rPr>
          <w:rFonts w:ascii="Times New Roman" w:hAnsi="Times New Roman" w:cs="Times New Roman"/>
          <w:sz w:val="24"/>
          <w:szCs w:val="24"/>
        </w:rPr>
        <w:t xml:space="preserve">  when  he  update  his  or  her  message.</w:t>
      </w:r>
    </w:p>
    <w:p w:rsidR="00420BAE" w:rsidRPr="00420BAE" w:rsidRDefault="00420BAE" w:rsidP="00420BAE">
      <w:pPr>
        <w:pStyle w:val="ListParagraph"/>
        <w:rPr>
          <w:rFonts w:ascii="Times New Roman" w:hAnsi="Times New Roman" w:cs="Times New Roman"/>
          <w:sz w:val="24"/>
          <w:szCs w:val="24"/>
        </w:rPr>
      </w:pPr>
    </w:p>
    <w:p w:rsidR="00420BAE" w:rsidRDefault="00420BAE" w:rsidP="00A9558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When  one  logout  from  his/her  account  he/she  has  to  go  back  to  the  login  screen.</w:t>
      </w:r>
    </w:p>
    <w:p w:rsidR="00420BAE" w:rsidRPr="00420BAE" w:rsidRDefault="00420BAE" w:rsidP="00420BAE">
      <w:pPr>
        <w:pStyle w:val="ListParagraph"/>
        <w:rPr>
          <w:rFonts w:ascii="Times New Roman" w:hAnsi="Times New Roman" w:cs="Times New Roman"/>
          <w:sz w:val="24"/>
          <w:szCs w:val="24"/>
        </w:rPr>
      </w:pPr>
    </w:p>
    <w:p w:rsidR="00420BAE" w:rsidRPr="00A9558A" w:rsidRDefault="00420BAE" w:rsidP="00A9558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For  my  project  I  have  to  create  my  database  in  MySQL  and  use  the 000webhost  server  to  host  my  database.</w:t>
      </w:r>
    </w:p>
    <w:p w:rsidR="00931E8A" w:rsidRPr="00CE5F4D" w:rsidRDefault="00CE5F4D" w:rsidP="00CE5F4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3E55BE" w:rsidRPr="003E55BE" w:rsidRDefault="003E55BE" w:rsidP="003E55BE">
      <w:pPr>
        <w:rPr>
          <w:rFonts w:ascii="Times New Roman" w:hAnsi="Times New Roman" w:cs="Times New Roman"/>
          <w:b/>
          <w:sz w:val="40"/>
          <w:szCs w:val="40"/>
        </w:rPr>
      </w:pPr>
      <w:r>
        <w:rPr>
          <w:rFonts w:ascii="Times New Roman" w:hAnsi="Times New Roman" w:cs="Times New Roman"/>
          <w:b/>
          <w:sz w:val="40"/>
          <w:szCs w:val="40"/>
        </w:rPr>
        <w:t xml:space="preserve">                               </w:t>
      </w:r>
      <w:r w:rsidRPr="00735C34">
        <w:rPr>
          <w:rFonts w:ascii="Times New Roman" w:hAnsi="Times New Roman" w:cs="Times New Roman"/>
          <w:b/>
          <w:sz w:val="40"/>
          <w:szCs w:val="40"/>
        </w:rPr>
        <w:t>CHAPTER – 3</w:t>
      </w:r>
    </w:p>
    <w:p w:rsidR="00B907DC" w:rsidRDefault="003E55BE" w:rsidP="00B907DC">
      <w:pPr>
        <w:pStyle w:val="ListParagraph"/>
        <w:ind w:left="360"/>
        <w:rPr>
          <w:rFonts w:ascii="Times New Roman" w:hAnsi="Times New Roman" w:cs="Times New Roman"/>
          <w:b/>
          <w:sz w:val="40"/>
          <w:szCs w:val="40"/>
        </w:rPr>
      </w:pPr>
      <w:r>
        <w:rPr>
          <w:rFonts w:ascii="Times New Roman" w:hAnsi="Times New Roman" w:cs="Times New Roman"/>
          <w:b/>
          <w:sz w:val="40"/>
          <w:szCs w:val="40"/>
        </w:rPr>
        <w:t xml:space="preserve">                    </w:t>
      </w:r>
      <w:r w:rsidR="00B513E0">
        <w:rPr>
          <w:rFonts w:ascii="Times New Roman" w:hAnsi="Times New Roman" w:cs="Times New Roman"/>
          <w:b/>
          <w:sz w:val="40"/>
          <w:szCs w:val="40"/>
        </w:rPr>
        <w:t xml:space="preserve"> </w:t>
      </w:r>
      <w:r>
        <w:rPr>
          <w:rFonts w:ascii="Times New Roman" w:hAnsi="Times New Roman" w:cs="Times New Roman"/>
          <w:b/>
          <w:sz w:val="40"/>
          <w:szCs w:val="40"/>
        </w:rPr>
        <w:t xml:space="preserve"> Result and Discussions</w:t>
      </w:r>
    </w:p>
    <w:p w:rsidR="00B907DC" w:rsidRDefault="00B907DC" w:rsidP="00B907DC">
      <w:pPr>
        <w:pStyle w:val="ListParagraph"/>
        <w:ind w:left="360"/>
        <w:rPr>
          <w:rFonts w:ascii="Times New Roman" w:hAnsi="Times New Roman" w:cs="Times New Roman"/>
          <w:b/>
          <w:sz w:val="40"/>
          <w:szCs w:val="40"/>
        </w:rPr>
      </w:pPr>
    </w:p>
    <w:p w:rsidR="00B907DC" w:rsidRDefault="00B907DC" w:rsidP="00B907DC">
      <w:pPr>
        <w:pStyle w:val="ListParagraph"/>
        <w:ind w:left="360"/>
        <w:rPr>
          <w:rFonts w:ascii="Times New Roman" w:hAnsi="Times New Roman" w:cs="Times New Roman"/>
          <w:b/>
          <w:sz w:val="40"/>
          <w:szCs w:val="40"/>
        </w:rPr>
      </w:pPr>
    </w:p>
    <w:p w:rsidR="00B907DC" w:rsidRDefault="00B907DC" w:rsidP="00B907DC">
      <w:pPr>
        <w:pStyle w:val="ListParagraph"/>
        <w:ind w:left="360"/>
        <w:rPr>
          <w:rFonts w:ascii="Times New Roman" w:hAnsi="Times New Roman" w:cs="Times New Roman"/>
          <w:b/>
          <w:sz w:val="40"/>
          <w:szCs w:val="40"/>
        </w:rPr>
      </w:pPr>
    </w:p>
    <w:p w:rsidR="00B907DC" w:rsidRDefault="00B907DC" w:rsidP="00B907DC">
      <w:pPr>
        <w:rPr>
          <w:rFonts w:ascii="Times New Roman" w:hAnsi="Times New Roman" w:cs="Times New Roman"/>
          <w:b/>
          <w:color w:val="0D0D0D" w:themeColor="text1" w:themeTint="F2"/>
          <w:sz w:val="32"/>
          <w:szCs w:val="32"/>
          <w:u w:val="thick" w:color="000000" w:themeColor="text1"/>
        </w:rPr>
      </w:pPr>
      <w:r w:rsidRPr="003B0363">
        <w:rPr>
          <w:rFonts w:ascii="Times New Roman" w:hAnsi="Times New Roman" w:cs="Times New Roman"/>
          <w:b/>
          <w:color w:val="0D0D0D" w:themeColor="text1" w:themeTint="F2"/>
          <w:sz w:val="24"/>
          <w:szCs w:val="24"/>
          <w:u w:val="thick" w:color="000000" w:themeColor="text1"/>
        </w:rPr>
        <w:t xml:space="preserve">  </w:t>
      </w:r>
      <w:proofErr w:type="gramStart"/>
      <w:r>
        <w:rPr>
          <w:rFonts w:ascii="Times New Roman" w:hAnsi="Times New Roman" w:cs="Times New Roman"/>
          <w:b/>
          <w:color w:val="0D0D0D" w:themeColor="text1" w:themeTint="F2"/>
          <w:sz w:val="32"/>
          <w:szCs w:val="32"/>
          <w:u w:val="thick" w:color="000000" w:themeColor="text1"/>
        </w:rPr>
        <w:t>User  Interface</w:t>
      </w:r>
      <w:proofErr w:type="gramEnd"/>
      <w:r>
        <w:rPr>
          <w:rFonts w:ascii="Times New Roman" w:hAnsi="Times New Roman" w:cs="Times New Roman"/>
          <w:b/>
          <w:color w:val="0D0D0D" w:themeColor="text1" w:themeTint="F2"/>
          <w:sz w:val="32"/>
          <w:szCs w:val="32"/>
          <w:u w:val="thick" w:color="000000" w:themeColor="text1"/>
        </w:rPr>
        <w:t xml:space="preserve">  Representation</w:t>
      </w:r>
      <w:r w:rsidRPr="003B0363">
        <w:rPr>
          <w:rFonts w:ascii="Times New Roman" w:hAnsi="Times New Roman" w:cs="Times New Roman"/>
          <w:b/>
          <w:color w:val="0D0D0D" w:themeColor="text1" w:themeTint="F2"/>
          <w:sz w:val="32"/>
          <w:szCs w:val="32"/>
          <w:u w:val="thick" w:color="000000" w:themeColor="text1"/>
        </w:rPr>
        <w:t>:</w:t>
      </w:r>
    </w:p>
    <w:p w:rsidR="00963C43" w:rsidRDefault="00963C43" w:rsidP="00171211">
      <w:pPr>
        <w:jc w:val="both"/>
        <w:rPr>
          <w:rFonts w:ascii="NimbusRomNo9L-Regu" w:hAnsi="NimbusRomNo9L-Regu" w:cs="NimbusRomNo9L-Regu"/>
          <w:sz w:val="24"/>
          <w:szCs w:val="24"/>
        </w:rPr>
      </w:pPr>
      <w:r w:rsidRPr="00171211">
        <w:rPr>
          <w:rFonts w:ascii="Times New Roman" w:hAnsi="Times New Roman" w:cs="Times New Roman"/>
          <w:sz w:val="24"/>
          <w:szCs w:val="24"/>
        </w:rPr>
        <w:t xml:space="preserve">                                     </w:t>
      </w:r>
      <w:r w:rsidRPr="00171211">
        <w:rPr>
          <w:rFonts w:ascii="NimbusRomNo9L-Regu" w:hAnsi="NimbusRomNo9L-Regu" w:cs="NimbusRomNo9L-Regu"/>
          <w:sz w:val="24"/>
          <w:szCs w:val="24"/>
        </w:rPr>
        <w:t>In order to make user interface, many controls are used. Some of which are as follow:</w:t>
      </w:r>
    </w:p>
    <w:p w:rsidR="00171211" w:rsidRDefault="00171211" w:rsidP="00B907DC">
      <w:pPr>
        <w:rPr>
          <w:rFonts w:ascii="NimbusRomNo9L-Regu" w:hAnsi="NimbusRomNo9L-Regu" w:cs="NimbusRomNo9L-Regu"/>
          <w:sz w:val="24"/>
          <w:szCs w:val="24"/>
        </w:rPr>
      </w:pPr>
    </w:p>
    <w:p w:rsidR="00171211" w:rsidRDefault="00171211" w:rsidP="00171211">
      <w:pPr>
        <w:pStyle w:val="ListParagraph"/>
        <w:numPr>
          <w:ilvl w:val="0"/>
          <w:numId w:val="31"/>
        </w:numPr>
        <w:autoSpaceDE w:val="0"/>
        <w:autoSpaceDN w:val="0"/>
        <w:adjustRightInd w:val="0"/>
        <w:spacing w:after="0" w:line="240" w:lineRule="auto"/>
        <w:jc w:val="both"/>
        <w:rPr>
          <w:rFonts w:ascii="Times New Roman" w:hAnsi="Times New Roman" w:cs="Times New Roman"/>
          <w:b/>
          <w:sz w:val="24"/>
          <w:szCs w:val="24"/>
          <w:u w:val="single"/>
        </w:rPr>
      </w:pPr>
      <w:proofErr w:type="spellStart"/>
      <w:r w:rsidRPr="00171211">
        <w:rPr>
          <w:rFonts w:ascii="Times New Roman" w:hAnsi="Times New Roman" w:cs="Times New Roman"/>
          <w:b/>
          <w:sz w:val="24"/>
          <w:szCs w:val="24"/>
          <w:u w:val="single"/>
        </w:rPr>
        <w:t>TextView</w:t>
      </w:r>
      <w:proofErr w:type="spellEnd"/>
      <w:r w:rsidRPr="00171211">
        <w:rPr>
          <w:rFonts w:ascii="Times New Roman" w:hAnsi="Times New Roman" w:cs="Times New Roman"/>
          <w:b/>
          <w:sz w:val="24"/>
          <w:szCs w:val="24"/>
          <w:u w:val="single"/>
        </w:rPr>
        <w:t>:</w:t>
      </w:r>
    </w:p>
    <w:p w:rsidR="00171211" w:rsidRDefault="00171211" w:rsidP="0017121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1211">
        <w:rPr>
          <w:rFonts w:ascii="Times New Roman" w:hAnsi="Times New Roman" w:cs="Times New Roman"/>
          <w:sz w:val="24"/>
          <w:szCs w:val="24"/>
        </w:rPr>
        <w:t xml:space="preserve">Text View displays text to the user and optionally allows them to edit it. A </w:t>
      </w:r>
      <w:proofErr w:type="spellStart"/>
      <w:r w:rsidRPr="00171211">
        <w:rPr>
          <w:rFonts w:ascii="Times New Roman" w:hAnsi="Times New Roman" w:cs="Times New Roman"/>
          <w:sz w:val="24"/>
          <w:szCs w:val="24"/>
        </w:rPr>
        <w:t>TextView</w:t>
      </w:r>
      <w:proofErr w:type="spellEnd"/>
      <w:r w:rsidRPr="00171211">
        <w:rPr>
          <w:rFonts w:ascii="Times New Roman" w:hAnsi="Times New Roman" w:cs="Times New Roman"/>
          <w:sz w:val="24"/>
          <w:szCs w:val="24"/>
        </w:rPr>
        <w:t xml:space="preserve"> is a </w:t>
      </w:r>
      <w:proofErr w:type="spellStart"/>
      <w:r w:rsidRPr="00171211">
        <w:rPr>
          <w:rFonts w:ascii="Times New Roman" w:hAnsi="Times New Roman" w:cs="Times New Roman"/>
          <w:sz w:val="24"/>
          <w:szCs w:val="24"/>
        </w:rPr>
        <w:t>completetext</w:t>
      </w:r>
      <w:proofErr w:type="spellEnd"/>
      <w:r w:rsidRPr="00171211">
        <w:rPr>
          <w:rFonts w:ascii="Times New Roman" w:hAnsi="Times New Roman" w:cs="Times New Roman"/>
          <w:sz w:val="24"/>
          <w:szCs w:val="24"/>
        </w:rPr>
        <w:t xml:space="preserve"> editor, however the basic class is configured to not allow editing.</w:t>
      </w:r>
    </w:p>
    <w:p w:rsidR="00171211" w:rsidRDefault="00171211" w:rsidP="00171211">
      <w:pPr>
        <w:pStyle w:val="ListParagraph"/>
        <w:autoSpaceDE w:val="0"/>
        <w:autoSpaceDN w:val="0"/>
        <w:adjustRightInd w:val="0"/>
        <w:spacing w:after="0" w:line="240" w:lineRule="auto"/>
        <w:jc w:val="both"/>
        <w:rPr>
          <w:rFonts w:ascii="Times New Roman" w:hAnsi="Times New Roman" w:cs="Times New Roman"/>
          <w:sz w:val="24"/>
          <w:szCs w:val="24"/>
        </w:rPr>
      </w:pPr>
    </w:p>
    <w:p w:rsidR="00171211" w:rsidRDefault="00171211" w:rsidP="00171211">
      <w:pPr>
        <w:pStyle w:val="ListParagraph"/>
        <w:numPr>
          <w:ilvl w:val="0"/>
          <w:numId w:val="31"/>
        </w:numPr>
        <w:autoSpaceDE w:val="0"/>
        <w:autoSpaceDN w:val="0"/>
        <w:adjustRightInd w:val="0"/>
        <w:spacing w:after="0" w:line="240" w:lineRule="auto"/>
        <w:jc w:val="both"/>
        <w:rPr>
          <w:rFonts w:ascii="Times New Roman" w:hAnsi="Times New Roman" w:cs="Times New Roman"/>
          <w:b/>
          <w:sz w:val="24"/>
          <w:szCs w:val="24"/>
          <w:u w:val="single"/>
        </w:rPr>
      </w:pPr>
      <w:proofErr w:type="spellStart"/>
      <w:r w:rsidRPr="00171211">
        <w:rPr>
          <w:rFonts w:ascii="Times New Roman" w:hAnsi="Times New Roman" w:cs="Times New Roman"/>
          <w:b/>
          <w:sz w:val="24"/>
          <w:szCs w:val="24"/>
          <w:u w:val="single"/>
        </w:rPr>
        <w:t>EditText</w:t>
      </w:r>
      <w:proofErr w:type="spellEnd"/>
      <w:r w:rsidRPr="00171211">
        <w:rPr>
          <w:rFonts w:ascii="Times New Roman" w:hAnsi="Times New Roman" w:cs="Times New Roman"/>
          <w:b/>
          <w:sz w:val="24"/>
          <w:szCs w:val="24"/>
          <w:u w:val="single"/>
        </w:rPr>
        <w:t>:</w:t>
      </w:r>
    </w:p>
    <w:p w:rsidR="00171211" w:rsidRDefault="00171211" w:rsidP="00171211">
      <w:pPr>
        <w:pStyle w:val="ListParagraph"/>
        <w:autoSpaceDE w:val="0"/>
        <w:autoSpaceDN w:val="0"/>
        <w:adjustRightInd w:val="0"/>
        <w:spacing w:after="0" w:line="240" w:lineRule="auto"/>
        <w:jc w:val="both"/>
        <w:rPr>
          <w:rFonts w:ascii="Times New Roman" w:hAnsi="Times New Roman" w:cs="Times New Roman"/>
          <w:sz w:val="24"/>
          <w:szCs w:val="24"/>
        </w:rPr>
      </w:pPr>
      <w:r w:rsidRPr="00171211">
        <w:rPr>
          <w:rFonts w:ascii="Times New Roman" w:hAnsi="Times New Roman" w:cs="Times New Roman"/>
          <w:sz w:val="24"/>
          <w:szCs w:val="24"/>
        </w:rPr>
        <w:t xml:space="preserve">                  </w:t>
      </w:r>
      <w:proofErr w:type="spellStart"/>
      <w:r w:rsidRPr="00171211">
        <w:rPr>
          <w:rFonts w:ascii="Times New Roman" w:hAnsi="Times New Roman" w:cs="Times New Roman"/>
          <w:sz w:val="24"/>
          <w:szCs w:val="24"/>
        </w:rPr>
        <w:t>EditText</w:t>
      </w:r>
      <w:proofErr w:type="spellEnd"/>
      <w:r w:rsidRPr="00171211">
        <w:rPr>
          <w:rFonts w:ascii="Times New Roman" w:hAnsi="Times New Roman" w:cs="Times New Roman"/>
          <w:sz w:val="24"/>
          <w:szCs w:val="24"/>
        </w:rPr>
        <w:t xml:space="preserve"> is a thin veneer over </w:t>
      </w:r>
      <w:proofErr w:type="spellStart"/>
      <w:r w:rsidRPr="00171211">
        <w:rPr>
          <w:rFonts w:ascii="Times New Roman" w:hAnsi="Times New Roman" w:cs="Times New Roman"/>
          <w:sz w:val="24"/>
          <w:szCs w:val="24"/>
        </w:rPr>
        <w:t>TextView</w:t>
      </w:r>
      <w:proofErr w:type="spellEnd"/>
      <w:r w:rsidRPr="00171211">
        <w:rPr>
          <w:rFonts w:ascii="Times New Roman" w:hAnsi="Times New Roman" w:cs="Times New Roman"/>
          <w:sz w:val="24"/>
          <w:szCs w:val="24"/>
        </w:rPr>
        <w:t xml:space="preserve"> that configures itself to be editable.</w:t>
      </w:r>
    </w:p>
    <w:p w:rsidR="00171211" w:rsidRDefault="00171211" w:rsidP="00171211">
      <w:pPr>
        <w:pStyle w:val="ListParagraph"/>
        <w:autoSpaceDE w:val="0"/>
        <w:autoSpaceDN w:val="0"/>
        <w:adjustRightInd w:val="0"/>
        <w:spacing w:after="0" w:line="240" w:lineRule="auto"/>
        <w:jc w:val="both"/>
        <w:rPr>
          <w:rFonts w:ascii="Times New Roman" w:hAnsi="Times New Roman" w:cs="Times New Roman"/>
          <w:sz w:val="24"/>
          <w:szCs w:val="24"/>
        </w:rPr>
      </w:pPr>
    </w:p>
    <w:p w:rsidR="00171211" w:rsidRDefault="00171211" w:rsidP="00171211">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171211">
        <w:rPr>
          <w:rFonts w:ascii="Times New Roman" w:hAnsi="Times New Roman" w:cs="Times New Roman"/>
          <w:b/>
          <w:sz w:val="24"/>
          <w:szCs w:val="24"/>
          <w:u w:val="single"/>
        </w:rPr>
        <w:t>Button</w:t>
      </w:r>
      <w:r w:rsidRPr="00171211">
        <w:rPr>
          <w:rFonts w:ascii="Times New Roman" w:hAnsi="Times New Roman" w:cs="Times New Roman"/>
          <w:sz w:val="24"/>
          <w:szCs w:val="24"/>
        </w:rPr>
        <w:t>:</w:t>
      </w:r>
    </w:p>
    <w:p w:rsidR="00171211" w:rsidRDefault="00171211" w:rsidP="0017121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1211">
        <w:rPr>
          <w:rFonts w:ascii="Times New Roman" w:hAnsi="Times New Roman" w:cs="Times New Roman"/>
          <w:sz w:val="24"/>
          <w:szCs w:val="24"/>
        </w:rPr>
        <w:t xml:space="preserve">A button consists of text or an icon (or both text and an icon) that communicates what action </w:t>
      </w:r>
      <w:proofErr w:type="gramStart"/>
      <w:r w:rsidRPr="00171211">
        <w:rPr>
          <w:rFonts w:ascii="Times New Roman" w:hAnsi="Times New Roman" w:cs="Times New Roman"/>
          <w:sz w:val="24"/>
          <w:szCs w:val="24"/>
        </w:rPr>
        <w:t>occurs</w:t>
      </w:r>
      <w:r>
        <w:rPr>
          <w:rFonts w:ascii="Times New Roman" w:hAnsi="Times New Roman" w:cs="Times New Roman"/>
          <w:sz w:val="24"/>
          <w:szCs w:val="24"/>
        </w:rPr>
        <w:t xml:space="preserve">  </w:t>
      </w:r>
      <w:r w:rsidRPr="00171211">
        <w:rPr>
          <w:rFonts w:ascii="Times New Roman" w:hAnsi="Times New Roman" w:cs="Times New Roman"/>
          <w:sz w:val="24"/>
          <w:szCs w:val="24"/>
        </w:rPr>
        <w:t>when</w:t>
      </w:r>
      <w:proofErr w:type="gramEnd"/>
      <w:r w:rsidRPr="00171211">
        <w:rPr>
          <w:rFonts w:ascii="Times New Roman" w:hAnsi="Times New Roman" w:cs="Times New Roman"/>
          <w:sz w:val="24"/>
          <w:szCs w:val="24"/>
        </w:rPr>
        <w:t xml:space="preserve"> the user touches it.</w:t>
      </w:r>
    </w:p>
    <w:p w:rsidR="002F4B91" w:rsidRDefault="002F4B91" w:rsidP="00171211">
      <w:pPr>
        <w:pStyle w:val="ListParagraph"/>
        <w:autoSpaceDE w:val="0"/>
        <w:autoSpaceDN w:val="0"/>
        <w:adjustRightInd w:val="0"/>
        <w:spacing w:after="0" w:line="240" w:lineRule="auto"/>
        <w:jc w:val="both"/>
        <w:rPr>
          <w:rFonts w:ascii="Times New Roman" w:hAnsi="Times New Roman" w:cs="Times New Roman"/>
          <w:sz w:val="24"/>
          <w:szCs w:val="24"/>
        </w:rPr>
      </w:pPr>
    </w:p>
    <w:p w:rsidR="002F4B91" w:rsidRDefault="002F4B91" w:rsidP="002F4B91">
      <w:pPr>
        <w:pStyle w:val="ListParagraph"/>
        <w:numPr>
          <w:ilvl w:val="0"/>
          <w:numId w:val="31"/>
        </w:numPr>
        <w:autoSpaceDE w:val="0"/>
        <w:autoSpaceDN w:val="0"/>
        <w:adjustRightInd w:val="0"/>
        <w:spacing w:after="0" w:line="240" w:lineRule="auto"/>
        <w:jc w:val="both"/>
        <w:rPr>
          <w:rFonts w:ascii="Times New Roman" w:hAnsi="Times New Roman" w:cs="Times New Roman"/>
          <w:b/>
          <w:sz w:val="24"/>
          <w:szCs w:val="24"/>
          <w:u w:val="single"/>
        </w:rPr>
      </w:pPr>
      <w:r w:rsidRPr="002F4B91">
        <w:rPr>
          <w:rFonts w:ascii="Times New Roman" w:hAnsi="Times New Roman" w:cs="Times New Roman"/>
          <w:b/>
          <w:sz w:val="24"/>
          <w:szCs w:val="24"/>
          <w:u w:val="single"/>
        </w:rPr>
        <w:t>List View:</w:t>
      </w:r>
    </w:p>
    <w:p w:rsidR="002F4B91" w:rsidRDefault="0098045D" w:rsidP="002F4B91">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2F4B91" w:rsidRPr="002F4B91">
        <w:rPr>
          <w:rFonts w:ascii="Times New Roman" w:hAnsi="Times New Roman" w:cs="Times New Roman"/>
          <w:sz w:val="24"/>
          <w:szCs w:val="24"/>
        </w:rPr>
        <w:t>ListView</w:t>
      </w:r>
      <w:proofErr w:type="spellEnd"/>
      <w:r w:rsidR="002F4B91" w:rsidRPr="002F4B91">
        <w:rPr>
          <w:rFonts w:ascii="Times New Roman" w:hAnsi="Times New Roman" w:cs="Times New Roman"/>
          <w:sz w:val="24"/>
          <w:szCs w:val="24"/>
        </w:rPr>
        <w:t xml:space="preserve"> is a view group that displays a list of scrollable items. The list items are </w:t>
      </w:r>
      <w:proofErr w:type="gramStart"/>
      <w:r w:rsidR="002F4B91" w:rsidRPr="002F4B91">
        <w:rPr>
          <w:rFonts w:ascii="Times New Roman" w:hAnsi="Times New Roman" w:cs="Times New Roman"/>
          <w:sz w:val="24"/>
          <w:szCs w:val="24"/>
        </w:rPr>
        <w:t>automatically</w:t>
      </w:r>
      <w:r w:rsidR="002F4B91">
        <w:rPr>
          <w:rFonts w:ascii="Times New Roman" w:hAnsi="Times New Roman" w:cs="Times New Roman"/>
          <w:sz w:val="24"/>
          <w:szCs w:val="24"/>
        </w:rPr>
        <w:t xml:space="preserve">  </w:t>
      </w:r>
      <w:r w:rsidR="002F4B91" w:rsidRPr="002F4B91">
        <w:rPr>
          <w:rFonts w:ascii="Times New Roman" w:hAnsi="Times New Roman" w:cs="Times New Roman"/>
          <w:sz w:val="24"/>
          <w:szCs w:val="24"/>
        </w:rPr>
        <w:t>inserted</w:t>
      </w:r>
      <w:proofErr w:type="gramEnd"/>
      <w:r w:rsidR="002F4B91" w:rsidRPr="002F4B91">
        <w:rPr>
          <w:rFonts w:ascii="Times New Roman" w:hAnsi="Times New Roman" w:cs="Times New Roman"/>
          <w:sz w:val="24"/>
          <w:szCs w:val="24"/>
        </w:rPr>
        <w:t xml:space="preserve"> to the list using an Adapter that pulls content from a source such as an array or database</w:t>
      </w:r>
      <w:r w:rsidR="00961651">
        <w:rPr>
          <w:rFonts w:ascii="Times New Roman" w:hAnsi="Times New Roman" w:cs="Times New Roman"/>
          <w:sz w:val="24"/>
          <w:szCs w:val="24"/>
        </w:rPr>
        <w:t xml:space="preserve">  </w:t>
      </w:r>
      <w:r w:rsidR="002F4B91" w:rsidRPr="002F4B91">
        <w:rPr>
          <w:rFonts w:ascii="Times New Roman" w:hAnsi="Times New Roman" w:cs="Times New Roman"/>
          <w:sz w:val="24"/>
          <w:szCs w:val="24"/>
        </w:rPr>
        <w:t>query and converts each item result into a view that’s placed into the list.</w:t>
      </w:r>
    </w:p>
    <w:p w:rsidR="00961651" w:rsidRPr="00961651" w:rsidRDefault="00961651" w:rsidP="00961651">
      <w:pPr>
        <w:pStyle w:val="ListParagraph"/>
        <w:autoSpaceDE w:val="0"/>
        <w:autoSpaceDN w:val="0"/>
        <w:adjustRightInd w:val="0"/>
        <w:spacing w:after="0" w:line="240" w:lineRule="auto"/>
        <w:jc w:val="both"/>
        <w:rPr>
          <w:rFonts w:ascii="Times New Roman" w:hAnsi="Times New Roman" w:cs="Times New Roman"/>
          <w:sz w:val="24"/>
          <w:szCs w:val="24"/>
        </w:rPr>
      </w:pPr>
    </w:p>
    <w:p w:rsidR="00961651" w:rsidRDefault="00961651" w:rsidP="00961651">
      <w:pPr>
        <w:pStyle w:val="ListParagraph"/>
        <w:numPr>
          <w:ilvl w:val="0"/>
          <w:numId w:val="31"/>
        </w:numPr>
        <w:autoSpaceDE w:val="0"/>
        <w:autoSpaceDN w:val="0"/>
        <w:adjustRightInd w:val="0"/>
        <w:spacing w:after="0" w:line="240" w:lineRule="auto"/>
        <w:jc w:val="both"/>
        <w:rPr>
          <w:rFonts w:ascii="Times New Roman" w:hAnsi="Times New Roman" w:cs="Times New Roman"/>
          <w:b/>
          <w:sz w:val="24"/>
          <w:szCs w:val="24"/>
          <w:u w:val="single"/>
        </w:rPr>
      </w:pPr>
      <w:r w:rsidRPr="00961651">
        <w:rPr>
          <w:rFonts w:ascii="Times New Roman" w:hAnsi="Times New Roman" w:cs="Times New Roman"/>
          <w:b/>
          <w:sz w:val="24"/>
          <w:szCs w:val="24"/>
          <w:u w:val="single"/>
        </w:rPr>
        <w:t>Check Boxes:</w:t>
      </w:r>
    </w:p>
    <w:p w:rsidR="003E55BE" w:rsidRDefault="00961651" w:rsidP="005073DE">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1651">
        <w:rPr>
          <w:rFonts w:ascii="Times New Roman" w:hAnsi="Times New Roman" w:cs="Times New Roman"/>
          <w:sz w:val="24"/>
          <w:szCs w:val="24"/>
        </w:rPr>
        <w:t xml:space="preserve">Checkbox is a control or widget that can be activated with a finger touch and can be polled in </w:t>
      </w:r>
      <w:proofErr w:type="gramStart"/>
      <w:r w:rsidRPr="00961651">
        <w:rPr>
          <w:rFonts w:ascii="Times New Roman" w:hAnsi="Times New Roman" w:cs="Times New Roman"/>
          <w:sz w:val="24"/>
          <w:szCs w:val="24"/>
        </w:rPr>
        <w:t>the</w:t>
      </w:r>
      <w:r>
        <w:rPr>
          <w:rFonts w:ascii="Times New Roman" w:hAnsi="Times New Roman" w:cs="Times New Roman"/>
          <w:sz w:val="24"/>
          <w:szCs w:val="24"/>
        </w:rPr>
        <w:t xml:space="preserve">  </w:t>
      </w:r>
      <w:r w:rsidRPr="00961651">
        <w:rPr>
          <w:rFonts w:ascii="Times New Roman" w:hAnsi="Times New Roman" w:cs="Times New Roman"/>
          <w:sz w:val="24"/>
          <w:szCs w:val="24"/>
        </w:rPr>
        <w:t>application’</w:t>
      </w:r>
      <w:r>
        <w:rPr>
          <w:rFonts w:ascii="Times New Roman" w:hAnsi="Times New Roman" w:cs="Times New Roman"/>
          <w:sz w:val="24"/>
          <w:szCs w:val="24"/>
        </w:rPr>
        <w:t>s</w:t>
      </w:r>
      <w:proofErr w:type="gramEnd"/>
      <w:r>
        <w:rPr>
          <w:rFonts w:ascii="Times New Roman" w:hAnsi="Times New Roman" w:cs="Times New Roman"/>
          <w:sz w:val="24"/>
          <w:szCs w:val="24"/>
        </w:rPr>
        <w:t xml:space="preserve"> code for a checked and unchec</w:t>
      </w:r>
      <w:r w:rsidRPr="00961651">
        <w:rPr>
          <w:rFonts w:ascii="Times New Roman" w:hAnsi="Times New Roman" w:cs="Times New Roman"/>
          <w:sz w:val="24"/>
          <w:szCs w:val="24"/>
        </w:rPr>
        <w:t>ked state.</w:t>
      </w:r>
    </w:p>
    <w:p w:rsidR="005073DE" w:rsidRDefault="005073DE" w:rsidP="005073DE">
      <w:pPr>
        <w:pStyle w:val="ListParagraph"/>
        <w:autoSpaceDE w:val="0"/>
        <w:autoSpaceDN w:val="0"/>
        <w:adjustRightInd w:val="0"/>
        <w:spacing w:after="0" w:line="240" w:lineRule="auto"/>
        <w:jc w:val="both"/>
        <w:rPr>
          <w:rFonts w:ascii="Times New Roman" w:hAnsi="Times New Roman" w:cs="Times New Roman"/>
          <w:sz w:val="24"/>
          <w:szCs w:val="24"/>
        </w:rPr>
      </w:pPr>
    </w:p>
    <w:p w:rsidR="00CE5F4D" w:rsidRDefault="00CE5F4D" w:rsidP="005073DE">
      <w:pPr>
        <w:pStyle w:val="ListParagraph"/>
        <w:autoSpaceDE w:val="0"/>
        <w:autoSpaceDN w:val="0"/>
        <w:adjustRightInd w:val="0"/>
        <w:spacing w:after="0" w:line="240" w:lineRule="auto"/>
        <w:jc w:val="both"/>
        <w:rPr>
          <w:rFonts w:ascii="Times New Roman" w:hAnsi="Times New Roman" w:cs="Times New Roman"/>
          <w:sz w:val="24"/>
          <w:szCs w:val="24"/>
        </w:rPr>
      </w:pPr>
    </w:p>
    <w:p w:rsidR="00CE5F4D" w:rsidRDefault="00CE5F4D" w:rsidP="005073DE">
      <w:pPr>
        <w:pStyle w:val="ListParagraph"/>
        <w:autoSpaceDE w:val="0"/>
        <w:autoSpaceDN w:val="0"/>
        <w:adjustRightInd w:val="0"/>
        <w:spacing w:after="0" w:line="240" w:lineRule="auto"/>
        <w:jc w:val="both"/>
        <w:rPr>
          <w:rFonts w:ascii="Times New Roman" w:hAnsi="Times New Roman" w:cs="Times New Roman"/>
          <w:sz w:val="24"/>
          <w:szCs w:val="24"/>
        </w:rPr>
      </w:pPr>
    </w:p>
    <w:p w:rsidR="00CE5F4D" w:rsidRDefault="00CE5F4D" w:rsidP="005073DE">
      <w:pPr>
        <w:pStyle w:val="ListParagraph"/>
        <w:autoSpaceDE w:val="0"/>
        <w:autoSpaceDN w:val="0"/>
        <w:adjustRightInd w:val="0"/>
        <w:spacing w:after="0" w:line="240" w:lineRule="auto"/>
        <w:jc w:val="both"/>
        <w:rPr>
          <w:rFonts w:ascii="Times New Roman" w:hAnsi="Times New Roman" w:cs="Times New Roman"/>
          <w:sz w:val="24"/>
          <w:szCs w:val="24"/>
        </w:rPr>
      </w:pPr>
    </w:p>
    <w:p w:rsidR="005073DE" w:rsidRPr="005073DE" w:rsidRDefault="005073DE" w:rsidP="005073DE">
      <w:pPr>
        <w:pStyle w:val="ListParagraph"/>
        <w:autoSpaceDE w:val="0"/>
        <w:autoSpaceDN w:val="0"/>
        <w:adjustRightInd w:val="0"/>
        <w:spacing w:after="0" w:line="240" w:lineRule="auto"/>
        <w:jc w:val="both"/>
        <w:rPr>
          <w:rFonts w:ascii="Times New Roman" w:hAnsi="Times New Roman" w:cs="Times New Roman"/>
          <w:b/>
          <w:sz w:val="24"/>
          <w:szCs w:val="24"/>
          <w:u w:val="single"/>
        </w:rPr>
      </w:pPr>
    </w:p>
    <w:p w:rsidR="001F7124" w:rsidRDefault="005073DE" w:rsidP="001F7124">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lastRenderedPageBreak/>
        <w:t>Snapshots  of</w:t>
      </w:r>
      <w:proofErr w:type="gramEnd"/>
      <w:r>
        <w:rPr>
          <w:rFonts w:ascii="Times New Roman" w:hAnsi="Times New Roman" w:cs="Times New Roman"/>
          <w:b/>
          <w:sz w:val="32"/>
          <w:szCs w:val="32"/>
          <w:u w:val="single"/>
        </w:rPr>
        <w:t xml:space="preserve">  System</w:t>
      </w:r>
      <w:r w:rsidR="001F7124">
        <w:rPr>
          <w:rFonts w:ascii="Times New Roman" w:hAnsi="Times New Roman" w:cs="Times New Roman"/>
          <w:b/>
          <w:sz w:val="32"/>
          <w:szCs w:val="32"/>
          <w:u w:val="single"/>
        </w:rPr>
        <w:t>:</w:t>
      </w:r>
    </w:p>
    <w:p w:rsidR="005073DE" w:rsidRDefault="005073DE" w:rsidP="001F7124">
      <w:pPr>
        <w:spacing w:after="0" w:line="360" w:lineRule="auto"/>
        <w:jc w:val="both"/>
        <w:rPr>
          <w:rFonts w:ascii="Times New Roman" w:hAnsi="Times New Roman" w:cs="Times New Roman"/>
          <w:b/>
          <w:sz w:val="32"/>
          <w:szCs w:val="32"/>
          <w:u w:val="single"/>
        </w:rPr>
      </w:pPr>
    </w:p>
    <w:p w:rsidR="005073DE" w:rsidRDefault="005073DE" w:rsidP="001F7124">
      <w:pPr>
        <w:spacing w:after="0" w:line="360" w:lineRule="auto"/>
        <w:jc w:val="both"/>
        <w:rPr>
          <w:rFonts w:ascii="Times New Roman" w:hAnsi="Times New Roman" w:cs="Times New Roman"/>
          <w:b/>
          <w:sz w:val="32"/>
          <w:szCs w:val="32"/>
          <w:u w:val="single"/>
        </w:rPr>
      </w:pPr>
    </w:p>
    <w:p w:rsidR="001F7124" w:rsidRDefault="001F7124" w:rsidP="001F7124">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Start  Screen</w:t>
      </w:r>
      <w:proofErr w:type="gramEnd"/>
      <w:r>
        <w:rPr>
          <w:rFonts w:ascii="Times New Roman" w:hAnsi="Times New Roman" w:cs="Times New Roman"/>
          <w:b/>
          <w:sz w:val="32"/>
          <w:szCs w:val="32"/>
          <w:u w:val="single"/>
        </w:rPr>
        <w:t>:</w:t>
      </w:r>
    </w:p>
    <w:p w:rsidR="001F7124" w:rsidRDefault="001F7124" w:rsidP="001F7124">
      <w:pPr>
        <w:spacing w:after="0" w:line="360" w:lineRule="auto"/>
        <w:jc w:val="both"/>
        <w:rPr>
          <w:rFonts w:ascii="Times New Roman" w:hAnsi="Times New Roman" w:cs="Times New Roman"/>
          <w:sz w:val="24"/>
          <w:szCs w:val="24"/>
        </w:rPr>
      </w:pPr>
      <w:r w:rsidRPr="001F7124">
        <w:rPr>
          <w:rFonts w:ascii="Times New Roman" w:hAnsi="Times New Roman" w:cs="Times New Roman"/>
          <w:b/>
          <w:sz w:val="32"/>
          <w:szCs w:val="32"/>
        </w:rPr>
        <w:t xml:space="preserve"> </w:t>
      </w:r>
      <w:r w:rsidRPr="001F7124">
        <w:rPr>
          <w:rFonts w:ascii="Times New Roman" w:hAnsi="Times New Roman" w:cs="Times New Roman"/>
          <w:sz w:val="24"/>
          <w:szCs w:val="24"/>
        </w:rPr>
        <w:t xml:space="preserve">                       Here </w:t>
      </w:r>
      <w:r>
        <w:rPr>
          <w:rFonts w:ascii="Times New Roman" w:hAnsi="Times New Roman" w:cs="Times New Roman"/>
          <w:sz w:val="24"/>
          <w:szCs w:val="24"/>
        </w:rPr>
        <w:t xml:space="preserve"> you  have  to  insert  the  action  user  name  and  the  password. If  the  password  is  wrong  then  it  will show  an  error  message.</w:t>
      </w:r>
    </w:p>
    <w:p w:rsidR="00735C34" w:rsidRDefault="00735C34" w:rsidP="001F7124">
      <w:pPr>
        <w:spacing w:after="0" w:line="360" w:lineRule="auto"/>
        <w:jc w:val="both"/>
        <w:rPr>
          <w:rFonts w:ascii="Times New Roman" w:hAnsi="Times New Roman" w:cs="Times New Roman"/>
          <w:sz w:val="24"/>
          <w:szCs w:val="24"/>
        </w:rPr>
      </w:pPr>
    </w:p>
    <w:p w:rsidR="001F7124" w:rsidRPr="001F7124" w:rsidRDefault="001F7124" w:rsidP="001F7124">
      <w:pPr>
        <w:spacing w:after="0" w:line="360" w:lineRule="auto"/>
        <w:jc w:val="both"/>
        <w:rPr>
          <w:rFonts w:ascii="Times New Roman" w:hAnsi="Times New Roman" w:cs="Times New Roman"/>
          <w:sz w:val="24"/>
          <w:szCs w:val="24"/>
        </w:rPr>
      </w:pPr>
    </w:p>
    <w:p w:rsidR="001F7124" w:rsidRPr="001F7124" w:rsidRDefault="001F7124" w:rsidP="001F7124">
      <w:pPr>
        <w:spacing w:after="0"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44271" cy="4915586"/>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1.PNG"/>
                    <pic:cNvPicPr/>
                  </pic:nvPicPr>
                  <pic:blipFill>
                    <a:blip r:embed="rId11">
                      <a:extLst>
                        <a:ext uri="{28A0092B-C50C-407E-A947-70E740481C1C}">
                          <a14:useLocalDpi xmlns:a14="http://schemas.microsoft.com/office/drawing/2010/main" val="0"/>
                        </a:ext>
                      </a:extLst>
                    </a:blip>
                    <a:stretch>
                      <a:fillRect/>
                    </a:stretch>
                  </pic:blipFill>
                  <pic:spPr>
                    <a:xfrm>
                      <a:off x="0" y="0"/>
                      <a:ext cx="5344271" cy="4915586"/>
                    </a:xfrm>
                    <a:prstGeom prst="rect">
                      <a:avLst/>
                    </a:prstGeom>
                  </pic:spPr>
                </pic:pic>
              </a:graphicData>
            </a:graphic>
          </wp:inline>
        </w:drawing>
      </w:r>
    </w:p>
    <w:p w:rsidR="00931E8A" w:rsidRDefault="00365518" w:rsidP="00931E8A">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Fig 1: start screen</w:t>
      </w:r>
    </w:p>
    <w:p w:rsidR="00931E8A" w:rsidRDefault="00931E8A" w:rsidP="00931E8A">
      <w:pPr>
        <w:spacing w:line="360" w:lineRule="auto"/>
        <w:ind w:firstLine="720"/>
        <w:jc w:val="both"/>
        <w:rPr>
          <w:rFonts w:ascii="Times New Roman" w:hAnsi="Times New Roman" w:cs="Times New Roman"/>
          <w:iCs/>
          <w:sz w:val="24"/>
          <w:szCs w:val="24"/>
        </w:rPr>
      </w:pPr>
    </w:p>
    <w:p w:rsidR="00931E8A" w:rsidRPr="00336A63" w:rsidRDefault="00931E8A" w:rsidP="00931E8A">
      <w:pPr>
        <w:spacing w:line="360" w:lineRule="auto"/>
        <w:ind w:firstLine="720"/>
        <w:jc w:val="both"/>
        <w:rPr>
          <w:rFonts w:ascii="Times New Roman" w:hAnsi="Times New Roman" w:cs="Times New Roman"/>
          <w:iCs/>
          <w:sz w:val="24"/>
          <w:szCs w:val="24"/>
        </w:rPr>
      </w:pPr>
    </w:p>
    <w:p w:rsidR="00931E8A" w:rsidRDefault="00931E8A" w:rsidP="00931E8A">
      <w:pPr>
        <w:spacing w:after="0" w:line="360" w:lineRule="auto"/>
        <w:jc w:val="both"/>
        <w:rPr>
          <w:rFonts w:ascii="Times New Roman" w:hAnsi="Times New Roman" w:cs="Times New Roman"/>
          <w:b/>
          <w:sz w:val="32"/>
          <w:szCs w:val="32"/>
          <w:u w:val="single"/>
        </w:rPr>
      </w:pPr>
    </w:p>
    <w:p w:rsidR="00931E8A" w:rsidRDefault="00931E8A" w:rsidP="00931E8A">
      <w:pPr>
        <w:spacing w:after="0" w:line="360" w:lineRule="auto"/>
        <w:jc w:val="both"/>
        <w:rPr>
          <w:rFonts w:ascii="Times New Roman" w:hAnsi="Times New Roman" w:cs="Times New Roman"/>
          <w:b/>
          <w:sz w:val="32"/>
          <w:szCs w:val="32"/>
          <w:u w:val="single"/>
        </w:rPr>
      </w:pPr>
    </w:p>
    <w:p w:rsidR="00735C34" w:rsidRDefault="00735C34" w:rsidP="00931E8A">
      <w:pPr>
        <w:spacing w:after="0" w:line="360" w:lineRule="auto"/>
        <w:jc w:val="both"/>
        <w:rPr>
          <w:rFonts w:ascii="Times New Roman" w:hAnsi="Times New Roman" w:cs="Times New Roman"/>
          <w:b/>
          <w:sz w:val="32"/>
          <w:szCs w:val="32"/>
          <w:u w:val="single"/>
        </w:rPr>
      </w:pPr>
    </w:p>
    <w:p w:rsidR="001F7124" w:rsidRDefault="001F7124" w:rsidP="001F7124">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Login  Screen</w:t>
      </w:r>
      <w:proofErr w:type="gramEnd"/>
      <w:r>
        <w:rPr>
          <w:rFonts w:ascii="Times New Roman" w:hAnsi="Times New Roman" w:cs="Times New Roman"/>
          <w:b/>
          <w:sz w:val="32"/>
          <w:szCs w:val="32"/>
          <w:u w:val="single"/>
        </w:rPr>
        <w:t>:</w:t>
      </w:r>
    </w:p>
    <w:p w:rsidR="001F7124" w:rsidRDefault="001F7124" w:rsidP="001F71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Each  must</w:t>
      </w:r>
      <w:proofErr w:type="gramEnd"/>
      <w:r>
        <w:rPr>
          <w:rFonts w:ascii="Times New Roman" w:hAnsi="Times New Roman" w:cs="Times New Roman"/>
          <w:sz w:val="24"/>
          <w:szCs w:val="24"/>
        </w:rPr>
        <w:t xml:space="preserve">  user  have  a  password . In  here the   user  have  to  put  the   user  id  and  user  password.</w:t>
      </w:r>
    </w:p>
    <w:p w:rsidR="00735C34" w:rsidRDefault="00735C34" w:rsidP="001F7124">
      <w:pPr>
        <w:spacing w:after="0" w:line="360" w:lineRule="auto"/>
        <w:jc w:val="both"/>
        <w:rPr>
          <w:rFonts w:ascii="Times New Roman" w:hAnsi="Times New Roman" w:cs="Times New Roman"/>
          <w:sz w:val="24"/>
          <w:szCs w:val="24"/>
        </w:rPr>
      </w:pPr>
    </w:p>
    <w:p w:rsidR="00735C34" w:rsidRPr="001F7124" w:rsidRDefault="00735C34" w:rsidP="001F7124">
      <w:pPr>
        <w:spacing w:after="0" w:line="360" w:lineRule="auto"/>
        <w:jc w:val="both"/>
        <w:rPr>
          <w:rFonts w:ascii="Times New Roman" w:hAnsi="Times New Roman" w:cs="Times New Roman"/>
          <w:sz w:val="24"/>
          <w:szCs w:val="24"/>
        </w:rPr>
      </w:pPr>
    </w:p>
    <w:p w:rsidR="001F7124" w:rsidRDefault="001F7124" w:rsidP="001F7124">
      <w:pPr>
        <w:spacing w:after="0" w:line="360" w:lineRule="auto"/>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391902" cy="49060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4.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4906060"/>
                    </a:xfrm>
                    <a:prstGeom prst="rect">
                      <a:avLst/>
                    </a:prstGeom>
                  </pic:spPr>
                </pic:pic>
              </a:graphicData>
            </a:graphic>
          </wp:inline>
        </w:drawing>
      </w:r>
    </w:p>
    <w:p w:rsidR="006A4D3A" w:rsidRDefault="006A4D3A" w:rsidP="006A4D3A">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Fig :</w:t>
      </w:r>
      <w:proofErr w:type="gramEnd"/>
      <w:r>
        <w:rPr>
          <w:rFonts w:ascii="Times New Roman" w:hAnsi="Times New Roman" w:cs="Times New Roman"/>
          <w:iCs/>
          <w:sz w:val="24"/>
          <w:szCs w:val="24"/>
        </w:rPr>
        <w:t xml:space="preserve"> Login screen</w:t>
      </w:r>
    </w:p>
    <w:p w:rsidR="00931E8A" w:rsidRPr="00931E8A" w:rsidRDefault="00931E8A" w:rsidP="00931E8A">
      <w:pPr>
        <w:rPr>
          <w:rFonts w:ascii="Times New Roman" w:hAnsi="Times New Roman" w:cs="Times New Roman"/>
          <w:b/>
          <w:color w:val="0D0D0D" w:themeColor="text1" w:themeTint="F2"/>
          <w:sz w:val="32"/>
          <w:szCs w:val="32"/>
          <w:u w:val="thick" w:color="000000" w:themeColor="text1"/>
        </w:rPr>
      </w:pPr>
    </w:p>
    <w:p w:rsidR="00377593" w:rsidRDefault="00377593" w:rsidP="00377593">
      <w:pPr>
        <w:pStyle w:val="ListParagraph"/>
        <w:ind w:left="360"/>
        <w:rPr>
          <w:rFonts w:ascii="Times New Roman" w:hAnsi="Times New Roman" w:cs="Times New Roman"/>
          <w:b/>
          <w:color w:val="0D0D0D" w:themeColor="text1" w:themeTint="F2"/>
          <w:sz w:val="32"/>
          <w:szCs w:val="32"/>
          <w:u w:val="thick" w:color="000000" w:themeColor="text1"/>
        </w:rPr>
      </w:pPr>
    </w:p>
    <w:p w:rsidR="00377593" w:rsidRDefault="00377593" w:rsidP="00377593">
      <w:pPr>
        <w:pStyle w:val="ListParagraph"/>
        <w:ind w:left="360"/>
        <w:rPr>
          <w:rFonts w:ascii="Times New Roman" w:hAnsi="Times New Roman" w:cs="Times New Roman"/>
          <w:b/>
          <w:color w:val="0D0D0D" w:themeColor="text1" w:themeTint="F2"/>
          <w:sz w:val="32"/>
          <w:szCs w:val="32"/>
          <w:u w:val="thick" w:color="000000" w:themeColor="text1"/>
        </w:rPr>
      </w:pPr>
    </w:p>
    <w:p w:rsidR="00377593" w:rsidRDefault="00377593" w:rsidP="00377593">
      <w:pPr>
        <w:pStyle w:val="ListParagraph"/>
        <w:ind w:left="360"/>
        <w:rPr>
          <w:rFonts w:ascii="Times New Roman" w:hAnsi="Times New Roman" w:cs="Times New Roman"/>
          <w:b/>
          <w:color w:val="0D0D0D" w:themeColor="text1" w:themeTint="F2"/>
          <w:sz w:val="32"/>
          <w:szCs w:val="32"/>
          <w:u w:val="thick" w:color="000000" w:themeColor="text1"/>
        </w:rPr>
      </w:pPr>
    </w:p>
    <w:p w:rsidR="001F7124" w:rsidRDefault="001F712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1F7124" w:rsidRDefault="001F712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735C34" w:rsidRDefault="00735C3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735C34" w:rsidRDefault="00735C3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1F7124" w:rsidRDefault="001F7124" w:rsidP="001F7124">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Notice  Screen</w:t>
      </w:r>
      <w:proofErr w:type="gramEnd"/>
      <w:r>
        <w:rPr>
          <w:rFonts w:ascii="Times New Roman" w:hAnsi="Times New Roman" w:cs="Times New Roman"/>
          <w:b/>
          <w:sz w:val="32"/>
          <w:szCs w:val="32"/>
          <w:u w:val="single"/>
        </w:rPr>
        <w:t>:</w:t>
      </w:r>
    </w:p>
    <w:p w:rsidR="001F7124" w:rsidRDefault="001F7124" w:rsidP="001F7124">
      <w:pPr>
        <w:spacing w:after="0" w:line="360" w:lineRule="auto"/>
        <w:jc w:val="both"/>
        <w:rPr>
          <w:rFonts w:ascii="Times New Roman" w:hAnsi="Times New Roman" w:cs="Times New Roman"/>
          <w:sz w:val="24"/>
          <w:szCs w:val="24"/>
        </w:rPr>
      </w:pPr>
      <w:r w:rsidRPr="001F7124">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This</w:t>
      </w:r>
      <w:proofErr w:type="spellEnd"/>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notice  board  where  everyone  share  the  notice.</w:t>
      </w:r>
      <w:r w:rsidR="00735C34">
        <w:rPr>
          <w:rFonts w:ascii="Times New Roman" w:hAnsi="Times New Roman" w:cs="Times New Roman"/>
          <w:sz w:val="24"/>
          <w:szCs w:val="24"/>
        </w:rPr>
        <w:t xml:space="preserve"> Every notice  is  showed  by  who  published  the  notice  and whom  he  want  to  show  the  notice and  the  date  and  time  when  the  notice  was  published.</w:t>
      </w:r>
    </w:p>
    <w:p w:rsidR="00735C34" w:rsidRDefault="00735C34" w:rsidP="001F7124">
      <w:pPr>
        <w:spacing w:after="0" w:line="360" w:lineRule="auto"/>
        <w:jc w:val="both"/>
        <w:rPr>
          <w:rFonts w:ascii="Times New Roman" w:hAnsi="Times New Roman" w:cs="Times New Roman"/>
          <w:sz w:val="24"/>
          <w:szCs w:val="24"/>
        </w:rPr>
      </w:pPr>
    </w:p>
    <w:p w:rsidR="00735C34" w:rsidRPr="001F7124" w:rsidRDefault="00735C34" w:rsidP="001F7124">
      <w:pPr>
        <w:spacing w:after="0" w:line="360" w:lineRule="auto"/>
        <w:jc w:val="both"/>
        <w:rPr>
          <w:rFonts w:ascii="Times New Roman" w:hAnsi="Times New Roman" w:cs="Times New Roman"/>
          <w:sz w:val="24"/>
          <w:szCs w:val="24"/>
        </w:rPr>
      </w:pPr>
    </w:p>
    <w:p w:rsidR="001F7124" w:rsidRPr="001F7124" w:rsidRDefault="001F7124" w:rsidP="001F7124">
      <w:pPr>
        <w:spacing w:after="0"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72850" cy="4906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5.PNG"/>
                    <pic:cNvPicPr/>
                  </pic:nvPicPr>
                  <pic:blipFill>
                    <a:blip r:embed="rId13">
                      <a:extLst>
                        <a:ext uri="{28A0092B-C50C-407E-A947-70E740481C1C}">
                          <a14:useLocalDpi xmlns:a14="http://schemas.microsoft.com/office/drawing/2010/main" val="0"/>
                        </a:ext>
                      </a:extLst>
                    </a:blip>
                    <a:stretch>
                      <a:fillRect/>
                    </a:stretch>
                  </pic:blipFill>
                  <pic:spPr>
                    <a:xfrm>
                      <a:off x="0" y="0"/>
                      <a:ext cx="5372850" cy="4906060"/>
                    </a:xfrm>
                    <a:prstGeom prst="rect">
                      <a:avLst/>
                    </a:prstGeom>
                  </pic:spPr>
                </pic:pic>
              </a:graphicData>
            </a:graphic>
          </wp:inline>
        </w:drawing>
      </w:r>
    </w:p>
    <w:p w:rsidR="006A4D3A" w:rsidRDefault="006A4D3A" w:rsidP="006A4D3A">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Fig 3: </w:t>
      </w:r>
      <w:proofErr w:type="gramStart"/>
      <w:r>
        <w:rPr>
          <w:rFonts w:ascii="Times New Roman" w:hAnsi="Times New Roman" w:cs="Times New Roman"/>
          <w:iCs/>
          <w:sz w:val="24"/>
          <w:szCs w:val="24"/>
        </w:rPr>
        <w:t>Notice  Board</w:t>
      </w:r>
      <w:proofErr w:type="gramEnd"/>
      <w:r>
        <w:rPr>
          <w:rFonts w:ascii="Times New Roman" w:hAnsi="Times New Roman" w:cs="Times New Roman"/>
          <w:iCs/>
          <w:sz w:val="24"/>
          <w:szCs w:val="24"/>
        </w:rPr>
        <w:t xml:space="preserve">  screen</w:t>
      </w:r>
    </w:p>
    <w:p w:rsidR="001F7124" w:rsidRDefault="001F712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890104" w:rsidRDefault="0089010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890104" w:rsidRDefault="00890104" w:rsidP="00377593">
      <w:pPr>
        <w:pStyle w:val="ListParagraph"/>
        <w:ind w:left="360"/>
        <w:rPr>
          <w:rFonts w:ascii="Times New Roman" w:hAnsi="Times New Roman" w:cs="Times New Roman"/>
          <w:b/>
          <w:color w:val="0D0D0D" w:themeColor="text1" w:themeTint="F2"/>
          <w:sz w:val="32"/>
          <w:szCs w:val="32"/>
          <w:u w:val="thick" w:color="000000" w:themeColor="text1"/>
        </w:rPr>
      </w:pPr>
    </w:p>
    <w:p w:rsidR="00735C34" w:rsidRDefault="00735C34" w:rsidP="00735C34">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Post  Screen</w:t>
      </w:r>
      <w:proofErr w:type="gramEnd"/>
      <w:r>
        <w:rPr>
          <w:rFonts w:ascii="Times New Roman" w:hAnsi="Times New Roman" w:cs="Times New Roman"/>
          <w:b/>
          <w:sz w:val="32"/>
          <w:szCs w:val="32"/>
          <w:u w:val="single"/>
        </w:rPr>
        <w:t>:</w:t>
      </w:r>
    </w:p>
    <w:p w:rsidR="00735C34" w:rsidRDefault="00735C34" w:rsidP="00735C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To  post  a  notice  one  have  to  click  the  post  button  and  then   type  the  message  in  the  text  box  and  tag  the  person  whom  he want  to  show  his/her  message  then  click  the  post  button. </w:t>
      </w:r>
      <w:proofErr w:type="gramStart"/>
      <w:r>
        <w:rPr>
          <w:rFonts w:ascii="Times New Roman" w:hAnsi="Times New Roman" w:cs="Times New Roman"/>
          <w:sz w:val="24"/>
          <w:szCs w:val="24"/>
        </w:rPr>
        <w:t>Then  the</w:t>
      </w:r>
      <w:proofErr w:type="gramEnd"/>
      <w:r>
        <w:rPr>
          <w:rFonts w:ascii="Times New Roman" w:hAnsi="Times New Roman" w:cs="Times New Roman"/>
          <w:sz w:val="24"/>
          <w:szCs w:val="24"/>
        </w:rPr>
        <w:t xml:space="preserve">  message  will  post.</w:t>
      </w:r>
    </w:p>
    <w:p w:rsidR="00890104" w:rsidRDefault="00890104" w:rsidP="00735C34">
      <w:pPr>
        <w:spacing w:after="0" w:line="360" w:lineRule="auto"/>
        <w:jc w:val="both"/>
        <w:rPr>
          <w:rFonts w:ascii="Times New Roman" w:hAnsi="Times New Roman" w:cs="Times New Roman"/>
          <w:sz w:val="24"/>
          <w:szCs w:val="24"/>
        </w:rPr>
      </w:pPr>
    </w:p>
    <w:p w:rsidR="00890104" w:rsidRPr="00735C34" w:rsidRDefault="00890104" w:rsidP="00735C34">
      <w:pPr>
        <w:spacing w:after="0" w:line="360" w:lineRule="auto"/>
        <w:jc w:val="both"/>
        <w:rPr>
          <w:rFonts w:ascii="Times New Roman" w:hAnsi="Times New Roman" w:cs="Times New Roman"/>
          <w:sz w:val="24"/>
          <w:szCs w:val="24"/>
        </w:rPr>
      </w:pPr>
    </w:p>
    <w:p w:rsidR="00735C34" w:rsidRPr="00735C34" w:rsidRDefault="00735C34" w:rsidP="00735C34">
      <w:pPr>
        <w:spacing w:after="0"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382376" cy="487748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6.PNG"/>
                    <pic:cNvPicPr/>
                  </pic:nvPicPr>
                  <pic:blipFill>
                    <a:blip r:embed="rId14">
                      <a:extLst>
                        <a:ext uri="{28A0092B-C50C-407E-A947-70E740481C1C}">
                          <a14:useLocalDpi xmlns:a14="http://schemas.microsoft.com/office/drawing/2010/main" val="0"/>
                        </a:ext>
                      </a:extLst>
                    </a:blip>
                    <a:stretch>
                      <a:fillRect/>
                    </a:stretch>
                  </pic:blipFill>
                  <pic:spPr>
                    <a:xfrm>
                      <a:off x="0" y="0"/>
                      <a:ext cx="5382376" cy="4877481"/>
                    </a:xfrm>
                    <a:prstGeom prst="rect">
                      <a:avLst/>
                    </a:prstGeom>
                  </pic:spPr>
                </pic:pic>
              </a:graphicData>
            </a:graphic>
          </wp:inline>
        </w:drawing>
      </w:r>
    </w:p>
    <w:p w:rsidR="00890104" w:rsidRDefault="00890104" w:rsidP="00890104">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Fig 4: </w:t>
      </w:r>
      <w:proofErr w:type="gramStart"/>
      <w:r>
        <w:rPr>
          <w:rFonts w:ascii="Times New Roman" w:hAnsi="Times New Roman" w:cs="Times New Roman"/>
          <w:iCs/>
          <w:sz w:val="24"/>
          <w:szCs w:val="24"/>
        </w:rPr>
        <w:t>Post  Notice</w:t>
      </w:r>
      <w:proofErr w:type="gramEnd"/>
      <w:r>
        <w:rPr>
          <w:rFonts w:ascii="Times New Roman" w:hAnsi="Times New Roman" w:cs="Times New Roman"/>
          <w:iCs/>
          <w:sz w:val="24"/>
          <w:szCs w:val="24"/>
        </w:rPr>
        <w:t xml:space="preserve">  screen</w:t>
      </w:r>
    </w:p>
    <w:p w:rsidR="00336A63" w:rsidRPr="00A64CAC" w:rsidRDefault="00336A63" w:rsidP="00336A63">
      <w:pPr>
        <w:tabs>
          <w:tab w:val="left" w:pos="2535"/>
        </w:tabs>
        <w:spacing w:line="360" w:lineRule="auto"/>
        <w:ind w:left="1440"/>
        <w:rPr>
          <w:rFonts w:ascii="Times New Roman" w:hAnsi="Times New Roman" w:cs="Times New Roman"/>
          <w:sz w:val="24"/>
          <w:szCs w:val="24"/>
        </w:rPr>
      </w:pPr>
      <w:r w:rsidRPr="00A64CAC">
        <w:rPr>
          <w:rFonts w:ascii="Times New Roman" w:hAnsi="Times New Roman" w:cs="Times New Roman"/>
          <w:sz w:val="24"/>
          <w:szCs w:val="24"/>
        </w:rPr>
        <w:tab/>
      </w:r>
    </w:p>
    <w:p w:rsidR="005073DE" w:rsidRDefault="00336A63" w:rsidP="005073DE">
      <w:pPr>
        <w:spacing w:line="360" w:lineRule="auto"/>
        <w:ind w:left="1440"/>
        <w:rPr>
          <w:b/>
        </w:rPr>
      </w:pPr>
      <w:r w:rsidRPr="0048263A">
        <w:rPr>
          <w:b/>
        </w:rPr>
        <w:t xml:space="preserve"> </w:t>
      </w:r>
    </w:p>
    <w:p w:rsidR="00365518" w:rsidRDefault="00365518" w:rsidP="005073DE">
      <w:pPr>
        <w:spacing w:line="360" w:lineRule="auto"/>
        <w:ind w:left="1440"/>
        <w:rPr>
          <w:b/>
        </w:rPr>
      </w:pPr>
    </w:p>
    <w:p w:rsidR="00365518" w:rsidRDefault="00365518" w:rsidP="005073DE">
      <w:pPr>
        <w:spacing w:line="360" w:lineRule="auto"/>
        <w:ind w:left="1440"/>
        <w:rPr>
          <w:b/>
        </w:rPr>
      </w:pPr>
    </w:p>
    <w:p w:rsidR="005073DE" w:rsidRDefault="005073DE" w:rsidP="005073DE">
      <w:pPr>
        <w:spacing w:after="0" w:line="360" w:lineRule="auto"/>
        <w:jc w:val="both"/>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Backend  Representation</w:t>
      </w:r>
      <w:proofErr w:type="gramEnd"/>
      <w:r>
        <w:rPr>
          <w:rFonts w:ascii="Times New Roman" w:hAnsi="Times New Roman" w:cs="Times New Roman"/>
          <w:b/>
          <w:sz w:val="32"/>
          <w:szCs w:val="32"/>
          <w:u w:val="single"/>
        </w:rPr>
        <w:t>:</w:t>
      </w:r>
    </w:p>
    <w:p w:rsidR="005073DE" w:rsidRPr="005073DE" w:rsidRDefault="005073DE" w:rsidP="005073DE">
      <w:pPr>
        <w:autoSpaceDE w:val="0"/>
        <w:autoSpaceDN w:val="0"/>
        <w:adjustRightInd w:val="0"/>
        <w:spacing w:after="0" w:line="240" w:lineRule="auto"/>
        <w:jc w:val="both"/>
        <w:rPr>
          <w:rFonts w:ascii="Times New Roman" w:hAnsi="Times New Roman" w:cs="Times New Roman"/>
          <w:sz w:val="24"/>
          <w:szCs w:val="24"/>
        </w:rPr>
      </w:pPr>
      <w:r>
        <w:rPr>
          <w:rFonts w:ascii="NimbusRomNo9L-Regu" w:hAnsi="NimbusRomNo9L-Regu" w:cs="NimbusRomNo9L-Regu"/>
          <w:sz w:val="24"/>
          <w:szCs w:val="24"/>
        </w:rPr>
        <w:t xml:space="preserve">                                 </w:t>
      </w:r>
      <w:r w:rsidRPr="005073DE">
        <w:rPr>
          <w:rFonts w:ascii="Times New Roman" w:hAnsi="Times New Roman" w:cs="Times New Roman"/>
          <w:sz w:val="24"/>
          <w:szCs w:val="24"/>
        </w:rPr>
        <w:t xml:space="preserve">The database used at the Back-end is MySQL database. Web Server used is Apache. Server side </w:t>
      </w:r>
      <w:proofErr w:type="gramStart"/>
      <w:r w:rsidRPr="005073DE">
        <w:rPr>
          <w:rFonts w:ascii="Times New Roman" w:hAnsi="Times New Roman" w:cs="Times New Roman"/>
          <w:sz w:val="24"/>
          <w:szCs w:val="24"/>
        </w:rPr>
        <w:t>scripting  language</w:t>
      </w:r>
      <w:proofErr w:type="gramEnd"/>
      <w:r w:rsidRPr="005073DE">
        <w:rPr>
          <w:rFonts w:ascii="Times New Roman" w:hAnsi="Times New Roman" w:cs="Times New Roman"/>
          <w:sz w:val="24"/>
          <w:szCs w:val="24"/>
        </w:rPr>
        <w:t xml:space="preserve"> used is PHP.</w:t>
      </w:r>
    </w:p>
    <w:p w:rsidR="005073DE" w:rsidRPr="005073DE" w:rsidRDefault="005073DE" w:rsidP="005073DE">
      <w:pPr>
        <w:autoSpaceDE w:val="0"/>
        <w:autoSpaceDN w:val="0"/>
        <w:adjustRightInd w:val="0"/>
        <w:spacing w:after="0" w:line="240" w:lineRule="auto"/>
        <w:jc w:val="both"/>
        <w:rPr>
          <w:rFonts w:ascii="Times New Roman" w:hAnsi="Times New Roman" w:cs="Times New Roman"/>
          <w:sz w:val="24"/>
          <w:szCs w:val="24"/>
        </w:rPr>
      </w:pPr>
    </w:p>
    <w:p w:rsidR="005073DE" w:rsidRDefault="005073DE" w:rsidP="005073DE">
      <w:pPr>
        <w:spacing w:after="0" w:line="360" w:lineRule="auto"/>
        <w:jc w:val="both"/>
        <w:rPr>
          <w:rFonts w:ascii="Times New Roman" w:hAnsi="Times New Roman" w:cs="Times New Roman"/>
          <w:sz w:val="24"/>
          <w:szCs w:val="24"/>
        </w:rPr>
      </w:pPr>
      <w:r w:rsidRPr="005073DE">
        <w:rPr>
          <w:rFonts w:ascii="Times New Roman" w:hAnsi="Times New Roman" w:cs="Times New Roman"/>
          <w:sz w:val="24"/>
          <w:szCs w:val="24"/>
        </w:rPr>
        <w:t>Database design used at backend server has the following tables:</w:t>
      </w:r>
    </w:p>
    <w:p w:rsidR="00810934" w:rsidRDefault="00810934" w:rsidP="005073DE">
      <w:pPr>
        <w:spacing w:after="0" w:line="360" w:lineRule="auto"/>
        <w:jc w:val="both"/>
        <w:rPr>
          <w:rFonts w:ascii="Times New Roman" w:hAnsi="Times New Roman" w:cs="Times New Roman"/>
          <w:sz w:val="24"/>
          <w:szCs w:val="24"/>
        </w:rPr>
      </w:pPr>
    </w:p>
    <w:p w:rsidR="00B81E25" w:rsidRDefault="00B81E25" w:rsidP="005073DE">
      <w:pPr>
        <w:spacing w:after="0" w:line="360" w:lineRule="auto"/>
        <w:jc w:val="both"/>
        <w:rPr>
          <w:rFonts w:ascii="Times New Roman" w:hAnsi="Times New Roman" w:cs="Times New Roman"/>
          <w:sz w:val="24"/>
          <w:szCs w:val="24"/>
        </w:rPr>
      </w:pPr>
    </w:p>
    <w:p w:rsidR="00B81E25" w:rsidRDefault="00B81E25" w:rsidP="005073D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68007" cy="19052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1905266"/>
                    </a:xfrm>
                    <a:prstGeom prst="rect">
                      <a:avLst/>
                    </a:prstGeom>
                  </pic:spPr>
                </pic:pic>
              </a:graphicData>
            </a:graphic>
          </wp:inline>
        </w:drawing>
      </w:r>
    </w:p>
    <w:p w:rsidR="00B81E25" w:rsidRDefault="00B81E25" w:rsidP="00B81E25">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Fig 5: </w:t>
      </w:r>
      <w:proofErr w:type="gramStart"/>
      <w:r>
        <w:rPr>
          <w:rFonts w:ascii="Times New Roman" w:hAnsi="Times New Roman" w:cs="Times New Roman"/>
          <w:iCs/>
          <w:sz w:val="24"/>
          <w:szCs w:val="24"/>
        </w:rPr>
        <w:t>Table  for</w:t>
      </w:r>
      <w:proofErr w:type="gramEnd"/>
      <w:r>
        <w:rPr>
          <w:rFonts w:ascii="Times New Roman" w:hAnsi="Times New Roman" w:cs="Times New Roman"/>
          <w:iCs/>
          <w:sz w:val="24"/>
          <w:szCs w:val="24"/>
        </w:rPr>
        <w:t xml:space="preserve">  the  Database</w:t>
      </w:r>
    </w:p>
    <w:p w:rsidR="00810934" w:rsidRDefault="00810934" w:rsidP="00B81E25">
      <w:pPr>
        <w:spacing w:line="360" w:lineRule="auto"/>
        <w:jc w:val="both"/>
        <w:rPr>
          <w:rFonts w:ascii="Times New Roman" w:hAnsi="Times New Roman" w:cs="Times New Roman"/>
          <w:iCs/>
          <w:sz w:val="24"/>
          <w:szCs w:val="24"/>
        </w:rPr>
      </w:pPr>
    </w:p>
    <w:p w:rsidR="00365518" w:rsidRDefault="00365518" w:rsidP="005073DE">
      <w:pPr>
        <w:spacing w:after="0" w:line="360" w:lineRule="auto"/>
        <w:jc w:val="both"/>
        <w:rPr>
          <w:rFonts w:ascii="Times New Roman" w:hAnsi="Times New Roman" w:cs="Times New Roman"/>
          <w:sz w:val="24"/>
          <w:szCs w:val="24"/>
        </w:rPr>
      </w:pPr>
    </w:p>
    <w:p w:rsidR="00365518" w:rsidRPr="005073DE" w:rsidRDefault="00365518" w:rsidP="005073D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49265" cy="291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1.PNG"/>
                    <pic:cNvPicPr/>
                  </pic:nvPicPr>
                  <pic:blipFill>
                    <a:blip r:embed="rId16">
                      <a:extLst>
                        <a:ext uri="{28A0092B-C50C-407E-A947-70E740481C1C}">
                          <a14:useLocalDpi xmlns:a14="http://schemas.microsoft.com/office/drawing/2010/main" val="0"/>
                        </a:ext>
                      </a:extLst>
                    </a:blip>
                    <a:stretch>
                      <a:fillRect/>
                    </a:stretch>
                  </pic:blipFill>
                  <pic:spPr>
                    <a:xfrm>
                      <a:off x="0" y="0"/>
                      <a:ext cx="5549265" cy="2917825"/>
                    </a:xfrm>
                    <a:prstGeom prst="rect">
                      <a:avLst/>
                    </a:prstGeom>
                  </pic:spPr>
                </pic:pic>
              </a:graphicData>
            </a:graphic>
          </wp:inline>
        </w:drawing>
      </w:r>
    </w:p>
    <w:p w:rsidR="005073DE" w:rsidRPr="00CE5F4D" w:rsidRDefault="00B81E25" w:rsidP="00CE5F4D">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                                                     Fig</w:t>
      </w:r>
      <w:r w:rsidR="00E54C74">
        <w:rPr>
          <w:rFonts w:ascii="Times New Roman" w:hAnsi="Times New Roman" w:cs="Times New Roman"/>
          <w:iCs/>
          <w:sz w:val="24"/>
          <w:szCs w:val="24"/>
        </w:rPr>
        <w:t xml:space="preserve"> 6</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Database  for</w:t>
      </w:r>
      <w:proofErr w:type="gramEnd"/>
      <w:r>
        <w:rPr>
          <w:rFonts w:ascii="Times New Roman" w:hAnsi="Times New Roman" w:cs="Times New Roman"/>
          <w:iCs/>
          <w:sz w:val="24"/>
          <w:szCs w:val="24"/>
        </w:rPr>
        <w:t xml:space="preserve">  storing  message</w:t>
      </w:r>
    </w:p>
    <w:p w:rsidR="00476EC8" w:rsidRDefault="00476EC8" w:rsidP="00735C34">
      <w:pPr>
        <w:suppressAutoHyphens/>
        <w:spacing w:after="0" w:line="360" w:lineRule="auto"/>
        <w:rPr>
          <w:rFonts w:ascii="Times New Roman" w:hAnsi="Times New Roman" w:cs="Times New Roman"/>
          <w:b/>
          <w:sz w:val="24"/>
          <w:szCs w:val="24"/>
        </w:rPr>
      </w:pPr>
    </w:p>
    <w:p w:rsidR="00E54C74" w:rsidRPr="003E55BE" w:rsidRDefault="00E54C74" w:rsidP="00E54C74">
      <w:pPr>
        <w:rPr>
          <w:rFonts w:ascii="Times New Roman" w:hAnsi="Times New Roman" w:cs="Times New Roman"/>
          <w:b/>
          <w:sz w:val="40"/>
          <w:szCs w:val="40"/>
        </w:rPr>
      </w:pPr>
      <w:r>
        <w:rPr>
          <w:rFonts w:ascii="Times New Roman" w:hAnsi="Times New Roman" w:cs="Times New Roman"/>
          <w:b/>
          <w:sz w:val="40"/>
          <w:szCs w:val="40"/>
        </w:rPr>
        <w:t xml:space="preserve">                               CHAPTER – 4</w:t>
      </w:r>
    </w:p>
    <w:p w:rsidR="00810934" w:rsidRDefault="00E54C74" w:rsidP="00810934">
      <w:pPr>
        <w:pStyle w:val="ListParagraph"/>
        <w:ind w:left="360"/>
        <w:rPr>
          <w:rFonts w:ascii="Times New Roman" w:hAnsi="Times New Roman" w:cs="Times New Roman"/>
          <w:b/>
          <w:sz w:val="40"/>
          <w:szCs w:val="40"/>
        </w:rPr>
      </w:pPr>
      <w:r>
        <w:rPr>
          <w:rFonts w:ascii="Times New Roman" w:hAnsi="Times New Roman" w:cs="Times New Roman"/>
          <w:b/>
          <w:sz w:val="40"/>
          <w:szCs w:val="40"/>
        </w:rPr>
        <w:t xml:space="preserve">              </w:t>
      </w:r>
      <w:r w:rsidR="00FC5A5D">
        <w:rPr>
          <w:rFonts w:ascii="Times New Roman" w:hAnsi="Times New Roman" w:cs="Times New Roman"/>
          <w:b/>
          <w:sz w:val="40"/>
          <w:szCs w:val="40"/>
        </w:rPr>
        <w:t xml:space="preserve">               </w:t>
      </w:r>
      <w:r>
        <w:rPr>
          <w:rFonts w:ascii="Times New Roman" w:hAnsi="Times New Roman" w:cs="Times New Roman"/>
          <w:b/>
          <w:sz w:val="40"/>
          <w:szCs w:val="40"/>
        </w:rPr>
        <w:t xml:space="preserve"> Conclusion  </w:t>
      </w:r>
    </w:p>
    <w:p w:rsidR="00B24A53" w:rsidRDefault="0093394E" w:rsidP="00810934">
      <w:pPr>
        <w:pStyle w:val="ListParagraph"/>
        <w:ind w:left="360"/>
        <w:rPr>
          <w:rFonts w:ascii="Times New Roman" w:hAnsi="Times New Roman" w:cs="Times New Roman"/>
          <w:b/>
          <w:sz w:val="40"/>
          <w:szCs w:val="40"/>
        </w:rPr>
      </w:pPr>
      <w:r w:rsidRPr="00735C34">
        <w:rPr>
          <w:rFonts w:ascii="Times New Roman" w:hAnsi="Times New Roman" w:cs="Times New Roman"/>
          <w:b/>
          <w:sz w:val="40"/>
          <w:szCs w:val="40"/>
        </w:rPr>
        <w:t xml:space="preserve">                     </w:t>
      </w:r>
    </w:p>
    <w:p w:rsidR="00B24A53" w:rsidRDefault="00B24A53" w:rsidP="00440ADC">
      <w:pPr>
        <w:pStyle w:val="ListParagraph"/>
        <w:spacing w:line="360" w:lineRule="auto"/>
        <w:ind w:left="2100"/>
        <w:rPr>
          <w:rFonts w:ascii="Times New Roman" w:hAnsi="Times New Roman" w:cs="Times New Roman"/>
          <w:sz w:val="24"/>
          <w:szCs w:val="24"/>
        </w:rPr>
      </w:pPr>
    </w:p>
    <w:p w:rsidR="00440ADC" w:rsidRDefault="00440ADC" w:rsidP="003B0363">
      <w:pPr>
        <w:rPr>
          <w:rFonts w:ascii="Times New Roman" w:hAnsi="Times New Roman" w:cs="Times New Roman"/>
          <w:b/>
          <w:color w:val="0D0D0D" w:themeColor="text1" w:themeTint="F2"/>
          <w:sz w:val="32"/>
          <w:szCs w:val="32"/>
          <w:u w:val="thick" w:color="000000" w:themeColor="text1"/>
        </w:rPr>
      </w:pPr>
      <w:r w:rsidRPr="003B0363">
        <w:rPr>
          <w:rFonts w:ascii="Times New Roman" w:hAnsi="Times New Roman" w:cs="Times New Roman"/>
          <w:b/>
          <w:color w:val="0D0D0D" w:themeColor="text1" w:themeTint="F2"/>
          <w:sz w:val="24"/>
          <w:szCs w:val="24"/>
          <w:u w:val="thick" w:color="000000" w:themeColor="text1"/>
        </w:rPr>
        <w:t xml:space="preserve">  </w:t>
      </w:r>
      <w:r w:rsidR="00810934">
        <w:rPr>
          <w:rFonts w:ascii="Times New Roman" w:hAnsi="Times New Roman" w:cs="Times New Roman"/>
          <w:b/>
          <w:color w:val="0D0D0D" w:themeColor="text1" w:themeTint="F2"/>
          <w:sz w:val="32"/>
          <w:szCs w:val="32"/>
          <w:u w:val="thick" w:color="000000" w:themeColor="text1"/>
        </w:rPr>
        <w:t>Limitations</w:t>
      </w:r>
      <w:r w:rsidRPr="003B0363">
        <w:rPr>
          <w:rFonts w:ascii="Times New Roman" w:hAnsi="Times New Roman" w:cs="Times New Roman"/>
          <w:b/>
          <w:color w:val="0D0D0D" w:themeColor="text1" w:themeTint="F2"/>
          <w:sz w:val="32"/>
          <w:szCs w:val="32"/>
          <w:u w:val="thick" w:color="000000" w:themeColor="text1"/>
        </w:rPr>
        <w:t>:</w:t>
      </w:r>
    </w:p>
    <w:p w:rsidR="00ED6488" w:rsidRPr="00ED6488" w:rsidRDefault="00810934" w:rsidP="00ED6488">
      <w:pPr>
        <w:pStyle w:val="ListParagraph"/>
        <w:numPr>
          <w:ilvl w:val="0"/>
          <w:numId w:val="31"/>
        </w:numPr>
        <w:rPr>
          <w:rFonts w:ascii="Times New Roman" w:hAnsi="Times New Roman" w:cs="Times New Roman"/>
          <w:b/>
          <w:sz w:val="32"/>
          <w:szCs w:val="32"/>
        </w:rPr>
      </w:pPr>
      <w:r w:rsidRPr="00810934">
        <w:rPr>
          <w:rFonts w:ascii="Times New Roman" w:hAnsi="Times New Roman" w:cs="Times New Roman"/>
          <w:sz w:val="24"/>
          <w:szCs w:val="24"/>
        </w:rPr>
        <w:t>In  our  projec</w:t>
      </w:r>
      <w:r>
        <w:rPr>
          <w:rFonts w:ascii="Times New Roman" w:hAnsi="Times New Roman" w:cs="Times New Roman"/>
          <w:sz w:val="24"/>
          <w:szCs w:val="24"/>
        </w:rPr>
        <w:t xml:space="preserve">t  we  have  to  use  the  free  web  hosting  server. </w:t>
      </w:r>
      <w:r w:rsidR="00ED6488">
        <w:rPr>
          <w:rFonts w:ascii="Times New Roman" w:hAnsi="Times New Roman" w:cs="Times New Roman"/>
          <w:sz w:val="24"/>
          <w:szCs w:val="24"/>
        </w:rPr>
        <w:t xml:space="preserve">The   sever  is  very  slow  and  when  the  data  size  becomes  huge  then  sometimes  it  does  not  work. </w:t>
      </w:r>
      <w:proofErr w:type="gramStart"/>
      <w:r w:rsidR="00ED6488">
        <w:rPr>
          <w:rFonts w:ascii="Times New Roman" w:hAnsi="Times New Roman" w:cs="Times New Roman"/>
          <w:sz w:val="24"/>
          <w:szCs w:val="24"/>
        </w:rPr>
        <w:t>So  file</w:t>
      </w:r>
      <w:proofErr w:type="gramEnd"/>
      <w:r w:rsidR="00ED6488">
        <w:rPr>
          <w:rFonts w:ascii="Times New Roman" w:hAnsi="Times New Roman" w:cs="Times New Roman"/>
          <w:sz w:val="24"/>
          <w:szCs w:val="24"/>
        </w:rPr>
        <w:t xml:space="preserve">  transformation  is quite  difficult  in  this  server.</w:t>
      </w:r>
    </w:p>
    <w:p w:rsidR="00ED6488" w:rsidRPr="00ED6488" w:rsidRDefault="00ED6488" w:rsidP="00ED6488">
      <w:pPr>
        <w:pStyle w:val="ListParagraph"/>
        <w:numPr>
          <w:ilvl w:val="0"/>
          <w:numId w:val="31"/>
        </w:numPr>
        <w:rPr>
          <w:rFonts w:ascii="Times New Roman" w:hAnsi="Times New Roman" w:cs="Times New Roman"/>
          <w:b/>
          <w:sz w:val="32"/>
          <w:szCs w:val="32"/>
        </w:rPr>
      </w:pPr>
      <w:proofErr w:type="gramStart"/>
      <w:r>
        <w:rPr>
          <w:rFonts w:ascii="Times New Roman" w:hAnsi="Times New Roman" w:cs="Times New Roman"/>
          <w:sz w:val="24"/>
          <w:szCs w:val="24"/>
        </w:rPr>
        <w:t>Notification  is</w:t>
      </w:r>
      <w:proofErr w:type="gramEnd"/>
      <w:r>
        <w:rPr>
          <w:rFonts w:ascii="Times New Roman" w:hAnsi="Times New Roman" w:cs="Times New Roman"/>
          <w:sz w:val="24"/>
          <w:szCs w:val="24"/>
        </w:rPr>
        <w:t xml:space="preserve">  not  set  in  this  project. So without  notification  it  is  very  difficult  to  user  to  notify  when  a  new  message  is posted.</w:t>
      </w:r>
    </w:p>
    <w:p w:rsidR="00ED6488" w:rsidRPr="00ED6488" w:rsidRDefault="00ED6488" w:rsidP="00ED6488">
      <w:pPr>
        <w:pStyle w:val="ListParagraph"/>
        <w:numPr>
          <w:ilvl w:val="0"/>
          <w:numId w:val="31"/>
        </w:numPr>
        <w:rPr>
          <w:rFonts w:ascii="Times New Roman" w:hAnsi="Times New Roman" w:cs="Times New Roman"/>
          <w:b/>
          <w:sz w:val="32"/>
          <w:szCs w:val="32"/>
        </w:rPr>
      </w:pPr>
      <w:proofErr w:type="gramStart"/>
      <w:r>
        <w:rPr>
          <w:rFonts w:ascii="Times New Roman" w:hAnsi="Times New Roman" w:cs="Times New Roman"/>
          <w:sz w:val="24"/>
          <w:szCs w:val="24"/>
        </w:rPr>
        <w:t>Sometimes  the</w:t>
      </w:r>
      <w:proofErr w:type="gramEnd"/>
      <w:r>
        <w:rPr>
          <w:rFonts w:ascii="Times New Roman" w:hAnsi="Times New Roman" w:cs="Times New Roman"/>
          <w:sz w:val="24"/>
          <w:szCs w:val="24"/>
        </w:rPr>
        <w:t xml:space="preserve">  application  fall  due  to  server. </w:t>
      </w:r>
      <w:proofErr w:type="gramStart"/>
      <w:r>
        <w:rPr>
          <w:rFonts w:ascii="Times New Roman" w:hAnsi="Times New Roman" w:cs="Times New Roman"/>
          <w:sz w:val="24"/>
          <w:szCs w:val="24"/>
        </w:rPr>
        <w:t>And  the</w:t>
      </w:r>
      <w:proofErr w:type="gramEnd"/>
      <w:r>
        <w:rPr>
          <w:rFonts w:ascii="Times New Roman" w:hAnsi="Times New Roman" w:cs="Times New Roman"/>
          <w:sz w:val="24"/>
          <w:szCs w:val="24"/>
        </w:rPr>
        <w:t xml:space="preserve">  project  always  need  the  network.</w:t>
      </w:r>
    </w:p>
    <w:p w:rsidR="00ED6488" w:rsidRDefault="00ED6488" w:rsidP="00ED6488">
      <w:pPr>
        <w:rPr>
          <w:rFonts w:ascii="Times New Roman" w:hAnsi="Times New Roman" w:cs="Times New Roman"/>
          <w:b/>
          <w:sz w:val="32"/>
          <w:szCs w:val="32"/>
        </w:rPr>
      </w:pPr>
    </w:p>
    <w:p w:rsidR="00ED6488" w:rsidRDefault="00ED6488" w:rsidP="00ED6488">
      <w:pPr>
        <w:rPr>
          <w:rFonts w:ascii="Times New Roman" w:hAnsi="Times New Roman" w:cs="Times New Roman"/>
          <w:b/>
          <w:color w:val="0D0D0D" w:themeColor="text1" w:themeTint="F2"/>
          <w:sz w:val="32"/>
          <w:szCs w:val="32"/>
          <w:u w:val="thick" w:color="000000" w:themeColor="text1"/>
        </w:rPr>
      </w:pPr>
      <w:r w:rsidRPr="003B0363">
        <w:rPr>
          <w:rFonts w:ascii="Times New Roman" w:hAnsi="Times New Roman" w:cs="Times New Roman"/>
          <w:b/>
          <w:color w:val="0D0D0D" w:themeColor="text1" w:themeTint="F2"/>
          <w:sz w:val="24"/>
          <w:szCs w:val="24"/>
          <w:u w:val="thick" w:color="000000" w:themeColor="text1"/>
        </w:rPr>
        <w:t xml:space="preserve">  </w:t>
      </w:r>
      <w:r>
        <w:rPr>
          <w:rFonts w:ascii="Times New Roman" w:hAnsi="Times New Roman" w:cs="Times New Roman"/>
          <w:b/>
          <w:color w:val="0D0D0D" w:themeColor="text1" w:themeTint="F2"/>
          <w:sz w:val="32"/>
          <w:szCs w:val="32"/>
          <w:u w:val="thick" w:color="000000" w:themeColor="text1"/>
        </w:rPr>
        <w:t>Future Scope</w:t>
      </w:r>
      <w:r w:rsidRPr="003B0363">
        <w:rPr>
          <w:rFonts w:ascii="Times New Roman" w:hAnsi="Times New Roman" w:cs="Times New Roman"/>
          <w:b/>
          <w:color w:val="0D0D0D" w:themeColor="text1" w:themeTint="F2"/>
          <w:sz w:val="32"/>
          <w:szCs w:val="32"/>
          <w:u w:val="thick" w:color="000000" w:themeColor="text1"/>
        </w:rPr>
        <w:t>:</w:t>
      </w:r>
    </w:p>
    <w:p w:rsidR="00ED6488" w:rsidRDefault="00ED6488" w:rsidP="00ED6488">
      <w:pPr>
        <w:pStyle w:val="ListParagraph"/>
        <w:numPr>
          <w:ilvl w:val="0"/>
          <w:numId w:val="33"/>
        </w:numPr>
        <w:autoSpaceDE w:val="0"/>
        <w:autoSpaceDN w:val="0"/>
        <w:adjustRightInd w:val="0"/>
        <w:spacing w:after="0" w:line="240" w:lineRule="auto"/>
        <w:jc w:val="both"/>
        <w:rPr>
          <w:rFonts w:ascii="Times New Roman" w:hAnsi="Times New Roman" w:cs="Times New Roman"/>
          <w:b/>
          <w:sz w:val="24"/>
          <w:szCs w:val="24"/>
          <w:u w:val="single"/>
        </w:rPr>
      </w:pPr>
      <w:r w:rsidRPr="00ED6488">
        <w:rPr>
          <w:rFonts w:ascii="Times New Roman" w:hAnsi="Times New Roman" w:cs="Times New Roman"/>
          <w:b/>
          <w:sz w:val="24"/>
          <w:szCs w:val="24"/>
          <w:u w:val="single"/>
        </w:rPr>
        <w:t>Categorization of Notice:</w:t>
      </w:r>
    </w:p>
    <w:p w:rsidR="00ED6488" w:rsidRDefault="00ED6488" w:rsidP="00ED6488">
      <w:pPr>
        <w:pStyle w:val="ListParagraph"/>
        <w:autoSpaceDE w:val="0"/>
        <w:autoSpaceDN w:val="0"/>
        <w:adjustRightInd w:val="0"/>
        <w:spacing w:after="0" w:line="240" w:lineRule="auto"/>
        <w:jc w:val="both"/>
        <w:rPr>
          <w:rFonts w:ascii="Times New Roman" w:hAnsi="Times New Roman" w:cs="Times New Roman"/>
          <w:sz w:val="24"/>
          <w:szCs w:val="24"/>
        </w:rPr>
      </w:pPr>
      <w:r w:rsidRPr="00ED6488">
        <w:rPr>
          <w:rFonts w:ascii="Times New Roman" w:hAnsi="Times New Roman" w:cs="Times New Roman"/>
          <w:sz w:val="24"/>
          <w:szCs w:val="24"/>
        </w:rPr>
        <w:t xml:space="preserve">                               Notices can be categorized in different categories, so that </w:t>
      </w:r>
      <w:proofErr w:type="gramStart"/>
      <w:r w:rsidRPr="00ED6488">
        <w:rPr>
          <w:rFonts w:ascii="Times New Roman" w:hAnsi="Times New Roman" w:cs="Times New Roman"/>
          <w:sz w:val="24"/>
          <w:szCs w:val="24"/>
        </w:rPr>
        <w:t>its</w:t>
      </w:r>
      <w:proofErr w:type="gramEnd"/>
      <w:r w:rsidRPr="00ED6488">
        <w:rPr>
          <w:rFonts w:ascii="Times New Roman" w:hAnsi="Times New Roman" w:cs="Times New Roman"/>
          <w:sz w:val="24"/>
          <w:szCs w:val="24"/>
        </w:rPr>
        <w:t xml:space="preserve"> possible for user to easily manage the notices. Categorization can also be done by making groups. Defining the notice to be circulated in a particular group can make it more secure.</w:t>
      </w:r>
    </w:p>
    <w:p w:rsidR="00ED6488" w:rsidRDefault="00ED6488" w:rsidP="00ED6488">
      <w:pPr>
        <w:pStyle w:val="ListParagraph"/>
        <w:autoSpaceDE w:val="0"/>
        <w:autoSpaceDN w:val="0"/>
        <w:adjustRightInd w:val="0"/>
        <w:spacing w:after="0" w:line="240" w:lineRule="auto"/>
        <w:jc w:val="both"/>
        <w:rPr>
          <w:rFonts w:ascii="Times New Roman" w:hAnsi="Times New Roman" w:cs="Times New Roman"/>
          <w:sz w:val="24"/>
          <w:szCs w:val="24"/>
        </w:rPr>
      </w:pPr>
    </w:p>
    <w:p w:rsidR="00ED6488" w:rsidRPr="00ED6488" w:rsidRDefault="00ED6488" w:rsidP="00ED6488">
      <w:pPr>
        <w:pStyle w:val="ListParagraph"/>
        <w:numPr>
          <w:ilvl w:val="0"/>
          <w:numId w:val="33"/>
        </w:numPr>
        <w:autoSpaceDE w:val="0"/>
        <w:autoSpaceDN w:val="0"/>
        <w:adjustRightInd w:val="0"/>
        <w:spacing w:after="0" w:line="240" w:lineRule="auto"/>
        <w:jc w:val="both"/>
        <w:rPr>
          <w:rFonts w:ascii="Times New Roman" w:hAnsi="Times New Roman" w:cs="Times New Roman"/>
          <w:b/>
          <w:sz w:val="24"/>
          <w:szCs w:val="24"/>
          <w:u w:val="single"/>
        </w:rPr>
      </w:pPr>
      <w:r w:rsidRPr="00ED6488">
        <w:rPr>
          <w:rFonts w:ascii="Times New Roman" w:hAnsi="Times New Roman" w:cs="Times New Roman"/>
          <w:b/>
          <w:sz w:val="24"/>
          <w:szCs w:val="24"/>
          <w:u w:val="single"/>
        </w:rPr>
        <w:t>Documents and PDF files:</w:t>
      </w:r>
    </w:p>
    <w:p w:rsidR="00ED6488" w:rsidRDefault="00ED6488" w:rsidP="00ED6488">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D6488">
        <w:rPr>
          <w:rFonts w:ascii="Times New Roman" w:hAnsi="Times New Roman" w:cs="Times New Roman"/>
          <w:sz w:val="24"/>
          <w:szCs w:val="24"/>
        </w:rPr>
        <w:t>The attachments can be further improved to include PDF files or Doc files. Then there will not be</w:t>
      </w:r>
      <w:r>
        <w:rPr>
          <w:rFonts w:ascii="Times New Roman" w:hAnsi="Times New Roman" w:cs="Times New Roman"/>
          <w:sz w:val="24"/>
          <w:szCs w:val="24"/>
        </w:rPr>
        <w:t xml:space="preserve"> </w:t>
      </w:r>
      <w:r w:rsidRPr="00ED6488">
        <w:rPr>
          <w:rFonts w:ascii="Times New Roman" w:hAnsi="Times New Roman" w:cs="Times New Roman"/>
          <w:sz w:val="24"/>
          <w:szCs w:val="24"/>
        </w:rPr>
        <w:t>much need to send images with the notices. A single file would serve all the purposes.</w:t>
      </w:r>
    </w:p>
    <w:p w:rsidR="00ED6488" w:rsidRDefault="00ED6488" w:rsidP="00ED6488">
      <w:pPr>
        <w:pStyle w:val="ListParagraph"/>
        <w:autoSpaceDE w:val="0"/>
        <w:autoSpaceDN w:val="0"/>
        <w:adjustRightInd w:val="0"/>
        <w:spacing w:after="0" w:line="240" w:lineRule="auto"/>
        <w:jc w:val="both"/>
        <w:rPr>
          <w:rFonts w:ascii="Times New Roman" w:hAnsi="Times New Roman" w:cs="Times New Roman"/>
          <w:sz w:val="24"/>
          <w:szCs w:val="24"/>
        </w:rPr>
      </w:pPr>
    </w:p>
    <w:p w:rsidR="00ED6488" w:rsidRDefault="00C13F19" w:rsidP="00ED6488">
      <w:pPr>
        <w:pStyle w:val="ListParagraph"/>
        <w:numPr>
          <w:ilvl w:val="0"/>
          <w:numId w:val="33"/>
        </w:num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Notifications</w:t>
      </w:r>
      <w:r w:rsidR="00ED6488" w:rsidRPr="00ED6488">
        <w:rPr>
          <w:rFonts w:ascii="Times New Roman" w:hAnsi="Times New Roman" w:cs="Times New Roman"/>
          <w:b/>
          <w:sz w:val="24"/>
          <w:szCs w:val="24"/>
          <w:u w:val="single"/>
        </w:rPr>
        <w:t>:</w:t>
      </w:r>
    </w:p>
    <w:p w:rsidR="00C13F19" w:rsidRDefault="00C13F19" w:rsidP="00C13F19">
      <w:pPr>
        <w:pStyle w:val="ListParagraph"/>
        <w:autoSpaceDE w:val="0"/>
        <w:autoSpaceDN w:val="0"/>
        <w:adjustRightInd w:val="0"/>
        <w:spacing w:after="0" w:line="240" w:lineRule="auto"/>
        <w:jc w:val="both"/>
        <w:rPr>
          <w:rFonts w:ascii="Times New Roman" w:hAnsi="Times New Roman" w:cs="Times New Roman"/>
          <w:sz w:val="24"/>
          <w:szCs w:val="24"/>
        </w:rPr>
      </w:pPr>
      <w:r w:rsidRPr="00C13F19">
        <w:rPr>
          <w:rFonts w:ascii="Times New Roman" w:hAnsi="Times New Roman" w:cs="Times New Roman"/>
          <w:sz w:val="24"/>
          <w:szCs w:val="24"/>
        </w:rPr>
        <w:t xml:space="preserve">                      </w:t>
      </w:r>
      <w:r>
        <w:rPr>
          <w:rFonts w:ascii="Times New Roman" w:hAnsi="Times New Roman" w:cs="Times New Roman"/>
          <w:sz w:val="24"/>
          <w:szCs w:val="24"/>
        </w:rPr>
        <w:t>The  application  can  be  further  improved  to  include  notification  in  the  application  icon.</w:t>
      </w:r>
    </w:p>
    <w:p w:rsidR="00C13F19" w:rsidRDefault="00C13F19" w:rsidP="00C13F19">
      <w:pPr>
        <w:pStyle w:val="ListParagraph"/>
        <w:autoSpaceDE w:val="0"/>
        <w:autoSpaceDN w:val="0"/>
        <w:adjustRightInd w:val="0"/>
        <w:spacing w:after="0" w:line="240" w:lineRule="auto"/>
        <w:jc w:val="both"/>
        <w:rPr>
          <w:rFonts w:ascii="Times New Roman" w:hAnsi="Times New Roman" w:cs="Times New Roman"/>
          <w:sz w:val="24"/>
          <w:szCs w:val="24"/>
        </w:rPr>
      </w:pPr>
    </w:p>
    <w:p w:rsidR="00C13F19" w:rsidRPr="00C13F19" w:rsidRDefault="00C13F19" w:rsidP="00C13F19">
      <w:pPr>
        <w:pStyle w:val="ListParagraph"/>
        <w:numPr>
          <w:ilvl w:val="0"/>
          <w:numId w:val="33"/>
        </w:numPr>
        <w:autoSpaceDE w:val="0"/>
        <w:autoSpaceDN w:val="0"/>
        <w:adjustRightInd w:val="0"/>
        <w:spacing w:after="0" w:line="240" w:lineRule="auto"/>
        <w:jc w:val="both"/>
        <w:rPr>
          <w:rFonts w:ascii="Times New Roman" w:hAnsi="Times New Roman" w:cs="Times New Roman"/>
          <w:b/>
          <w:sz w:val="24"/>
          <w:szCs w:val="24"/>
          <w:u w:val="single"/>
        </w:rPr>
      </w:pPr>
      <w:r w:rsidRPr="00C13F19">
        <w:rPr>
          <w:rFonts w:ascii="Times New Roman" w:hAnsi="Times New Roman" w:cs="Times New Roman"/>
          <w:b/>
          <w:sz w:val="24"/>
          <w:szCs w:val="24"/>
          <w:u w:val="single"/>
        </w:rPr>
        <w:t>Feedback:</w:t>
      </w:r>
    </w:p>
    <w:p w:rsidR="00C13F19" w:rsidRDefault="00C13F19" w:rsidP="00C13F19">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13F19">
        <w:rPr>
          <w:rFonts w:ascii="Times New Roman" w:hAnsi="Times New Roman" w:cs="Times New Roman"/>
          <w:sz w:val="24"/>
          <w:szCs w:val="24"/>
        </w:rPr>
        <w:t xml:space="preserve">Feedback on the notices can also be taken. It can increase communication among connected </w:t>
      </w:r>
      <w:proofErr w:type="gramStart"/>
      <w:r w:rsidRPr="00C13F19">
        <w:rPr>
          <w:rFonts w:ascii="Times New Roman" w:hAnsi="Times New Roman" w:cs="Times New Roman"/>
          <w:sz w:val="24"/>
          <w:szCs w:val="24"/>
        </w:rPr>
        <w:t>members</w:t>
      </w:r>
      <w:r>
        <w:rPr>
          <w:rFonts w:ascii="Times New Roman" w:hAnsi="Times New Roman" w:cs="Times New Roman"/>
          <w:sz w:val="24"/>
          <w:szCs w:val="24"/>
        </w:rPr>
        <w:t xml:space="preserve">  </w:t>
      </w:r>
      <w:r w:rsidRPr="00C13F19">
        <w:rPr>
          <w:rFonts w:ascii="Times New Roman" w:hAnsi="Times New Roman" w:cs="Times New Roman"/>
          <w:sz w:val="24"/>
          <w:szCs w:val="24"/>
        </w:rPr>
        <w:t>and</w:t>
      </w:r>
      <w:proofErr w:type="gramEnd"/>
      <w:r w:rsidRPr="00C13F19">
        <w:rPr>
          <w:rFonts w:ascii="Times New Roman" w:hAnsi="Times New Roman" w:cs="Times New Roman"/>
          <w:sz w:val="24"/>
          <w:szCs w:val="24"/>
        </w:rPr>
        <w:t xml:space="preserve"> any issue can be easily sorted out on the spot.</w:t>
      </w:r>
    </w:p>
    <w:p w:rsidR="00CE5F4D" w:rsidRDefault="00CE5F4D" w:rsidP="00C13F19">
      <w:pPr>
        <w:pStyle w:val="ListParagraph"/>
        <w:autoSpaceDE w:val="0"/>
        <w:autoSpaceDN w:val="0"/>
        <w:adjustRightInd w:val="0"/>
        <w:spacing w:after="0" w:line="240" w:lineRule="auto"/>
        <w:jc w:val="both"/>
        <w:rPr>
          <w:rFonts w:ascii="Times New Roman" w:hAnsi="Times New Roman" w:cs="Times New Roman"/>
          <w:sz w:val="24"/>
          <w:szCs w:val="24"/>
        </w:rPr>
      </w:pPr>
    </w:p>
    <w:p w:rsidR="00CE5F4D" w:rsidRDefault="00CE5F4D" w:rsidP="00C13F19">
      <w:pPr>
        <w:pStyle w:val="ListParagraph"/>
        <w:autoSpaceDE w:val="0"/>
        <w:autoSpaceDN w:val="0"/>
        <w:adjustRightInd w:val="0"/>
        <w:spacing w:after="0" w:line="240" w:lineRule="auto"/>
        <w:jc w:val="both"/>
        <w:rPr>
          <w:rFonts w:ascii="Times New Roman" w:hAnsi="Times New Roman" w:cs="Times New Roman"/>
          <w:sz w:val="24"/>
          <w:szCs w:val="24"/>
        </w:rPr>
      </w:pPr>
    </w:p>
    <w:p w:rsidR="005C35B5" w:rsidRDefault="005C35B5" w:rsidP="00C13F19">
      <w:pPr>
        <w:pStyle w:val="ListParagraph"/>
        <w:autoSpaceDE w:val="0"/>
        <w:autoSpaceDN w:val="0"/>
        <w:adjustRightInd w:val="0"/>
        <w:spacing w:after="0" w:line="240" w:lineRule="auto"/>
        <w:jc w:val="both"/>
        <w:rPr>
          <w:rFonts w:ascii="Times New Roman" w:hAnsi="Times New Roman" w:cs="Times New Roman"/>
          <w:sz w:val="24"/>
          <w:szCs w:val="24"/>
        </w:rPr>
      </w:pPr>
    </w:p>
    <w:p w:rsidR="005C35B5" w:rsidRDefault="005C35B5" w:rsidP="005C35B5">
      <w:pPr>
        <w:rPr>
          <w:rFonts w:ascii="Times New Roman" w:hAnsi="Times New Roman" w:cs="Times New Roman"/>
          <w:b/>
          <w:color w:val="0D0D0D" w:themeColor="text1" w:themeTint="F2"/>
          <w:sz w:val="32"/>
          <w:szCs w:val="32"/>
          <w:u w:val="thick" w:color="000000" w:themeColor="text1"/>
        </w:rPr>
      </w:pPr>
      <w:r w:rsidRPr="003B0363">
        <w:rPr>
          <w:rFonts w:ascii="Times New Roman" w:hAnsi="Times New Roman" w:cs="Times New Roman"/>
          <w:b/>
          <w:color w:val="0D0D0D" w:themeColor="text1" w:themeTint="F2"/>
          <w:sz w:val="24"/>
          <w:szCs w:val="24"/>
          <w:u w:val="thick" w:color="000000" w:themeColor="text1"/>
        </w:rPr>
        <w:lastRenderedPageBreak/>
        <w:t xml:space="preserve">  </w:t>
      </w:r>
      <w:r>
        <w:rPr>
          <w:rFonts w:ascii="Times New Roman" w:hAnsi="Times New Roman" w:cs="Times New Roman"/>
          <w:b/>
          <w:color w:val="0D0D0D" w:themeColor="text1" w:themeTint="F2"/>
          <w:sz w:val="32"/>
          <w:szCs w:val="32"/>
          <w:u w:val="thick" w:color="000000" w:themeColor="text1"/>
        </w:rPr>
        <w:t>Conclusion</w:t>
      </w:r>
      <w:r w:rsidRPr="003B0363">
        <w:rPr>
          <w:rFonts w:ascii="Times New Roman" w:hAnsi="Times New Roman" w:cs="Times New Roman"/>
          <w:b/>
          <w:color w:val="0D0D0D" w:themeColor="text1" w:themeTint="F2"/>
          <w:sz w:val="32"/>
          <w:szCs w:val="32"/>
          <w:u w:val="thick" w:color="000000" w:themeColor="text1"/>
        </w:rPr>
        <w:t>:</w:t>
      </w:r>
    </w:p>
    <w:p w:rsidR="005C35B5" w:rsidRPr="005C35B5" w:rsidRDefault="005C35B5" w:rsidP="005C35B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w:t>
      </w:r>
      <w:r w:rsidRPr="005C35B5">
        <w:rPr>
          <w:rFonts w:ascii="Times New Roman" w:hAnsi="Times New Roman" w:cs="Times New Roman"/>
          <w:sz w:val="24"/>
          <w:szCs w:val="24"/>
        </w:rPr>
        <w:t>uring this projec</w:t>
      </w:r>
      <w:r>
        <w:rPr>
          <w:rFonts w:ascii="Times New Roman" w:hAnsi="Times New Roman" w:cs="Times New Roman"/>
          <w:sz w:val="24"/>
          <w:szCs w:val="24"/>
        </w:rPr>
        <w:t>t I learned about Android,</w:t>
      </w:r>
      <w:r w:rsidR="00D72BA0">
        <w:rPr>
          <w:rFonts w:ascii="Times New Roman" w:hAnsi="Times New Roman" w:cs="Times New Roman"/>
          <w:sz w:val="24"/>
          <w:szCs w:val="24"/>
        </w:rPr>
        <w:t xml:space="preserve"> PHP</w:t>
      </w:r>
      <w:r w:rsidRPr="005C35B5">
        <w:rPr>
          <w:rFonts w:ascii="Times New Roman" w:hAnsi="Times New Roman" w:cs="Times New Roman"/>
          <w:sz w:val="24"/>
          <w:szCs w:val="24"/>
        </w:rPr>
        <w:t xml:space="preserve">. Before this project, I had no idea </w:t>
      </w:r>
      <w:proofErr w:type="gramStart"/>
      <w:r w:rsidRPr="005C35B5">
        <w:rPr>
          <w:rFonts w:ascii="Times New Roman" w:hAnsi="Times New Roman" w:cs="Times New Roman"/>
          <w:sz w:val="24"/>
          <w:szCs w:val="24"/>
        </w:rPr>
        <w:t>about</w:t>
      </w:r>
      <w:r>
        <w:rPr>
          <w:rFonts w:ascii="Times New Roman" w:hAnsi="Times New Roman" w:cs="Times New Roman"/>
          <w:sz w:val="24"/>
          <w:szCs w:val="24"/>
        </w:rPr>
        <w:t xml:space="preserve">  </w:t>
      </w:r>
      <w:r w:rsidRPr="005C35B5">
        <w:rPr>
          <w:rFonts w:ascii="Times New Roman" w:hAnsi="Times New Roman" w:cs="Times New Roman"/>
          <w:sz w:val="24"/>
          <w:szCs w:val="24"/>
        </w:rPr>
        <w:t>Android</w:t>
      </w:r>
      <w:proofErr w:type="gramEnd"/>
      <w:r w:rsidRPr="005C35B5">
        <w:rPr>
          <w:rFonts w:ascii="Times New Roman" w:hAnsi="Times New Roman" w:cs="Times New Roman"/>
          <w:sz w:val="24"/>
          <w:szCs w:val="24"/>
        </w:rPr>
        <w:t xml:space="preserve"> for making application. </w:t>
      </w:r>
      <w:r>
        <w:rPr>
          <w:rFonts w:ascii="Times New Roman" w:hAnsi="Times New Roman" w:cs="Times New Roman"/>
          <w:sz w:val="24"/>
          <w:szCs w:val="24"/>
        </w:rPr>
        <w:t xml:space="preserve">But now I </w:t>
      </w:r>
      <w:proofErr w:type="gramStart"/>
      <w:r>
        <w:rPr>
          <w:rFonts w:ascii="Times New Roman" w:hAnsi="Times New Roman" w:cs="Times New Roman"/>
          <w:sz w:val="24"/>
          <w:szCs w:val="24"/>
        </w:rPr>
        <w:t xml:space="preserve">learned  </w:t>
      </w:r>
      <w:r w:rsidRPr="005C35B5">
        <w:rPr>
          <w:rFonts w:ascii="Times New Roman" w:hAnsi="Times New Roman" w:cs="Times New Roman"/>
          <w:sz w:val="24"/>
          <w:szCs w:val="24"/>
        </w:rPr>
        <w:t>a</w:t>
      </w:r>
      <w:proofErr w:type="gramEnd"/>
      <w:r w:rsidRPr="005C35B5">
        <w:rPr>
          <w:rFonts w:ascii="Times New Roman" w:hAnsi="Times New Roman" w:cs="Times New Roman"/>
          <w:sz w:val="24"/>
          <w:szCs w:val="24"/>
        </w:rPr>
        <w:t xml:space="preserve"> lot about Android and Java for de</w:t>
      </w:r>
      <w:r>
        <w:rPr>
          <w:rFonts w:ascii="Times New Roman" w:hAnsi="Times New Roman" w:cs="Times New Roman"/>
          <w:sz w:val="24"/>
          <w:szCs w:val="24"/>
        </w:rPr>
        <w:t xml:space="preserve">veloping mobile application and  </w:t>
      </w:r>
      <w:r w:rsidRPr="005C35B5">
        <w:rPr>
          <w:rFonts w:ascii="Times New Roman" w:hAnsi="Times New Roman" w:cs="Times New Roman"/>
          <w:sz w:val="24"/>
          <w:szCs w:val="24"/>
        </w:rPr>
        <w:t>PHP for server side scripting.</w:t>
      </w:r>
      <w:r w:rsidR="003E64E2">
        <w:rPr>
          <w:rFonts w:ascii="Times New Roman" w:hAnsi="Times New Roman" w:cs="Times New Roman"/>
          <w:sz w:val="24"/>
          <w:szCs w:val="24"/>
        </w:rPr>
        <w:t xml:space="preserve"> I  also  learned  about  the  webhosting  and  how  to  host  a  database  on  the  live  server.  To  do  this  project  I  used  stack overflow</w:t>
      </w:r>
      <w:r w:rsidR="00B77DE2">
        <w:rPr>
          <w:rFonts w:ascii="Times New Roman" w:hAnsi="Times New Roman" w:cs="Times New Roman"/>
          <w:sz w:val="24"/>
          <w:szCs w:val="24"/>
        </w:rPr>
        <w:t xml:space="preserve">  for  any  type</w:t>
      </w:r>
      <w:r w:rsidR="003E64E2">
        <w:rPr>
          <w:rFonts w:ascii="Times New Roman" w:hAnsi="Times New Roman" w:cs="Times New Roman"/>
          <w:sz w:val="24"/>
          <w:szCs w:val="24"/>
        </w:rPr>
        <w:t xml:space="preserve">  of  help  and  learn  how  to question  </w:t>
      </w:r>
      <w:r w:rsidR="00B77DE2">
        <w:rPr>
          <w:rFonts w:ascii="Times New Roman" w:hAnsi="Times New Roman" w:cs="Times New Roman"/>
          <w:sz w:val="24"/>
          <w:szCs w:val="24"/>
        </w:rPr>
        <w:t xml:space="preserve">in  stack  overflow  </w:t>
      </w:r>
      <w:r w:rsidR="003E64E2">
        <w:rPr>
          <w:rFonts w:ascii="Times New Roman" w:hAnsi="Times New Roman" w:cs="Times New Roman"/>
          <w:sz w:val="24"/>
          <w:szCs w:val="24"/>
        </w:rPr>
        <w:t xml:space="preserve">    </w:t>
      </w:r>
    </w:p>
    <w:p w:rsidR="00440ADC" w:rsidRDefault="00440ADC" w:rsidP="00440ADC">
      <w:pPr>
        <w:rPr>
          <w:rFonts w:ascii="Times New Roman" w:hAnsi="Times New Roman" w:cs="Times New Roman"/>
          <w:b/>
          <w:sz w:val="32"/>
          <w:szCs w:val="32"/>
        </w:rPr>
      </w:pPr>
    </w:p>
    <w:p w:rsidR="00A7282B" w:rsidRDefault="00A7282B" w:rsidP="00440ADC">
      <w:pPr>
        <w:rPr>
          <w:rFonts w:ascii="Times New Roman" w:hAnsi="Times New Roman" w:cs="Times New Roman"/>
          <w:sz w:val="24"/>
        </w:rPr>
      </w:pPr>
    </w:p>
    <w:p w:rsidR="00440ADC" w:rsidRPr="00B24A53" w:rsidRDefault="00440ADC" w:rsidP="00B24A53">
      <w:pPr>
        <w:rPr>
          <w:rFonts w:ascii="Times New Roman" w:hAnsi="Times New Roman" w:cs="Times New Roman"/>
          <w:b/>
          <w:color w:val="0D0D0D" w:themeColor="text1" w:themeTint="F2"/>
          <w:sz w:val="32"/>
          <w:szCs w:val="32"/>
          <w:u w:val="thick" w:color="000000" w:themeColor="text1"/>
        </w:rPr>
      </w:pPr>
      <w:r w:rsidRPr="00B24A53">
        <w:rPr>
          <w:rFonts w:ascii="Times New Roman" w:hAnsi="Times New Roman" w:cs="Times New Roman"/>
          <w:b/>
          <w:color w:val="0D0D0D" w:themeColor="text1" w:themeTint="F2"/>
          <w:sz w:val="24"/>
          <w:szCs w:val="24"/>
          <w:u w:val="thick" w:color="000000" w:themeColor="text1"/>
        </w:rPr>
        <w:t xml:space="preserve">  </w:t>
      </w:r>
      <w:r w:rsidRPr="00B24A53">
        <w:rPr>
          <w:rFonts w:ascii="Times New Roman" w:hAnsi="Times New Roman" w:cs="Times New Roman"/>
          <w:b/>
          <w:color w:val="0D0D0D" w:themeColor="text1" w:themeTint="F2"/>
          <w:sz w:val="32"/>
          <w:szCs w:val="32"/>
          <w:u w:val="thick" w:color="000000" w:themeColor="text1"/>
        </w:rPr>
        <w:t>References:</w:t>
      </w:r>
    </w:p>
    <w:p w:rsidR="00440ADC" w:rsidRPr="006B3BED" w:rsidRDefault="005B4A4C" w:rsidP="00440ADC">
      <w:pPr>
        <w:pStyle w:val="Heading3"/>
        <w:numPr>
          <w:ilvl w:val="0"/>
          <w:numId w:val="34"/>
        </w:numPr>
        <w:shd w:val="clear" w:color="auto" w:fill="FFFFFF"/>
        <w:spacing w:before="0"/>
        <w:rPr>
          <w:rFonts w:ascii="Arial" w:hAnsi="Arial" w:cs="Arial"/>
          <w:b w:val="0"/>
          <w:bCs w:val="0"/>
          <w:color w:val="222222"/>
          <w:sz w:val="24"/>
          <w:szCs w:val="24"/>
        </w:rPr>
      </w:pPr>
      <w:hyperlink r:id="rId17" w:history="1">
        <w:r w:rsidR="00B77DE2" w:rsidRPr="006B3BED">
          <w:rPr>
            <w:rStyle w:val="Hyperlink"/>
            <w:rFonts w:ascii="Arial" w:hAnsi="Arial" w:cs="Arial"/>
            <w:b w:val="0"/>
            <w:bCs w:val="0"/>
            <w:color w:val="660099"/>
            <w:sz w:val="24"/>
            <w:szCs w:val="24"/>
          </w:rPr>
          <w:t>Stack Overflow</w:t>
        </w:r>
      </w:hyperlink>
    </w:p>
    <w:p w:rsidR="00860B1B" w:rsidRPr="006B3BED" w:rsidRDefault="00B77DE2" w:rsidP="00B77DE2">
      <w:pPr>
        <w:rPr>
          <w:sz w:val="24"/>
          <w:szCs w:val="24"/>
        </w:rPr>
      </w:pPr>
      <w:r w:rsidRPr="006B3BED">
        <w:rPr>
          <w:sz w:val="24"/>
          <w:szCs w:val="24"/>
        </w:rPr>
        <w:t xml:space="preserve">                                               www.stackoverflow.com/</w:t>
      </w:r>
    </w:p>
    <w:p w:rsidR="00860B1B" w:rsidRPr="006B3BED" w:rsidRDefault="00860B1B" w:rsidP="00B43E69">
      <w:pPr>
        <w:pStyle w:val="Heading3"/>
        <w:shd w:val="clear" w:color="auto" w:fill="FFFFFF"/>
        <w:spacing w:before="0"/>
        <w:rPr>
          <w:rFonts w:ascii="Arial" w:hAnsi="Arial" w:cs="Arial"/>
          <w:b w:val="0"/>
          <w:bCs w:val="0"/>
          <w:color w:val="222222"/>
          <w:sz w:val="24"/>
          <w:szCs w:val="24"/>
          <w:lang w:val="fr-FR"/>
        </w:rPr>
      </w:pPr>
      <w:r w:rsidRPr="006B3BED">
        <w:rPr>
          <w:sz w:val="24"/>
          <w:szCs w:val="24"/>
          <w:lang w:val="fr-FR"/>
        </w:rPr>
        <w:t xml:space="preserve">                     </w:t>
      </w:r>
      <w:r w:rsidR="00B77DE2" w:rsidRPr="006B3BED">
        <w:rPr>
          <w:b w:val="0"/>
          <w:sz w:val="24"/>
          <w:szCs w:val="24"/>
          <w:lang w:val="fr-FR"/>
        </w:rPr>
        <w:t>2</w:t>
      </w:r>
      <w:r w:rsidRPr="006B3BED">
        <w:rPr>
          <w:b w:val="0"/>
          <w:sz w:val="24"/>
          <w:szCs w:val="24"/>
          <w:lang w:val="fr-FR"/>
        </w:rPr>
        <w:t xml:space="preserve">. </w:t>
      </w:r>
      <w:r w:rsidR="00B77DE2" w:rsidRPr="006B3BED">
        <w:rPr>
          <w:b w:val="0"/>
          <w:sz w:val="24"/>
          <w:szCs w:val="24"/>
          <w:lang w:val="fr-FR"/>
        </w:rPr>
        <w:t xml:space="preserve">  </w:t>
      </w:r>
      <w:hyperlink r:id="rId18" w:history="1">
        <w:r w:rsidR="00B43E69" w:rsidRPr="006B3BED">
          <w:rPr>
            <w:rStyle w:val="Hyperlink"/>
            <w:rFonts w:ascii="Arial" w:hAnsi="Arial" w:cs="Arial"/>
            <w:b w:val="0"/>
            <w:bCs w:val="0"/>
            <w:color w:val="660099"/>
            <w:sz w:val="24"/>
            <w:szCs w:val="24"/>
            <w:lang w:val="fr-FR"/>
          </w:rPr>
          <w:t>Android</w:t>
        </w:r>
        <w:r w:rsidR="00BC29A4">
          <w:rPr>
            <w:rStyle w:val="Hyperlink"/>
            <w:rFonts w:ascii="Arial" w:hAnsi="Arial" w:cs="Arial"/>
            <w:b w:val="0"/>
            <w:bCs w:val="0"/>
            <w:color w:val="660099"/>
            <w:sz w:val="24"/>
            <w:szCs w:val="24"/>
            <w:lang w:val="fr-FR"/>
          </w:rPr>
          <w:t xml:space="preserve">  </w:t>
        </w:r>
        <w:r w:rsidR="00B43E69" w:rsidRPr="006B3BED">
          <w:rPr>
            <w:rStyle w:val="Hyperlink"/>
            <w:rFonts w:ascii="Arial" w:hAnsi="Arial" w:cs="Arial"/>
            <w:b w:val="0"/>
            <w:bCs w:val="0"/>
            <w:color w:val="660099"/>
            <w:sz w:val="24"/>
            <w:szCs w:val="24"/>
            <w:lang w:val="fr-FR"/>
          </w:rPr>
          <w:t xml:space="preserve">Tutorial - </w:t>
        </w:r>
        <w:proofErr w:type="spellStart"/>
        <w:r w:rsidR="00B43E69" w:rsidRPr="006B3BED">
          <w:rPr>
            <w:rStyle w:val="Hyperlink"/>
            <w:rFonts w:ascii="Arial" w:hAnsi="Arial" w:cs="Arial"/>
            <w:b w:val="0"/>
            <w:bCs w:val="0"/>
            <w:color w:val="660099"/>
            <w:sz w:val="24"/>
            <w:szCs w:val="24"/>
            <w:lang w:val="fr-FR"/>
          </w:rPr>
          <w:t>TutorialsPoint</w:t>
        </w:r>
        <w:proofErr w:type="spellEnd"/>
      </w:hyperlink>
    </w:p>
    <w:p w:rsidR="00860B1B" w:rsidRPr="006B3BED" w:rsidRDefault="00860B1B" w:rsidP="00860B1B">
      <w:pPr>
        <w:rPr>
          <w:rStyle w:val="HTMLCite"/>
          <w:sz w:val="24"/>
          <w:szCs w:val="24"/>
          <w:lang w:val="fr-FR"/>
        </w:rPr>
      </w:pPr>
      <w:r w:rsidRPr="006B3BED">
        <w:rPr>
          <w:rStyle w:val="HTMLCite"/>
          <w:sz w:val="24"/>
          <w:szCs w:val="24"/>
          <w:lang w:val="fr-FR"/>
        </w:rPr>
        <w:t xml:space="preserve">                                        </w:t>
      </w:r>
      <w:r w:rsidR="00B77DE2" w:rsidRPr="006B3BED">
        <w:rPr>
          <w:rStyle w:val="HTMLCite"/>
          <w:i w:val="0"/>
          <w:iCs w:val="0"/>
          <w:sz w:val="24"/>
          <w:szCs w:val="24"/>
          <w:lang w:val="fr-FR"/>
        </w:rPr>
        <w:t>www.tutorialspoint.com/android/</w:t>
      </w:r>
    </w:p>
    <w:p w:rsidR="00860B1B" w:rsidRPr="006B3BED" w:rsidRDefault="005B4A4C" w:rsidP="006B3BED">
      <w:pPr>
        <w:pStyle w:val="Heading3"/>
        <w:numPr>
          <w:ilvl w:val="0"/>
          <w:numId w:val="36"/>
        </w:numPr>
        <w:shd w:val="clear" w:color="auto" w:fill="FFFFFF"/>
        <w:spacing w:before="0"/>
        <w:rPr>
          <w:rFonts w:ascii="Arial" w:hAnsi="Arial" w:cs="Arial"/>
          <w:b w:val="0"/>
          <w:bCs w:val="0"/>
          <w:color w:val="222222"/>
          <w:sz w:val="24"/>
          <w:szCs w:val="24"/>
        </w:rPr>
      </w:pPr>
      <w:hyperlink r:id="rId19" w:history="1">
        <w:r w:rsidR="00BC29A4">
          <w:rPr>
            <w:rStyle w:val="Hyperlink"/>
            <w:rFonts w:ascii="Arial" w:hAnsi="Arial" w:cs="Arial"/>
            <w:b w:val="0"/>
            <w:bCs w:val="0"/>
            <w:color w:val="660099"/>
            <w:sz w:val="24"/>
            <w:szCs w:val="24"/>
            <w:lang w:val="fr-FR"/>
          </w:rPr>
          <w:t xml:space="preserve">PHP </w:t>
        </w:r>
        <w:r w:rsidR="00B43E69" w:rsidRPr="006B3BED">
          <w:rPr>
            <w:rStyle w:val="Hyperlink"/>
            <w:rFonts w:ascii="Arial" w:hAnsi="Arial" w:cs="Arial"/>
            <w:b w:val="0"/>
            <w:bCs w:val="0"/>
            <w:color w:val="660099"/>
            <w:sz w:val="24"/>
            <w:szCs w:val="24"/>
            <w:lang w:val="fr-FR"/>
          </w:rPr>
          <w:t xml:space="preserve">Tutorial - </w:t>
        </w:r>
        <w:proofErr w:type="spellStart"/>
        <w:r w:rsidR="00B43E69" w:rsidRPr="006B3BED">
          <w:rPr>
            <w:rStyle w:val="Hyperlink"/>
            <w:rFonts w:ascii="Arial" w:hAnsi="Arial" w:cs="Arial"/>
            <w:b w:val="0"/>
            <w:bCs w:val="0"/>
            <w:color w:val="660099"/>
            <w:sz w:val="24"/>
            <w:szCs w:val="24"/>
            <w:lang w:val="fr-FR"/>
          </w:rPr>
          <w:t>TutorialsPoint</w:t>
        </w:r>
        <w:proofErr w:type="spellEnd"/>
      </w:hyperlink>
    </w:p>
    <w:p w:rsidR="0045552F" w:rsidRPr="006B3BED" w:rsidRDefault="00E41434" w:rsidP="00E41434">
      <w:pPr>
        <w:rPr>
          <w:rStyle w:val="HTMLCite"/>
          <w:i w:val="0"/>
          <w:iCs w:val="0"/>
          <w:sz w:val="24"/>
          <w:szCs w:val="24"/>
          <w:lang w:val="fr-FR"/>
        </w:rPr>
      </w:pPr>
      <w:r w:rsidRPr="006B3BED">
        <w:rPr>
          <w:sz w:val="24"/>
          <w:szCs w:val="24"/>
          <w:lang w:val="fr-FR"/>
        </w:rPr>
        <w:t xml:space="preserve">                  </w:t>
      </w:r>
      <w:r w:rsidRPr="006B3BED">
        <w:rPr>
          <w:rStyle w:val="HTMLCite"/>
          <w:sz w:val="24"/>
          <w:szCs w:val="24"/>
          <w:lang w:val="fr-FR"/>
        </w:rPr>
        <w:t xml:space="preserve">                      </w:t>
      </w:r>
      <w:hyperlink r:id="rId20" w:history="1">
        <w:r w:rsidR="0045552F" w:rsidRPr="006B3BED">
          <w:rPr>
            <w:rStyle w:val="Hyperlink"/>
            <w:sz w:val="24"/>
            <w:szCs w:val="24"/>
            <w:lang w:val="fr-FR"/>
          </w:rPr>
          <w:t>www.tutorialspoint.com/php/</w:t>
        </w:r>
      </w:hyperlink>
    </w:p>
    <w:p w:rsidR="006B3BED" w:rsidRDefault="006B3BED" w:rsidP="006B3BED">
      <w:pPr>
        <w:pStyle w:val="Heading1"/>
        <w:numPr>
          <w:ilvl w:val="0"/>
          <w:numId w:val="36"/>
        </w:numPr>
        <w:shd w:val="clear" w:color="auto" w:fill="FFFFFF"/>
        <w:spacing w:before="0"/>
        <w:rPr>
          <w:rFonts w:ascii="Arial" w:hAnsi="Arial" w:cs="Arial"/>
          <w:b w:val="0"/>
          <w:bCs w:val="0"/>
          <w:color w:val="1772AF"/>
          <w:sz w:val="24"/>
          <w:szCs w:val="24"/>
          <w:lang w:val="fr-FR"/>
        </w:rPr>
      </w:pPr>
      <w:proofErr w:type="spellStart"/>
      <w:r w:rsidRPr="006B3BED">
        <w:rPr>
          <w:rFonts w:ascii="Vrinda" w:hAnsi="Vrinda" w:cs="Vrinda"/>
          <w:b w:val="0"/>
          <w:bCs w:val="0"/>
          <w:color w:val="1772AF"/>
          <w:sz w:val="24"/>
          <w:szCs w:val="24"/>
        </w:rPr>
        <w:t>অ্যান্ড্রয়েড</w:t>
      </w:r>
      <w:proofErr w:type="spellEnd"/>
      <w:r w:rsidRPr="006B3BED">
        <w:rPr>
          <w:rFonts w:ascii="Arial" w:hAnsi="Arial" w:cs="Arial"/>
          <w:b w:val="0"/>
          <w:bCs w:val="0"/>
          <w:color w:val="1772AF"/>
          <w:sz w:val="24"/>
          <w:szCs w:val="24"/>
          <w:lang w:val="fr-FR"/>
        </w:rPr>
        <w:t xml:space="preserve"> </w:t>
      </w:r>
      <w:proofErr w:type="spellStart"/>
      <w:r w:rsidRPr="006B3BED">
        <w:rPr>
          <w:rFonts w:ascii="Vrinda" w:hAnsi="Vrinda" w:cs="Vrinda"/>
          <w:b w:val="0"/>
          <w:bCs w:val="0"/>
          <w:color w:val="1772AF"/>
          <w:sz w:val="24"/>
          <w:szCs w:val="24"/>
        </w:rPr>
        <w:t>অ্যাপ্লিকেশন</w:t>
      </w:r>
      <w:proofErr w:type="spellEnd"/>
      <w:r w:rsidRPr="006B3BED">
        <w:rPr>
          <w:rFonts w:ascii="Arial" w:hAnsi="Arial" w:cs="Arial"/>
          <w:b w:val="0"/>
          <w:bCs w:val="0"/>
          <w:color w:val="1772AF"/>
          <w:sz w:val="24"/>
          <w:szCs w:val="24"/>
          <w:lang w:val="fr-FR"/>
        </w:rPr>
        <w:t xml:space="preserve"> </w:t>
      </w:r>
      <w:proofErr w:type="spellStart"/>
      <w:r w:rsidRPr="006B3BED">
        <w:rPr>
          <w:rFonts w:ascii="Vrinda" w:hAnsi="Vrinda" w:cs="Vrinda"/>
          <w:b w:val="0"/>
          <w:bCs w:val="0"/>
          <w:color w:val="1772AF"/>
          <w:sz w:val="24"/>
          <w:szCs w:val="24"/>
        </w:rPr>
        <w:t>ডেভেলপমেন্ট</w:t>
      </w:r>
      <w:proofErr w:type="spellEnd"/>
      <w:r w:rsidRPr="006B3BED">
        <w:rPr>
          <w:rFonts w:ascii="Arial" w:hAnsi="Arial" w:cs="Arial"/>
          <w:b w:val="0"/>
          <w:bCs w:val="0"/>
          <w:color w:val="1772AF"/>
          <w:sz w:val="24"/>
          <w:szCs w:val="24"/>
          <w:lang w:val="fr-FR"/>
        </w:rPr>
        <w:t xml:space="preserve"> (Android Application </w:t>
      </w:r>
      <w:proofErr w:type="spellStart"/>
      <w:r w:rsidRPr="006B3BED">
        <w:rPr>
          <w:rFonts w:ascii="Arial" w:hAnsi="Arial" w:cs="Arial"/>
          <w:b w:val="0"/>
          <w:bCs w:val="0"/>
          <w:color w:val="1772AF"/>
          <w:sz w:val="24"/>
          <w:szCs w:val="24"/>
          <w:lang w:val="fr-FR"/>
        </w:rPr>
        <w:t>Development</w:t>
      </w:r>
      <w:proofErr w:type="spellEnd"/>
      <w:r w:rsidRPr="006B3BED">
        <w:rPr>
          <w:rFonts w:ascii="Arial" w:hAnsi="Arial" w:cs="Arial"/>
          <w:b w:val="0"/>
          <w:bCs w:val="0"/>
          <w:color w:val="1772AF"/>
          <w:sz w:val="24"/>
          <w:szCs w:val="24"/>
          <w:lang w:val="fr-FR"/>
        </w:rPr>
        <w:t>)</w:t>
      </w:r>
    </w:p>
    <w:p w:rsidR="006B3BED" w:rsidRPr="006B3BED" w:rsidRDefault="006B3BED" w:rsidP="006B3BED">
      <w:pPr>
        <w:rPr>
          <w:lang w:val="fr-FR"/>
        </w:rPr>
      </w:pPr>
      <w:r w:rsidRPr="006B3BED">
        <w:rPr>
          <w:rFonts w:ascii="Vrinda" w:eastAsiaTheme="majorEastAsia" w:hAnsi="Vrinda" w:cs="Vrinda"/>
          <w:color w:val="1772AF"/>
          <w:sz w:val="24"/>
          <w:szCs w:val="24"/>
          <w:lang w:val="fr-FR"/>
        </w:rPr>
        <w:t xml:space="preserve">                          </w:t>
      </w:r>
      <w:r>
        <w:rPr>
          <w:rFonts w:ascii="Vrinda" w:eastAsiaTheme="majorEastAsia" w:hAnsi="Vrinda" w:cs="Vrinda"/>
          <w:color w:val="1772AF"/>
          <w:sz w:val="24"/>
          <w:szCs w:val="24"/>
          <w:lang w:val="fr-FR"/>
        </w:rPr>
        <w:t>www.shikkhok.com</w:t>
      </w:r>
      <w:r w:rsidRPr="006B3BED">
        <w:rPr>
          <w:rFonts w:ascii="Vrinda" w:eastAsiaTheme="majorEastAsia" w:hAnsi="Vrinda" w:cs="Vrinda"/>
          <w:color w:val="1772AF"/>
          <w:sz w:val="24"/>
          <w:szCs w:val="24"/>
          <w:lang w:val="fr-FR"/>
        </w:rPr>
        <w:t>/android-app-development/</w:t>
      </w:r>
    </w:p>
    <w:p w:rsidR="0045552F" w:rsidRPr="0045552F" w:rsidRDefault="0045552F" w:rsidP="00E41434">
      <w:pPr>
        <w:rPr>
          <w:rStyle w:val="HTMLCite"/>
          <w:i w:val="0"/>
          <w:iCs w:val="0"/>
          <w:lang w:val="fr-FR"/>
        </w:rPr>
      </w:pPr>
    </w:p>
    <w:p w:rsidR="00E41434" w:rsidRPr="006B3BED" w:rsidRDefault="00E41434" w:rsidP="00E41434">
      <w:pPr>
        <w:pStyle w:val="ListParagraph"/>
        <w:ind w:left="1350"/>
        <w:rPr>
          <w:lang w:val="fr-FR"/>
        </w:rPr>
      </w:pPr>
    </w:p>
    <w:p w:rsidR="00860B1B" w:rsidRPr="00181738" w:rsidRDefault="00860B1B" w:rsidP="00440ADC">
      <w:pPr>
        <w:pStyle w:val="NoSpacing"/>
        <w:rPr>
          <w:rFonts w:ascii="Times New Roman" w:hAnsi="Times New Roman" w:cs="Times New Roman"/>
          <w:b/>
          <w:sz w:val="24"/>
          <w:lang w:val="fr-FR"/>
        </w:rPr>
      </w:pPr>
    </w:p>
    <w:p w:rsidR="005B2C40" w:rsidRPr="00181738" w:rsidRDefault="005B2C40" w:rsidP="00440ADC">
      <w:pPr>
        <w:pStyle w:val="NoSpacing"/>
        <w:rPr>
          <w:rFonts w:ascii="Times New Roman" w:hAnsi="Times New Roman" w:cs="Times New Roman"/>
          <w:b/>
          <w:sz w:val="24"/>
          <w:lang w:val="fr-FR"/>
        </w:rPr>
      </w:pPr>
    </w:p>
    <w:p w:rsidR="00440ADC" w:rsidRPr="00181738" w:rsidRDefault="005B2C40" w:rsidP="00440ADC">
      <w:pPr>
        <w:rPr>
          <w:rFonts w:ascii="Times New Roman" w:hAnsi="Times New Roman" w:cs="Times New Roman"/>
          <w:b/>
          <w:color w:val="0D0D0D" w:themeColor="text1" w:themeTint="F2"/>
          <w:sz w:val="32"/>
          <w:szCs w:val="32"/>
          <w:u w:val="thick" w:color="000000" w:themeColor="text1"/>
          <w:lang w:val="fr-FR"/>
        </w:rPr>
      </w:pPr>
      <w:r w:rsidRPr="00181738">
        <w:rPr>
          <w:rFonts w:ascii="Times New Roman" w:hAnsi="Times New Roman" w:cs="Times New Roman"/>
          <w:b/>
          <w:color w:val="0D0D0D" w:themeColor="text1" w:themeTint="F2"/>
          <w:sz w:val="32"/>
          <w:szCs w:val="32"/>
          <w:u w:val="thick" w:color="000000" w:themeColor="text1"/>
          <w:lang w:val="fr-FR"/>
        </w:rPr>
        <w:t xml:space="preserve">             </w:t>
      </w:r>
    </w:p>
    <w:p w:rsidR="00440ADC" w:rsidRPr="00181738" w:rsidRDefault="00440ADC" w:rsidP="00440ADC">
      <w:pPr>
        <w:rPr>
          <w:rFonts w:ascii="Times New Roman" w:hAnsi="Times New Roman" w:cs="Times New Roman"/>
          <w:sz w:val="24"/>
          <w:lang w:val="fr-FR"/>
        </w:rPr>
      </w:pPr>
    </w:p>
    <w:p w:rsidR="00440ADC" w:rsidRPr="00181738" w:rsidRDefault="00440ADC" w:rsidP="00440ADC">
      <w:pPr>
        <w:rPr>
          <w:rFonts w:ascii="Times New Roman" w:hAnsi="Times New Roman" w:cs="Times New Roman"/>
          <w:b/>
          <w:sz w:val="28"/>
          <w:szCs w:val="28"/>
          <w:u w:val="single"/>
          <w:lang w:val="fr-FR"/>
        </w:rPr>
      </w:pPr>
    </w:p>
    <w:p w:rsidR="00440ADC" w:rsidRPr="00181738" w:rsidRDefault="00440ADC" w:rsidP="00440ADC">
      <w:pPr>
        <w:rPr>
          <w:b/>
          <w:color w:val="0D0D0D" w:themeColor="text1" w:themeTint="F2"/>
          <w:sz w:val="32"/>
          <w:szCs w:val="32"/>
          <w:u w:val="thick" w:color="000000" w:themeColor="text1"/>
          <w:lang w:val="fr-FR"/>
        </w:rPr>
      </w:pPr>
    </w:p>
    <w:p w:rsidR="00440ADC" w:rsidRPr="00181738" w:rsidRDefault="00440ADC" w:rsidP="00440ADC">
      <w:pPr>
        <w:pStyle w:val="ListParagraph"/>
        <w:ind w:left="360"/>
        <w:rPr>
          <w:rFonts w:ascii="Times New Roman" w:hAnsi="Times New Roman" w:cs="Times New Roman"/>
          <w:b/>
          <w:color w:val="0D0D0D" w:themeColor="text1" w:themeTint="F2"/>
          <w:sz w:val="24"/>
          <w:szCs w:val="24"/>
          <w:u w:val="thick" w:color="000000" w:themeColor="text1"/>
          <w:lang w:val="fr-FR"/>
        </w:rPr>
      </w:pPr>
      <w:r w:rsidRPr="00181738">
        <w:rPr>
          <w:rFonts w:ascii="Times New Roman" w:hAnsi="Times New Roman" w:cs="Times New Roman"/>
          <w:b/>
          <w:color w:val="0D0D0D" w:themeColor="text1" w:themeTint="F2"/>
          <w:sz w:val="24"/>
          <w:szCs w:val="24"/>
          <w:u w:val="thick" w:color="000000" w:themeColor="text1"/>
          <w:lang w:val="fr-FR"/>
        </w:rPr>
        <w:t xml:space="preserve">               </w:t>
      </w:r>
    </w:p>
    <w:p w:rsidR="00440ADC" w:rsidRPr="00181738" w:rsidRDefault="00440ADC" w:rsidP="00440ADC">
      <w:pPr>
        <w:pStyle w:val="ListParagraph"/>
        <w:ind w:left="360"/>
        <w:rPr>
          <w:rFonts w:ascii="Times New Roman" w:hAnsi="Times New Roman" w:cs="Times New Roman"/>
          <w:color w:val="0D0D0D" w:themeColor="text1" w:themeTint="F2"/>
          <w:sz w:val="24"/>
          <w:szCs w:val="24"/>
          <w:u w:val="thick" w:color="000000" w:themeColor="text1"/>
          <w:lang w:val="fr-FR"/>
        </w:rPr>
      </w:pPr>
    </w:p>
    <w:p w:rsidR="00440ADC" w:rsidRPr="00181738" w:rsidRDefault="00440ADC" w:rsidP="00440ADC">
      <w:pPr>
        <w:pStyle w:val="ListParagraph"/>
        <w:ind w:left="360"/>
        <w:rPr>
          <w:rFonts w:ascii="Times New Roman" w:hAnsi="Times New Roman" w:cs="Times New Roman"/>
          <w:b/>
          <w:color w:val="0D0D0D" w:themeColor="text1" w:themeTint="F2"/>
          <w:sz w:val="32"/>
          <w:szCs w:val="32"/>
          <w:u w:val="thick" w:color="000000" w:themeColor="text1"/>
          <w:lang w:val="fr-FR"/>
        </w:rPr>
      </w:pPr>
    </w:p>
    <w:p w:rsidR="00440ADC" w:rsidRPr="00181738" w:rsidRDefault="00440ADC" w:rsidP="00440ADC">
      <w:pPr>
        <w:pStyle w:val="ListParagraph"/>
        <w:ind w:left="360"/>
        <w:rPr>
          <w:rFonts w:ascii="Times New Roman" w:hAnsi="Times New Roman" w:cs="Times New Roman"/>
          <w:b/>
          <w:color w:val="0D0D0D" w:themeColor="text1" w:themeTint="F2"/>
          <w:sz w:val="32"/>
          <w:szCs w:val="32"/>
          <w:u w:val="thick" w:color="000000" w:themeColor="text1"/>
          <w:lang w:val="fr-FR"/>
        </w:rPr>
      </w:pPr>
    </w:p>
    <w:p w:rsidR="00440ADC" w:rsidRPr="00181738" w:rsidRDefault="00440ADC" w:rsidP="00440ADC">
      <w:pPr>
        <w:rPr>
          <w:rFonts w:ascii="Times New Roman" w:hAnsi="Times New Roman" w:cs="Times New Roman"/>
          <w:b/>
          <w:color w:val="0D0D0D" w:themeColor="text1" w:themeTint="F2"/>
          <w:sz w:val="32"/>
          <w:szCs w:val="32"/>
          <w:u w:val="thick" w:color="000000" w:themeColor="text1"/>
          <w:lang w:val="fr-FR"/>
        </w:rPr>
      </w:pPr>
    </w:p>
    <w:p w:rsidR="00440ADC" w:rsidRPr="00181738" w:rsidRDefault="00440ADC" w:rsidP="00440ADC">
      <w:pPr>
        <w:pStyle w:val="ListParagraph"/>
        <w:spacing w:line="360" w:lineRule="auto"/>
        <w:ind w:left="2100"/>
        <w:rPr>
          <w:rFonts w:ascii="Times New Roman" w:hAnsi="Times New Roman" w:cs="Times New Roman"/>
          <w:sz w:val="24"/>
          <w:szCs w:val="24"/>
          <w:lang w:val="fr-FR"/>
        </w:rPr>
      </w:pPr>
    </w:p>
    <w:p w:rsidR="007A0E3C" w:rsidRPr="00181738" w:rsidRDefault="007A0E3C" w:rsidP="00377593">
      <w:pPr>
        <w:pStyle w:val="ListParagraph"/>
        <w:ind w:left="360"/>
        <w:rPr>
          <w:rFonts w:ascii="Times New Roman" w:hAnsi="Times New Roman" w:cs="Times New Roman"/>
          <w:b/>
          <w:color w:val="0D0D0D" w:themeColor="text1" w:themeTint="F2"/>
          <w:sz w:val="32"/>
          <w:szCs w:val="32"/>
          <w:u w:val="thick" w:color="000000" w:themeColor="text1"/>
          <w:lang w:val="fr-FR"/>
        </w:rPr>
      </w:pPr>
    </w:p>
    <w:p w:rsidR="00595334" w:rsidRPr="00181738" w:rsidRDefault="00595334" w:rsidP="00595334">
      <w:pPr>
        <w:rPr>
          <w:rFonts w:ascii="Times New Roman" w:hAnsi="Times New Roman" w:cs="Times New Roman"/>
          <w:color w:val="0D0D0D" w:themeColor="text1" w:themeTint="F2"/>
          <w:sz w:val="24"/>
          <w:szCs w:val="24"/>
          <w:lang w:val="fr-FR"/>
        </w:rPr>
      </w:pPr>
    </w:p>
    <w:p w:rsidR="00595334" w:rsidRPr="00181738" w:rsidRDefault="00595334" w:rsidP="00DD5EBB">
      <w:pPr>
        <w:pStyle w:val="NormalWeb"/>
        <w:spacing w:line="360" w:lineRule="auto"/>
        <w:ind w:right="-180"/>
        <w:rPr>
          <w:rFonts w:ascii="Times New Roman" w:hAnsi="Times New Roman"/>
          <w:b w:val="0"/>
          <w:bCs/>
          <w:szCs w:val="24"/>
          <w:lang w:val="fr-FR"/>
        </w:rPr>
      </w:pPr>
    </w:p>
    <w:p w:rsidR="00DD5EBB" w:rsidRPr="00181738" w:rsidRDefault="00DD5EBB" w:rsidP="00296A2F">
      <w:pPr>
        <w:pStyle w:val="NormalWeb"/>
        <w:spacing w:line="360" w:lineRule="auto"/>
        <w:ind w:right="-180"/>
        <w:rPr>
          <w:rFonts w:ascii="Times New Roman" w:hAnsi="Times New Roman"/>
          <w:b w:val="0"/>
          <w:bCs/>
          <w:szCs w:val="24"/>
          <w:lang w:val="fr-FR"/>
        </w:rPr>
      </w:pPr>
    </w:p>
    <w:p w:rsidR="00296A2F" w:rsidRPr="00181738" w:rsidRDefault="00296A2F" w:rsidP="00C84829">
      <w:pPr>
        <w:rPr>
          <w:sz w:val="28"/>
          <w:szCs w:val="28"/>
          <w:lang w:val="fr-FR"/>
        </w:rPr>
      </w:pPr>
    </w:p>
    <w:sectPr w:rsidR="00296A2F" w:rsidRPr="00181738" w:rsidSect="00C84829">
      <w:headerReference w:type="even" r:id="rId21"/>
      <w:headerReference w:type="default" r:id="rId22"/>
      <w:footerReference w:type="even" r:id="rId23"/>
      <w:footerReference w:type="default" r:id="rId24"/>
      <w:headerReference w:type="first" r:id="rId25"/>
      <w:footerReference w:type="first" r:id="rId26"/>
      <w:pgSz w:w="11907" w:h="16839" w:code="9"/>
      <w:pgMar w:top="1728"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A4C" w:rsidRDefault="005B4A4C" w:rsidP="00141300">
      <w:pPr>
        <w:spacing w:after="0" w:line="240" w:lineRule="auto"/>
      </w:pPr>
      <w:r>
        <w:separator/>
      </w:r>
    </w:p>
  </w:endnote>
  <w:endnote w:type="continuationSeparator" w:id="0">
    <w:p w:rsidR="005B4A4C" w:rsidRDefault="005B4A4C" w:rsidP="00141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NimbusRomNo9L-Regu">
    <w:panose1 w:val="00000000000000000000"/>
    <w:charset w:val="00"/>
    <w:family w:val="auto"/>
    <w:notTrueType/>
    <w:pitch w:val="default"/>
    <w:sig w:usb0="00000003" w:usb1="00000000" w:usb2="00000000" w:usb3="00000000" w:csb0="00000001" w:csb1="00000000"/>
  </w:font>
  <w:font w:name="Vrinda">
    <w:panose1 w:val="020005000000000200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Default="00627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Default="00627D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Default="00627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A4C" w:rsidRDefault="005B4A4C" w:rsidP="00141300">
      <w:pPr>
        <w:spacing w:after="0" w:line="240" w:lineRule="auto"/>
      </w:pPr>
      <w:r>
        <w:separator/>
      </w:r>
    </w:p>
  </w:footnote>
  <w:footnote w:type="continuationSeparator" w:id="0">
    <w:p w:rsidR="005B4A4C" w:rsidRDefault="005B4A4C" w:rsidP="00141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Default="00627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Pr="00141300" w:rsidRDefault="00627D8F" w:rsidP="0014130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D8F" w:rsidRDefault="00627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7"/>
    <w:multiLevelType w:val="multilevel"/>
    <w:tmpl w:val="722C718E"/>
    <w:name w:val="WW8Num6"/>
    <w:lvl w:ilvl="0">
      <w:start w:val="1"/>
      <w:numFmt w:val="decimal"/>
      <w:lvlText w:val="%1"/>
      <w:lvlJc w:val="left"/>
      <w:pPr>
        <w:tabs>
          <w:tab w:val="num" w:pos="540"/>
        </w:tabs>
        <w:ind w:left="540" w:hanging="540"/>
      </w:pPr>
    </w:lvl>
    <w:lvl w:ilvl="1">
      <w:start w:val="1"/>
      <w:numFmt w:val="decimal"/>
      <w:lvlText w:val="%2."/>
      <w:lvlJc w:val="left"/>
      <w:pPr>
        <w:tabs>
          <w:tab w:val="num" w:pos="540"/>
        </w:tabs>
        <w:ind w:left="540" w:hanging="540"/>
      </w:pPr>
      <w:rPr>
        <w:rFonts w:ascii="Times New Roman" w:eastAsiaTheme="minorHAnsi" w:hAnsi="Times New Roman" w:cs="Times New Roman"/>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9"/>
    <w:multiLevelType w:val="multilevel"/>
    <w:tmpl w:val="00000009"/>
    <w:name w:val="WW8Num8"/>
    <w:lvl w:ilvl="0">
      <w:start w:val="2"/>
      <w:numFmt w:val="decimal"/>
      <w:lvlText w:val="%1"/>
      <w:lvlJc w:val="left"/>
      <w:pPr>
        <w:tabs>
          <w:tab w:val="num" w:pos="1080"/>
        </w:tabs>
        <w:ind w:left="1080" w:hanging="1080"/>
      </w:pPr>
    </w:lvl>
    <w:lvl w:ilvl="1">
      <w:start w:val="1"/>
      <w:numFmt w:val="decimal"/>
      <w:lvlText w:val="%1.%2"/>
      <w:lvlJc w:val="left"/>
      <w:pPr>
        <w:tabs>
          <w:tab w:val="num" w:pos="1440"/>
        </w:tabs>
        <w:ind w:left="1440" w:hanging="1080"/>
      </w:pPr>
    </w:lvl>
    <w:lvl w:ilvl="2">
      <w:start w:val="1"/>
      <w:numFmt w:val="decimal"/>
      <w:lvlText w:val="%1.%2.%3"/>
      <w:lvlJc w:val="left"/>
      <w:pPr>
        <w:tabs>
          <w:tab w:val="num" w:pos="1800"/>
        </w:tabs>
        <w:ind w:left="1800" w:hanging="108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A"/>
    <w:multiLevelType w:val="singleLevel"/>
    <w:tmpl w:val="0000000A"/>
    <w:name w:val="WW8Num9"/>
    <w:lvl w:ilvl="0">
      <w:start w:val="1"/>
      <w:numFmt w:val="decimal"/>
      <w:lvlText w:val="%1."/>
      <w:lvlJc w:val="left"/>
      <w:pPr>
        <w:tabs>
          <w:tab w:val="num" w:pos="1080"/>
        </w:tabs>
        <w:ind w:left="1080" w:hanging="720"/>
      </w:pPr>
    </w:lvl>
  </w:abstractNum>
  <w:abstractNum w:abstractNumId="4">
    <w:nsid w:val="0000000C"/>
    <w:multiLevelType w:val="multilevel"/>
    <w:tmpl w:val="0000000C"/>
    <w:name w:val="WW8Num11"/>
    <w:lvl w:ilvl="0">
      <w:start w:val="1"/>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5">
    <w:nsid w:val="0000001C"/>
    <w:multiLevelType w:val="multilevel"/>
    <w:tmpl w:val="0000001C"/>
    <w:name w:val="WW8Num28"/>
    <w:lvl w:ilvl="0">
      <w:start w:val="1"/>
      <w:numFmt w:val="decimal"/>
      <w:lvlText w:val="%1."/>
      <w:lvlJc w:val="left"/>
      <w:pPr>
        <w:tabs>
          <w:tab w:val="num" w:pos="720"/>
        </w:tabs>
        <w:ind w:left="720" w:hanging="360"/>
      </w:pPr>
      <w:rPr>
        <w:b w:val="0"/>
      </w:r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6">
    <w:nsid w:val="0000001D"/>
    <w:multiLevelType w:val="multilevel"/>
    <w:tmpl w:val="0000001D"/>
    <w:name w:val="WW8Num29"/>
    <w:lvl w:ilvl="0">
      <w:start w:val="1"/>
      <w:numFmt w:val="decimal"/>
      <w:lvlText w:val="%1."/>
      <w:lvlJc w:val="left"/>
      <w:pPr>
        <w:tabs>
          <w:tab w:val="num" w:pos="1080"/>
        </w:tabs>
        <w:ind w:left="1080" w:hanging="72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7">
    <w:nsid w:val="00000022"/>
    <w:multiLevelType w:val="multilevel"/>
    <w:tmpl w:val="00000022"/>
    <w:name w:val="WW8Num34"/>
    <w:lvl w:ilvl="0">
      <w:start w:val="1"/>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8">
    <w:nsid w:val="00000023"/>
    <w:multiLevelType w:val="multilevel"/>
    <w:tmpl w:val="674642FE"/>
    <w:name w:val="WW8Num35"/>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nsid w:val="00000024"/>
    <w:multiLevelType w:val="multilevel"/>
    <w:tmpl w:val="92A8CC32"/>
    <w:name w:val="WW8Num36"/>
    <w:lvl w:ilvl="0">
      <w:start w:val="1"/>
      <w:numFmt w:val="decimal"/>
      <w:lvlText w:val="%1"/>
      <w:lvlJc w:val="left"/>
      <w:pPr>
        <w:tabs>
          <w:tab w:val="num" w:pos="360"/>
        </w:tabs>
        <w:ind w:left="360" w:hanging="360"/>
      </w:pPr>
      <w:rPr>
        <w:rFonts w:asciiTheme="minorHAnsi" w:eastAsiaTheme="minorHAnsi" w:hAnsiTheme="minorHAnsi" w:cstheme="minorBidi"/>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10">
    <w:nsid w:val="05386F4B"/>
    <w:multiLevelType w:val="hybridMultilevel"/>
    <w:tmpl w:val="BB24E19C"/>
    <w:lvl w:ilvl="0" w:tplc="510CA1C0">
      <w:start w:val="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1">
    <w:nsid w:val="069F30A0"/>
    <w:multiLevelType w:val="hybridMultilevel"/>
    <w:tmpl w:val="AFF6DD40"/>
    <w:lvl w:ilvl="0" w:tplc="6C823E20">
      <w:start w:val="3"/>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0884690D"/>
    <w:multiLevelType w:val="hybridMultilevel"/>
    <w:tmpl w:val="BD0C0E4E"/>
    <w:lvl w:ilvl="0" w:tplc="510CA1C0">
      <w:start w:val="1"/>
      <w:numFmt w:val="decimal"/>
      <w:lvlText w:val="%1."/>
      <w:lvlJc w:val="left"/>
      <w:pPr>
        <w:ind w:left="44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69453BF"/>
    <w:multiLevelType w:val="hybridMultilevel"/>
    <w:tmpl w:val="0BFA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292EAE"/>
    <w:multiLevelType w:val="hybridMultilevel"/>
    <w:tmpl w:val="2F1EF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AD2BE7"/>
    <w:multiLevelType w:val="hybridMultilevel"/>
    <w:tmpl w:val="EF0A0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D5097B"/>
    <w:multiLevelType w:val="hybridMultilevel"/>
    <w:tmpl w:val="B218D8FC"/>
    <w:lvl w:ilvl="0" w:tplc="CA72F670">
      <w:start w:val="1"/>
      <w:numFmt w:val="decimal"/>
      <w:lvlText w:val="%1."/>
      <w:lvlJc w:val="left"/>
      <w:pPr>
        <w:ind w:left="1350" w:hanging="360"/>
      </w:pPr>
      <w:rPr>
        <w:rFonts w:ascii="Times New Roman" w:hAnsi="Times New Roman" w:cs="Times New Roman" w:hint="default"/>
        <w:b/>
        <w:color w:val="4F81BD" w:themeColor="accen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24F75814"/>
    <w:multiLevelType w:val="hybridMultilevel"/>
    <w:tmpl w:val="94F8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E058CC"/>
    <w:multiLevelType w:val="hybridMultilevel"/>
    <w:tmpl w:val="1C9E3494"/>
    <w:lvl w:ilvl="0" w:tplc="8D6E5974">
      <w:start w:val="1"/>
      <w:numFmt w:val="decimal"/>
      <w:lvlText w:val="%1."/>
      <w:lvlJc w:val="left"/>
      <w:pPr>
        <w:ind w:left="2100" w:hanging="360"/>
      </w:pPr>
      <w:rPr>
        <w:rFonts w:hint="default"/>
      </w:r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9">
    <w:nsid w:val="2A996FAF"/>
    <w:multiLevelType w:val="hybridMultilevel"/>
    <w:tmpl w:val="7DD4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310EAF"/>
    <w:multiLevelType w:val="hybridMultilevel"/>
    <w:tmpl w:val="541C46EE"/>
    <w:lvl w:ilvl="0" w:tplc="CE58B39E">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1">
    <w:nsid w:val="3DA477FB"/>
    <w:multiLevelType w:val="hybridMultilevel"/>
    <w:tmpl w:val="44364E60"/>
    <w:lvl w:ilvl="0" w:tplc="B9EC3C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A3124"/>
    <w:multiLevelType w:val="hybridMultilevel"/>
    <w:tmpl w:val="B218D8FC"/>
    <w:lvl w:ilvl="0" w:tplc="CA72F670">
      <w:start w:val="1"/>
      <w:numFmt w:val="decimal"/>
      <w:lvlText w:val="%1."/>
      <w:lvlJc w:val="left"/>
      <w:pPr>
        <w:ind w:left="1350" w:hanging="360"/>
      </w:pPr>
      <w:rPr>
        <w:rFonts w:ascii="Times New Roman" w:hAnsi="Times New Roman" w:cs="Times New Roman" w:hint="default"/>
        <w:b/>
        <w:color w:val="4F81BD" w:themeColor="accen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492E2FCC"/>
    <w:multiLevelType w:val="hybridMultilevel"/>
    <w:tmpl w:val="5660FF3C"/>
    <w:lvl w:ilvl="0" w:tplc="54465D04">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785490"/>
    <w:multiLevelType w:val="hybridMultilevel"/>
    <w:tmpl w:val="B218D8FC"/>
    <w:lvl w:ilvl="0" w:tplc="CA72F670">
      <w:start w:val="1"/>
      <w:numFmt w:val="decimal"/>
      <w:lvlText w:val="%1."/>
      <w:lvlJc w:val="left"/>
      <w:pPr>
        <w:ind w:left="1350" w:hanging="360"/>
      </w:pPr>
      <w:rPr>
        <w:rFonts w:ascii="Times New Roman" w:hAnsi="Times New Roman" w:cs="Times New Roman" w:hint="default"/>
        <w:b/>
        <w:color w:val="4F81BD" w:themeColor="accen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5E220804"/>
    <w:multiLevelType w:val="hybridMultilevel"/>
    <w:tmpl w:val="40BE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663A1F"/>
    <w:multiLevelType w:val="hybridMultilevel"/>
    <w:tmpl w:val="4A8A1E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7">
    <w:nsid w:val="5EB76113"/>
    <w:multiLevelType w:val="hybridMultilevel"/>
    <w:tmpl w:val="E788015E"/>
    <w:lvl w:ilvl="0" w:tplc="07CEA7C6">
      <w:start w:val="1"/>
      <w:numFmt w:val="decimal"/>
      <w:lvlText w:val="%1."/>
      <w:lvlJc w:val="left"/>
      <w:pPr>
        <w:ind w:left="765" w:hanging="405"/>
      </w:pPr>
      <w:rPr>
        <w:rFonts w:asciiTheme="minorHAnsi" w:hAnsiTheme="minorHAnsi" w:cstheme="minorBidi"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B02CB"/>
    <w:multiLevelType w:val="hybridMultilevel"/>
    <w:tmpl w:val="9410A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5FBE37D6"/>
    <w:multiLevelType w:val="hybridMultilevel"/>
    <w:tmpl w:val="9DBEF606"/>
    <w:lvl w:ilvl="0" w:tplc="510CA1C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nsid w:val="62A179D8"/>
    <w:multiLevelType w:val="hybridMultilevel"/>
    <w:tmpl w:val="011AA1FA"/>
    <w:lvl w:ilvl="0" w:tplc="2DCEBC36">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1">
    <w:nsid w:val="65831897"/>
    <w:multiLevelType w:val="hybridMultilevel"/>
    <w:tmpl w:val="57B64A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7552F"/>
    <w:multiLevelType w:val="hybridMultilevel"/>
    <w:tmpl w:val="FA205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9F7D4D"/>
    <w:multiLevelType w:val="hybridMultilevel"/>
    <w:tmpl w:val="518493C2"/>
    <w:lvl w:ilvl="0" w:tplc="EF08BC90">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4">
    <w:nsid w:val="777A6883"/>
    <w:multiLevelType w:val="hybridMultilevel"/>
    <w:tmpl w:val="B218D8FC"/>
    <w:lvl w:ilvl="0" w:tplc="CA72F670">
      <w:start w:val="1"/>
      <w:numFmt w:val="decimal"/>
      <w:lvlText w:val="%1."/>
      <w:lvlJc w:val="left"/>
      <w:pPr>
        <w:ind w:left="1350" w:hanging="360"/>
      </w:pPr>
      <w:rPr>
        <w:rFonts w:ascii="Times New Roman" w:hAnsi="Times New Roman" w:cs="Times New Roman" w:hint="default"/>
        <w:b/>
        <w:color w:val="4F81BD" w:themeColor="accen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nsid w:val="785A59A5"/>
    <w:multiLevelType w:val="hybridMultilevel"/>
    <w:tmpl w:val="9944378E"/>
    <w:lvl w:ilvl="0" w:tplc="510CA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D52AEF"/>
    <w:multiLevelType w:val="hybridMultilevel"/>
    <w:tmpl w:val="D006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DA1054"/>
    <w:multiLevelType w:val="hybridMultilevel"/>
    <w:tmpl w:val="1F8A61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23"/>
  </w:num>
  <w:num w:numId="4">
    <w:abstractNumId w:val="4"/>
  </w:num>
  <w:num w:numId="5">
    <w:abstractNumId w:val="21"/>
  </w:num>
  <w:num w:numId="6">
    <w:abstractNumId w:val="6"/>
  </w:num>
  <w:num w:numId="7">
    <w:abstractNumId w:val="7"/>
  </w:num>
  <w:num w:numId="8">
    <w:abstractNumId w:val="9"/>
  </w:num>
  <w:num w:numId="9">
    <w:abstractNumId w:val="1"/>
  </w:num>
  <w:num w:numId="10">
    <w:abstractNumId w:val="2"/>
  </w:num>
  <w:num w:numId="11">
    <w:abstractNumId w:val="8"/>
  </w:num>
  <w:num w:numId="12">
    <w:abstractNumId w:val="20"/>
  </w:num>
  <w:num w:numId="13">
    <w:abstractNumId w:val="5"/>
  </w:num>
  <w:num w:numId="14">
    <w:abstractNumId w:val="0"/>
  </w:num>
  <w:num w:numId="15">
    <w:abstractNumId w:val="3"/>
  </w:num>
  <w:num w:numId="16">
    <w:abstractNumId w:val="18"/>
  </w:num>
  <w:num w:numId="17">
    <w:abstractNumId w:val="30"/>
  </w:num>
  <w:num w:numId="18">
    <w:abstractNumId w:val="31"/>
  </w:num>
  <w:num w:numId="19">
    <w:abstractNumId w:val="33"/>
  </w:num>
  <w:num w:numId="20">
    <w:abstractNumId w:val="36"/>
  </w:num>
  <w:num w:numId="21">
    <w:abstractNumId w:val="27"/>
  </w:num>
  <w:num w:numId="22">
    <w:abstractNumId w:val="28"/>
  </w:num>
  <w:num w:numId="23">
    <w:abstractNumId w:val="25"/>
  </w:num>
  <w:num w:numId="24">
    <w:abstractNumId w:val="17"/>
  </w:num>
  <w:num w:numId="25">
    <w:abstractNumId w:val="15"/>
  </w:num>
  <w:num w:numId="26">
    <w:abstractNumId w:val="10"/>
  </w:num>
  <w:num w:numId="27">
    <w:abstractNumId w:val="14"/>
  </w:num>
  <w:num w:numId="28">
    <w:abstractNumId w:val="12"/>
  </w:num>
  <w:num w:numId="29">
    <w:abstractNumId w:val="29"/>
  </w:num>
  <w:num w:numId="30">
    <w:abstractNumId w:val="35"/>
  </w:num>
  <w:num w:numId="31">
    <w:abstractNumId w:val="32"/>
  </w:num>
  <w:num w:numId="32">
    <w:abstractNumId w:val="13"/>
  </w:num>
  <w:num w:numId="33">
    <w:abstractNumId w:val="19"/>
  </w:num>
  <w:num w:numId="34">
    <w:abstractNumId w:val="24"/>
  </w:num>
  <w:num w:numId="35">
    <w:abstractNumId w:val="16"/>
  </w:num>
  <w:num w:numId="36">
    <w:abstractNumId w:val="11"/>
  </w:num>
  <w:num w:numId="37">
    <w:abstractNumId w:val="34"/>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829"/>
    <w:rsid w:val="00021D47"/>
    <w:rsid w:val="000E15DE"/>
    <w:rsid w:val="000F1FC8"/>
    <w:rsid w:val="000F4D51"/>
    <w:rsid w:val="001255A0"/>
    <w:rsid w:val="00141300"/>
    <w:rsid w:val="001632B4"/>
    <w:rsid w:val="00165C73"/>
    <w:rsid w:val="00171211"/>
    <w:rsid w:val="00181738"/>
    <w:rsid w:val="001A11FB"/>
    <w:rsid w:val="001D788F"/>
    <w:rsid w:val="001E1ECB"/>
    <w:rsid w:val="001E3A86"/>
    <w:rsid w:val="001F7124"/>
    <w:rsid w:val="00204FD0"/>
    <w:rsid w:val="002118FE"/>
    <w:rsid w:val="00220CCE"/>
    <w:rsid w:val="00296A2F"/>
    <w:rsid w:val="002A52EB"/>
    <w:rsid w:val="002E4A42"/>
    <w:rsid w:val="002F4B91"/>
    <w:rsid w:val="002F4CCB"/>
    <w:rsid w:val="00336A63"/>
    <w:rsid w:val="00350B5D"/>
    <w:rsid w:val="00353A11"/>
    <w:rsid w:val="00365518"/>
    <w:rsid w:val="00377593"/>
    <w:rsid w:val="0038144E"/>
    <w:rsid w:val="003B0363"/>
    <w:rsid w:val="003E55BE"/>
    <w:rsid w:val="003E64E2"/>
    <w:rsid w:val="003F56B7"/>
    <w:rsid w:val="00420BAE"/>
    <w:rsid w:val="004324E9"/>
    <w:rsid w:val="004405C5"/>
    <w:rsid w:val="00440ADC"/>
    <w:rsid w:val="0045552F"/>
    <w:rsid w:val="00476EC8"/>
    <w:rsid w:val="0048263A"/>
    <w:rsid w:val="005073DE"/>
    <w:rsid w:val="00512F22"/>
    <w:rsid w:val="00543D1A"/>
    <w:rsid w:val="00595334"/>
    <w:rsid w:val="005B2C40"/>
    <w:rsid w:val="005B3ABD"/>
    <w:rsid w:val="005B4A4C"/>
    <w:rsid w:val="005C35B5"/>
    <w:rsid w:val="005C613C"/>
    <w:rsid w:val="005E7B01"/>
    <w:rsid w:val="006021A8"/>
    <w:rsid w:val="00613B9E"/>
    <w:rsid w:val="00615A76"/>
    <w:rsid w:val="00627D8F"/>
    <w:rsid w:val="0068334E"/>
    <w:rsid w:val="00691F34"/>
    <w:rsid w:val="006A4D3A"/>
    <w:rsid w:val="006B3BED"/>
    <w:rsid w:val="00711806"/>
    <w:rsid w:val="00735C34"/>
    <w:rsid w:val="00755196"/>
    <w:rsid w:val="00766D59"/>
    <w:rsid w:val="00785142"/>
    <w:rsid w:val="007A0E3C"/>
    <w:rsid w:val="007B42A1"/>
    <w:rsid w:val="00810934"/>
    <w:rsid w:val="0081326F"/>
    <w:rsid w:val="00825BEA"/>
    <w:rsid w:val="008412D5"/>
    <w:rsid w:val="00860B1B"/>
    <w:rsid w:val="00861D1D"/>
    <w:rsid w:val="00865462"/>
    <w:rsid w:val="00880C45"/>
    <w:rsid w:val="00890104"/>
    <w:rsid w:val="008A3436"/>
    <w:rsid w:val="008C2EF2"/>
    <w:rsid w:val="008E5FC8"/>
    <w:rsid w:val="00904F83"/>
    <w:rsid w:val="00907F82"/>
    <w:rsid w:val="00921315"/>
    <w:rsid w:val="009218CF"/>
    <w:rsid w:val="00924573"/>
    <w:rsid w:val="00931E8A"/>
    <w:rsid w:val="0093394E"/>
    <w:rsid w:val="00936F9F"/>
    <w:rsid w:val="00961651"/>
    <w:rsid w:val="00963143"/>
    <w:rsid w:val="00963C43"/>
    <w:rsid w:val="0097462C"/>
    <w:rsid w:val="0098045D"/>
    <w:rsid w:val="009A5F67"/>
    <w:rsid w:val="009B4D2E"/>
    <w:rsid w:val="00A24759"/>
    <w:rsid w:val="00A528E6"/>
    <w:rsid w:val="00A546EA"/>
    <w:rsid w:val="00A60CCC"/>
    <w:rsid w:val="00A64281"/>
    <w:rsid w:val="00A64CAC"/>
    <w:rsid w:val="00A718CF"/>
    <w:rsid w:val="00A7282B"/>
    <w:rsid w:val="00A93ACA"/>
    <w:rsid w:val="00A9558A"/>
    <w:rsid w:val="00B138AF"/>
    <w:rsid w:val="00B24A53"/>
    <w:rsid w:val="00B435A9"/>
    <w:rsid w:val="00B43E69"/>
    <w:rsid w:val="00B513E0"/>
    <w:rsid w:val="00B77DE2"/>
    <w:rsid w:val="00B80894"/>
    <w:rsid w:val="00B8119E"/>
    <w:rsid w:val="00B81E25"/>
    <w:rsid w:val="00B907DC"/>
    <w:rsid w:val="00BC29A4"/>
    <w:rsid w:val="00BC30B8"/>
    <w:rsid w:val="00C13F19"/>
    <w:rsid w:val="00C4375D"/>
    <w:rsid w:val="00C84829"/>
    <w:rsid w:val="00CA53A9"/>
    <w:rsid w:val="00CE5F4D"/>
    <w:rsid w:val="00CE7B66"/>
    <w:rsid w:val="00D15F6B"/>
    <w:rsid w:val="00D21611"/>
    <w:rsid w:val="00D46D6B"/>
    <w:rsid w:val="00D72BA0"/>
    <w:rsid w:val="00D77FD1"/>
    <w:rsid w:val="00DB25B8"/>
    <w:rsid w:val="00DD5EBB"/>
    <w:rsid w:val="00DE392D"/>
    <w:rsid w:val="00DF2838"/>
    <w:rsid w:val="00DF5C9A"/>
    <w:rsid w:val="00E21B17"/>
    <w:rsid w:val="00E307EB"/>
    <w:rsid w:val="00E33D05"/>
    <w:rsid w:val="00E40BC5"/>
    <w:rsid w:val="00E41434"/>
    <w:rsid w:val="00E45477"/>
    <w:rsid w:val="00E504EB"/>
    <w:rsid w:val="00E54C74"/>
    <w:rsid w:val="00E93EC8"/>
    <w:rsid w:val="00EB2552"/>
    <w:rsid w:val="00EB46CC"/>
    <w:rsid w:val="00ED6488"/>
    <w:rsid w:val="00EE3B90"/>
    <w:rsid w:val="00F002DA"/>
    <w:rsid w:val="00F202D9"/>
    <w:rsid w:val="00F41102"/>
    <w:rsid w:val="00F717B9"/>
    <w:rsid w:val="00F82F5F"/>
    <w:rsid w:val="00FB7359"/>
    <w:rsid w:val="00FC5A5D"/>
    <w:rsid w:val="00FC74AD"/>
    <w:rsid w:val="00FD3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4137D-8A75-4991-9F5A-9A9DA4A7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B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A11FB"/>
    <w:pPr>
      <w:keepNext/>
      <w:suppressAutoHyphens/>
      <w:spacing w:after="0" w:line="240" w:lineRule="auto"/>
      <w:ind w:left="1440" w:hanging="360"/>
      <w:jc w:val="center"/>
      <w:outlineLvl w:val="1"/>
    </w:pPr>
    <w:rPr>
      <w:rFonts w:ascii="Tahoma" w:eastAsia="Times New Roman" w:hAnsi="Tahoma" w:cs="Tahoma"/>
      <w:sz w:val="36"/>
      <w:szCs w:val="26"/>
      <w:u w:val="single"/>
      <w:lang w:eastAsia="ar-SA"/>
    </w:rPr>
  </w:style>
  <w:style w:type="paragraph" w:styleId="Heading3">
    <w:name w:val="heading 3"/>
    <w:basedOn w:val="Normal"/>
    <w:next w:val="Normal"/>
    <w:link w:val="Heading3Char"/>
    <w:uiPriority w:val="9"/>
    <w:unhideWhenUsed/>
    <w:qFormat/>
    <w:rsid w:val="00860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02"/>
    <w:rPr>
      <w:rFonts w:ascii="Tahoma" w:hAnsi="Tahoma" w:cs="Tahoma"/>
      <w:sz w:val="16"/>
      <w:szCs w:val="16"/>
    </w:rPr>
  </w:style>
  <w:style w:type="paragraph" w:styleId="Title">
    <w:name w:val="Title"/>
    <w:basedOn w:val="Normal"/>
    <w:next w:val="Normal"/>
    <w:link w:val="TitleChar"/>
    <w:uiPriority w:val="10"/>
    <w:qFormat/>
    <w:rsid w:val="000F4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4D5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F4D51"/>
    <w:pPr>
      <w:spacing w:after="0" w:line="240" w:lineRule="auto"/>
    </w:pPr>
  </w:style>
  <w:style w:type="paragraph" w:styleId="ListParagraph">
    <w:name w:val="List Paragraph"/>
    <w:basedOn w:val="Normal"/>
    <w:uiPriority w:val="34"/>
    <w:qFormat/>
    <w:rsid w:val="00A546EA"/>
    <w:pPr>
      <w:ind w:left="720"/>
      <w:contextualSpacing/>
    </w:pPr>
  </w:style>
  <w:style w:type="paragraph" w:styleId="NormalWeb">
    <w:name w:val="Normal (Web)"/>
    <w:basedOn w:val="Normal"/>
    <w:uiPriority w:val="99"/>
    <w:rsid w:val="00296A2F"/>
    <w:pPr>
      <w:suppressAutoHyphens/>
      <w:spacing w:before="280" w:after="280" w:line="240" w:lineRule="auto"/>
    </w:pPr>
    <w:rPr>
      <w:rFonts w:ascii="Arial" w:eastAsia="Times New Roman" w:hAnsi="Arial" w:cs="Times New Roman"/>
      <w:b/>
      <w:sz w:val="24"/>
      <w:szCs w:val="26"/>
      <w:lang w:eastAsia="ar-SA"/>
    </w:rPr>
  </w:style>
  <w:style w:type="paragraph" w:styleId="BodyTextIndent">
    <w:name w:val="Body Text Indent"/>
    <w:basedOn w:val="Normal"/>
    <w:link w:val="BodyTextIndentChar"/>
    <w:semiHidden/>
    <w:rsid w:val="00DD5EBB"/>
    <w:pPr>
      <w:suppressAutoHyphens/>
      <w:spacing w:after="0" w:line="480" w:lineRule="auto"/>
      <w:ind w:firstLine="720"/>
      <w:jc w:val="both"/>
    </w:pPr>
    <w:rPr>
      <w:rFonts w:ascii="Arial" w:eastAsia="Times New Roman" w:hAnsi="Arial" w:cs="Arial"/>
      <w:sz w:val="24"/>
      <w:szCs w:val="26"/>
      <w:lang w:eastAsia="ar-SA"/>
    </w:rPr>
  </w:style>
  <w:style w:type="character" w:customStyle="1" w:styleId="BodyTextIndentChar">
    <w:name w:val="Body Text Indent Char"/>
    <w:basedOn w:val="DefaultParagraphFont"/>
    <w:link w:val="BodyTextIndent"/>
    <w:semiHidden/>
    <w:rsid w:val="00DD5EBB"/>
    <w:rPr>
      <w:rFonts w:ascii="Arial" w:eastAsia="Times New Roman" w:hAnsi="Arial" w:cs="Arial"/>
      <w:sz w:val="24"/>
      <w:szCs w:val="26"/>
      <w:lang w:eastAsia="ar-SA"/>
    </w:rPr>
  </w:style>
  <w:style w:type="paragraph" w:customStyle="1" w:styleId="H4">
    <w:name w:val="H4"/>
    <w:basedOn w:val="Normal"/>
    <w:next w:val="Normal"/>
    <w:rsid w:val="00336A63"/>
    <w:pPr>
      <w:keepNext/>
      <w:suppressAutoHyphens/>
      <w:spacing w:before="100" w:after="100" w:line="240" w:lineRule="auto"/>
    </w:pPr>
    <w:rPr>
      <w:rFonts w:ascii="Arial" w:eastAsia="Times New Roman" w:hAnsi="Arial" w:cs="Times New Roman"/>
      <w:sz w:val="24"/>
      <w:szCs w:val="20"/>
      <w:lang w:eastAsia="ar-SA"/>
    </w:rPr>
  </w:style>
  <w:style w:type="character" w:customStyle="1" w:styleId="WW8Num13z2">
    <w:name w:val="WW8Num13z2"/>
    <w:rsid w:val="00336A63"/>
    <w:rPr>
      <w:rFonts w:ascii="Wingdings" w:hAnsi="Wingdings"/>
    </w:rPr>
  </w:style>
  <w:style w:type="paragraph" w:styleId="Header">
    <w:name w:val="header"/>
    <w:basedOn w:val="Normal"/>
    <w:link w:val="HeaderChar"/>
    <w:uiPriority w:val="99"/>
    <w:unhideWhenUsed/>
    <w:rsid w:val="0014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300"/>
  </w:style>
  <w:style w:type="paragraph" w:styleId="Footer">
    <w:name w:val="footer"/>
    <w:basedOn w:val="Normal"/>
    <w:link w:val="FooterChar"/>
    <w:uiPriority w:val="99"/>
    <w:unhideWhenUsed/>
    <w:rsid w:val="0014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300"/>
  </w:style>
  <w:style w:type="character" w:customStyle="1" w:styleId="Heading2Char">
    <w:name w:val="Heading 2 Char"/>
    <w:basedOn w:val="DefaultParagraphFont"/>
    <w:link w:val="Heading2"/>
    <w:rsid w:val="001A11FB"/>
    <w:rPr>
      <w:rFonts w:ascii="Tahoma" w:eastAsia="Times New Roman" w:hAnsi="Tahoma" w:cs="Tahoma"/>
      <w:sz w:val="36"/>
      <w:szCs w:val="26"/>
      <w:u w:val="single"/>
      <w:lang w:eastAsia="ar-SA"/>
    </w:rPr>
  </w:style>
  <w:style w:type="character" w:customStyle="1" w:styleId="Heading3Char">
    <w:name w:val="Heading 3 Char"/>
    <w:basedOn w:val="DefaultParagraphFont"/>
    <w:link w:val="Heading3"/>
    <w:uiPriority w:val="9"/>
    <w:rsid w:val="00860B1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60B1B"/>
    <w:rPr>
      <w:color w:val="0000FF"/>
      <w:u w:val="single"/>
    </w:rPr>
  </w:style>
  <w:style w:type="character" w:styleId="Emphasis">
    <w:name w:val="Emphasis"/>
    <w:basedOn w:val="DefaultParagraphFont"/>
    <w:uiPriority w:val="20"/>
    <w:qFormat/>
    <w:rsid w:val="00860B1B"/>
    <w:rPr>
      <w:i/>
      <w:iCs/>
    </w:rPr>
  </w:style>
  <w:style w:type="character" w:styleId="HTMLCite">
    <w:name w:val="HTML Cite"/>
    <w:basedOn w:val="DefaultParagraphFont"/>
    <w:uiPriority w:val="99"/>
    <w:semiHidden/>
    <w:unhideWhenUsed/>
    <w:rsid w:val="00860B1B"/>
    <w:rPr>
      <w:i/>
      <w:iCs/>
    </w:rPr>
  </w:style>
  <w:style w:type="character" w:customStyle="1" w:styleId="apple-converted-space">
    <w:name w:val="apple-converted-space"/>
    <w:basedOn w:val="DefaultParagraphFont"/>
    <w:rsid w:val="00B138AF"/>
  </w:style>
  <w:style w:type="character" w:customStyle="1" w:styleId="Heading1Char">
    <w:name w:val="Heading 1 Char"/>
    <w:basedOn w:val="DefaultParagraphFont"/>
    <w:link w:val="Heading1"/>
    <w:uiPriority w:val="9"/>
    <w:rsid w:val="006B3B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774">
      <w:bodyDiv w:val="1"/>
      <w:marLeft w:val="0"/>
      <w:marRight w:val="0"/>
      <w:marTop w:val="0"/>
      <w:marBottom w:val="0"/>
      <w:divBdr>
        <w:top w:val="none" w:sz="0" w:space="0" w:color="auto"/>
        <w:left w:val="none" w:sz="0" w:space="0" w:color="auto"/>
        <w:bottom w:val="none" w:sz="0" w:space="0" w:color="auto"/>
        <w:right w:val="none" w:sz="0" w:space="0" w:color="auto"/>
      </w:divBdr>
      <w:divsChild>
        <w:div w:id="1934585964">
          <w:marLeft w:val="0"/>
          <w:marRight w:val="0"/>
          <w:marTop w:val="0"/>
          <w:marBottom w:val="0"/>
          <w:divBdr>
            <w:top w:val="none" w:sz="0" w:space="0" w:color="auto"/>
            <w:left w:val="none" w:sz="0" w:space="0" w:color="auto"/>
            <w:bottom w:val="none" w:sz="0" w:space="0" w:color="auto"/>
            <w:right w:val="none" w:sz="0" w:space="0" w:color="auto"/>
          </w:divBdr>
          <w:divsChild>
            <w:div w:id="446654738">
              <w:marLeft w:val="0"/>
              <w:marRight w:val="0"/>
              <w:marTop w:val="0"/>
              <w:marBottom w:val="0"/>
              <w:divBdr>
                <w:top w:val="none" w:sz="0" w:space="0" w:color="auto"/>
                <w:left w:val="none" w:sz="0" w:space="0" w:color="auto"/>
                <w:bottom w:val="none" w:sz="0" w:space="0" w:color="auto"/>
                <w:right w:val="none" w:sz="0" w:space="0" w:color="auto"/>
              </w:divBdr>
              <w:divsChild>
                <w:div w:id="12048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826">
      <w:bodyDiv w:val="1"/>
      <w:marLeft w:val="0"/>
      <w:marRight w:val="0"/>
      <w:marTop w:val="0"/>
      <w:marBottom w:val="0"/>
      <w:divBdr>
        <w:top w:val="none" w:sz="0" w:space="0" w:color="auto"/>
        <w:left w:val="none" w:sz="0" w:space="0" w:color="auto"/>
        <w:bottom w:val="none" w:sz="0" w:space="0" w:color="auto"/>
        <w:right w:val="none" w:sz="0" w:space="0" w:color="auto"/>
      </w:divBdr>
      <w:divsChild>
        <w:div w:id="1256748971">
          <w:marLeft w:val="0"/>
          <w:marRight w:val="0"/>
          <w:marTop w:val="0"/>
          <w:marBottom w:val="0"/>
          <w:divBdr>
            <w:top w:val="none" w:sz="0" w:space="0" w:color="auto"/>
            <w:left w:val="none" w:sz="0" w:space="0" w:color="auto"/>
            <w:bottom w:val="none" w:sz="0" w:space="0" w:color="auto"/>
            <w:right w:val="none" w:sz="0" w:space="0" w:color="auto"/>
          </w:divBdr>
          <w:divsChild>
            <w:div w:id="1945074245">
              <w:marLeft w:val="0"/>
              <w:marRight w:val="0"/>
              <w:marTop w:val="0"/>
              <w:marBottom w:val="0"/>
              <w:divBdr>
                <w:top w:val="none" w:sz="0" w:space="0" w:color="auto"/>
                <w:left w:val="none" w:sz="0" w:space="0" w:color="auto"/>
                <w:bottom w:val="none" w:sz="0" w:space="0" w:color="auto"/>
                <w:right w:val="none" w:sz="0" w:space="0" w:color="auto"/>
              </w:divBdr>
              <w:divsChild>
                <w:div w:id="222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7956">
      <w:bodyDiv w:val="1"/>
      <w:marLeft w:val="0"/>
      <w:marRight w:val="0"/>
      <w:marTop w:val="0"/>
      <w:marBottom w:val="0"/>
      <w:divBdr>
        <w:top w:val="none" w:sz="0" w:space="0" w:color="auto"/>
        <w:left w:val="none" w:sz="0" w:space="0" w:color="auto"/>
        <w:bottom w:val="none" w:sz="0" w:space="0" w:color="auto"/>
        <w:right w:val="none" w:sz="0" w:space="0" w:color="auto"/>
      </w:divBdr>
    </w:div>
    <w:div w:id="579632237">
      <w:bodyDiv w:val="1"/>
      <w:marLeft w:val="0"/>
      <w:marRight w:val="0"/>
      <w:marTop w:val="0"/>
      <w:marBottom w:val="0"/>
      <w:divBdr>
        <w:top w:val="none" w:sz="0" w:space="0" w:color="auto"/>
        <w:left w:val="none" w:sz="0" w:space="0" w:color="auto"/>
        <w:bottom w:val="none" w:sz="0" w:space="0" w:color="auto"/>
        <w:right w:val="none" w:sz="0" w:space="0" w:color="auto"/>
      </w:divBdr>
      <w:divsChild>
        <w:div w:id="1898515434">
          <w:marLeft w:val="0"/>
          <w:marRight w:val="0"/>
          <w:marTop w:val="0"/>
          <w:marBottom w:val="0"/>
          <w:divBdr>
            <w:top w:val="none" w:sz="0" w:space="0" w:color="auto"/>
            <w:left w:val="none" w:sz="0" w:space="0" w:color="auto"/>
            <w:bottom w:val="none" w:sz="0" w:space="0" w:color="auto"/>
            <w:right w:val="none" w:sz="0" w:space="0" w:color="auto"/>
          </w:divBdr>
          <w:divsChild>
            <w:div w:id="1658455193">
              <w:marLeft w:val="0"/>
              <w:marRight w:val="0"/>
              <w:marTop w:val="0"/>
              <w:marBottom w:val="0"/>
              <w:divBdr>
                <w:top w:val="none" w:sz="0" w:space="0" w:color="auto"/>
                <w:left w:val="none" w:sz="0" w:space="0" w:color="auto"/>
                <w:bottom w:val="none" w:sz="0" w:space="0" w:color="auto"/>
                <w:right w:val="none" w:sz="0" w:space="0" w:color="auto"/>
              </w:divBdr>
              <w:divsChild>
                <w:div w:id="401949376">
                  <w:marLeft w:val="0"/>
                  <w:marRight w:val="0"/>
                  <w:marTop w:val="0"/>
                  <w:marBottom w:val="345"/>
                  <w:divBdr>
                    <w:top w:val="none" w:sz="0" w:space="0" w:color="auto"/>
                    <w:left w:val="none" w:sz="0" w:space="0" w:color="auto"/>
                    <w:bottom w:val="none" w:sz="0" w:space="0" w:color="auto"/>
                    <w:right w:val="none" w:sz="0" w:space="0" w:color="auto"/>
                  </w:divBdr>
                  <w:divsChild>
                    <w:div w:id="788276077">
                      <w:marLeft w:val="0"/>
                      <w:marRight w:val="0"/>
                      <w:marTop w:val="0"/>
                      <w:marBottom w:val="0"/>
                      <w:divBdr>
                        <w:top w:val="none" w:sz="0" w:space="0" w:color="auto"/>
                        <w:left w:val="none" w:sz="0" w:space="0" w:color="auto"/>
                        <w:bottom w:val="none" w:sz="0" w:space="0" w:color="auto"/>
                        <w:right w:val="none" w:sz="0" w:space="0" w:color="auto"/>
                      </w:divBdr>
                      <w:divsChild>
                        <w:div w:id="4847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864202">
      <w:bodyDiv w:val="1"/>
      <w:marLeft w:val="0"/>
      <w:marRight w:val="0"/>
      <w:marTop w:val="0"/>
      <w:marBottom w:val="0"/>
      <w:divBdr>
        <w:top w:val="none" w:sz="0" w:space="0" w:color="auto"/>
        <w:left w:val="none" w:sz="0" w:space="0" w:color="auto"/>
        <w:bottom w:val="none" w:sz="0" w:space="0" w:color="auto"/>
        <w:right w:val="none" w:sz="0" w:space="0" w:color="auto"/>
      </w:divBdr>
    </w:div>
    <w:div w:id="896474605">
      <w:bodyDiv w:val="1"/>
      <w:marLeft w:val="0"/>
      <w:marRight w:val="0"/>
      <w:marTop w:val="0"/>
      <w:marBottom w:val="0"/>
      <w:divBdr>
        <w:top w:val="none" w:sz="0" w:space="0" w:color="auto"/>
        <w:left w:val="none" w:sz="0" w:space="0" w:color="auto"/>
        <w:bottom w:val="none" w:sz="0" w:space="0" w:color="auto"/>
        <w:right w:val="none" w:sz="0" w:space="0" w:color="auto"/>
      </w:divBdr>
    </w:div>
    <w:div w:id="1640379847">
      <w:bodyDiv w:val="1"/>
      <w:marLeft w:val="0"/>
      <w:marRight w:val="0"/>
      <w:marTop w:val="0"/>
      <w:marBottom w:val="0"/>
      <w:divBdr>
        <w:top w:val="none" w:sz="0" w:space="0" w:color="auto"/>
        <w:left w:val="none" w:sz="0" w:space="0" w:color="auto"/>
        <w:bottom w:val="none" w:sz="0" w:space="0" w:color="auto"/>
        <w:right w:val="none" w:sz="0" w:space="0" w:color="auto"/>
      </w:divBdr>
    </w:div>
    <w:div w:id="179799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utorialspoint.com/android/"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oogle.com/url?sa=t&amp;rct=j&amp;q=&amp;esrc=s&amp;source=web&amp;cd=1&amp;cad=rja&amp;uact=8&amp;ved=0ahUKEwie7qK21_rKAhVFjo4KHZV3CIIQFggcMAA&amp;url=http%3A%2F%2Fstackoverflow.com%2F&amp;usg=AFQjCNERidL9Hb6OvGW93_Y6MRj3aTdMVA&amp;sig2=iXqxGKXHx70cZZ8yp5JM4g"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tutorialspoint.com/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oogle.com/url?sa=t&amp;rct=j&amp;q=&amp;esrc=s&amp;source=web&amp;cd=1&amp;cad=rja&amp;uact=8&amp;ved=0ahUKEwi3h9CM2frKAhXVA44KHX_5BYoQFggcMAA&amp;url=http%3A%2F%2Fwww.tutorialspoint.com%2Fphp%2F&amp;usg=AFQjCNGIg6MjacKgJ0M6vj1zeptEvjfu0w&amp;sig2=SZ-SDflPK1HSgxRsIEv2a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25</Pages>
  <Words>3628</Words>
  <Characters>20682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papon</dc:creator>
  <cp:lastModifiedBy>Tanmoy Ghosh</cp:lastModifiedBy>
  <cp:revision>169</cp:revision>
  <dcterms:created xsi:type="dcterms:W3CDTF">2014-10-15T01:49:00Z</dcterms:created>
  <dcterms:modified xsi:type="dcterms:W3CDTF">2016-02-16T09:53:00Z</dcterms:modified>
</cp:coreProperties>
</file>